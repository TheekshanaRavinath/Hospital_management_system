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D57" w:rsidRDefault="001D0D57" w:rsidP="001D0D57">
      <w:pPr>
        <w:pStyle w:val="TitelSogeti"/>
      </w:pPr>
      <w:r>
        <w:rPr>
          <w:lang w:eastAsia="en-GB" w:bidi="si-LK"/>
        </w:rPr>
        <mc:AlternateContent>
          <mc:Choice Requires="wps">
            <w:drawing>
              <wp:anchor distT="0" distB="0" distL="89535" distR="89535" simplePos="0" relativeHeight="251659264" behindDoc="0" locked="0" layoutInCell="1" allowOverlap="1" wp14:anchorId="00BB1EAD" wp14:editId="25948CFF">
                <wp:simplePos x="0" y="0"/>
                <wp:positionH relativeFrom="margin">
                  <wp:align>center</wp:align>
                </wp:positionH>
                <wp:positionV relativeFrom="page">
                  <wp:posOffset>1943735</wp:posOffset>
                </wp:positionV>
                <wp:extent cx="4185285" cy="134048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5285" cy="13404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0" w:type="dxa"/>
                              <w:tblLayout w:type="fixed"/>
                              <w:tblCellMar>
                                <w:left w:w="70" w:type="dxa"/>
                                <w:right w:w="70" w:type="dxa"/>
                              </w:tblCellMar>
                              <w:tblLook w:val="0000" w:firstRow="0" w:lastRow="0" w:firstColumn="0" w:lastColumn="0" w:noHBand="0" w:noVBand="0"/>
                            </w:tblPr>
                            <w:tblGrid>
                              <w:gridCol w:w="5812"/>
                            </w:tblGrid>
                            <w:tr w:rsidR="001D0D57" w:rsidRPr="0096709B">
                              <w:trPr>
                                <w:trHeight w:hRule="exact" w:val="2112"/>
                              </w:trPr>
                              <w:tc>
                                <w:tcPr>
                                  <w:tcW w:w="5812" w:type="dxa"/>
                                  <w:shd w:val="clear" w:color="auto" w:fill="auto"/>
                                </w:tcPr>
                                <w:p w:rsidR="001D0D57" w:rsidRPr="0096709B" w:rsidRDefault="001D0D57">
                                  <w:pPr>
                                    <w:pStyle w:val="TitelSogeti"/>
                                    <w:spacing w:before="360" w:after="0" w:line="420" w:lineRule="atLeast"/>
                                    <w:ind w:left="0" w:right="0"/>
                                    <w:jc w:val="center"/>
                                    <w:rPr>
                                      <w:sz w:val="40"/>
                                      <w:szCs w:val="24"/>
                                    </w:rPr>
                                  </w:pPr>
                                  <w:r w:rsidRPr="0096709B">
                                    <w:rPr>
                                      <w:sz w:val="40"/>
                                      <w:szCs w:val="24"/>
                                    </w:rPr>
                                    <w:t>Crest care hospital management system</w:t>
                                  </w:r>
                                </w:p>
                                <w:p w:rsidR="001D0D57" w:rsidRPr="0096709B" w:rsidRDefault="001D0D57">
                                  <w:pPr>
                                    <w:pStyle w:val="TitelSogeti"/>
                                    <w:spacing w:before="360" w:after="0" w:line="420" w:lineRule="atLeast"/>
                                    <w:ind w:left="0" w:right="0"/>
                                    <w:jc w:val="center"/>
                                    <w:rPr>
                                      <w:sz w:val="36"/>
                                      <w:szCs w:val="22"/>
                                    </w:rPr>
                                  </w:pPr>
                                  <w:r w:rsidRPr="0096709B">
                                    <w:rPr>
                                      <w:sz w:val="36"/>
                                      <w:szCs w:val="22"/>
                                    </w:rPr>
                                    <w:t xml:space="preserve"> </w:t>
                                  </w:r>
                                  <w:r w:rsidRPr="0096709B">
                                    <w:rPr>
                                      <w:sz w:val="24"/>
                                      <w:szCs w:val="16"/>
                                    </w:rPr>
                                    <w:fldChar w:fldCharType="begin"/>
                                  </w:r>
                                  <w:r w:rsidRPr="0096709B">
                                    <w:rPr>
                                      <w:sz w:val="24"/>
                                      <w:szCs w:val="16"/>
                                    </w:rPr>
                                    <w:instrText xml:space="preserve"> DOCPROPERTY "sgt_RapportTitel"</w:instrText>
                                  </w:r>
                                  <w:r w:rsidRPr="0096709B">
                                    <w:rPr>
                                      <w:sz w:val="24"/>
                                      <w:szCs w:val="16"/>
                                    </w:rPr>
                                    <w:fldChar w:fldCharType="separate"/>
                                  </w:r>
                                  <w:r w:rsidRPr="0096709B">
                                    <w:rPr>
                                      <w:sz w:val="24"/>
                                      <w:szCs w:val="16"/>
                                    </w:rPr>
                                    <w:t>master test plan</w:t>
                                  </w:r>
                                  <w:r w:rsidRPr="0096709B">
                                    <w:rPr>
                                      <w:sz w:val="24"/>
                                      <w:szCs w:val="16"/>
                                    </w:rPr>
                                    <w:fldChar w:fldCharType="end"/>
                                  </w:r>
                                </w:p>
                                <w:p w:rsidR="001D0D57" w:rsidRPr="0096709B" w:rsidRDefault="001D0D57">
                                  <w:pPr>
                                    <w:pStyle w:val="TitelSogeti"/>
                                    <w:spacing w:after="0" w:line="420" w:lineRule="atLeast"/>
                                    <w:ind w:left="0" w:right="0"/>
                                    <w:jc w:val="center"/>
                                    <w:rPr>
                                      <w:sz w:val="36"/>
                                      <w:szCs w:val="22"/>
                                    </w:rPr>
                                  </w:pPr>
                                </w:p>
                              </w:tc>
                            </w:tr>
                          </w:tbl>
                          <w:p w:rsidR="001D0D57" w:rsidRPr="0096709B" w:rsidRDefault="001D0D57" w:rsidP="001D0D57">
                            <w:pPr>
                              <w:rPr>
                                <w:sz w:val="28"/>
                                <w:szCs w:val="22"/>
                              </w:rPr>
                            </w:pPr>
                            <w:r w:rsidRPr="0096709B">
                              <w:rPr>
                                <w:sz w:val="28"/>
                                <w:szCs w:val="22"/>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153.05pt;width:329.55pt;height:105.55pt;z-index:251659264;visibility:visible;mso-wrap-style:square;mso-width-percent:0;mso-height-percent:0;mso-wrap-distance-left:7.05pt;mso-wrap-distance-top:0;mso-wrap-distance-right:7.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" stroked="f">
                <v:fill opacity="0"/>
                <v:textbox inset="0,0,0,0">
                  <w:txbxContent>
                    <w:tbl>
                      <w:tblPr>
                        <w:tblW w:w="0" w:type="auto"/>
                        <w:tblInd w:w="70" w:type="dxa"/>
                        <w:tblLayout w:type="fixed"/>
                        <w:tblCellMar>
                          <w:left w:w="70" w:type="dxa"/>
                          <w:right w:w="70" w:type="dxa"/>
                        </w:tblCellMar>
                        <w:tblLook w:val="0000" w:firstRow="0" w:lastRow="0" w:firstColumn="0" w:lastColumn="0" w:noHBand="0" w:noVBand="0"/>
                      </w:tblPr>
                      <w:tblGrid>
                        <w:gridCol w:w="5812"/>
                      </w:tblGrid>
                      <w:tr w:rsidR="001D0D57" w:rsidRPr="0096709B">
                        <w:trPr>
                          <w:trHeight w:hRule="exact" w:val="2112"/>
                        </w:trPr>
                        <w:tc>
                          <w:tcPr>
                            <w:tcW w:w="5812" w:type="dxa"/>
                            <w:shd w:val="clear" w:color="auto" w:fill="auto"/>
                          </w:tcPr>
                          <w:p w:rsidR="001D0D57" w:rsidRPr="0096709B" w:rsidRDefault="001D0D57">
                            <w:pPr>
                              <w:pStyle w:val="TitelSogeti"/>
                              <w:spacing w:before="360" w:after="0" w:line="420" w:lineRule="atLeast"/>
                              <w:ind w:left="0" w:right="0"/>
                              <w:jc w:val="center"/>
                              <w:rPr>
                                <w:sz w:val="40"/>
                                <w:szCs w:val="24"/>
                              </w:rPr>
                            </w:pPr>
                            <w:r w:rsidRPr="0096709B">
                              <w:rPr>
                                <w:sz w:val="40"/>
                                <w:szCs w:val="24"/>
                              </w:rPr>
                              <w:t>Crest care hospital management system</w:t>
                            </w:r>
                          </w:p>
                          <w:p w:rsidR="001D0D57" w:rsidRPr="0096709B" w:rsidRDefault="001D0D57">
                            <w:pPr>
                              <w:pStyle w:val="TitelSogeti"/>
                              <w:spacing w:before="360" w:after="0" w:line="420" w:lineRule="atLeast"/>
                              <w:ind w:left="0" w:right="0"/>
                              <w:jc w:val="center"/>
                              <w:rPr>
                                <w:sz w:val="36"/>
                                <w:szCs w:val="22"/>
                              </w:rPr>
                            </w:pPr>
                            <w:r w:rsidRPr="0096709B">
                              <w:rPr>
                                <w:sz w:val="36"/>
                                <w:szCs w:val="22"/>
                              </w:rPr>
                              <w:t xml:space="preserve"> </w:t>
                            </w:r>
                            <w:r w:rsidRPr="0096709B">
                              <w:rPr>
                                <w:sz w:val="24"/>
                                <w:szCs w:val="16"/>
                              </w:rPr>
                              <w:fldChar w:fldCharType="begin"/>
                            </w:r>
                            <w:r w:rsidRPr="0096709B">
                              <w:rPr>
                                <w:sz w:val="24"/>
                                <w:szCs w:val="16"/>
                              </w:rPr>
                              <w:instrText xml:space="preserve"> DOCPROPERTY "sgt_RapportTitel"</w:instrText>
                            </w:r>
                            <w:r w:rsidRPr="0096709B">
                              <w:rPr>
                                <w:sz w:val="24"/>
                                <w:szCs w:val="16"/>
                              </w:rPr>
                              <w:fldChar w:fldCharType="separate"/>
                            </w:r>
                            <w:r w:rsidRPr="0096709B">
                              <w:rPr>
                                <w:sz w:val="24"/>
                                <w:szCs w:val="16"/>
                              </w:rPr>
                              <w:t>master test plan</w:t>
                            </w:r>
                            <w:r w:rsidRPr="0096709B">
                              <w:rPr>
                                <w:sz w:val="24"/>
                                <w:szCs w:val="16"/>
                              </w:rPr>
                              <w:fldChar w:fldCharType="end"/>
                            </w:r>
                          </w:p>
                          <w:p w:rsidR="001D0D57" w:rsidRPr="0096709B" w:rsidRDefault="001D0D57">
                            <w:pPr>
                              <w:pStyle w:val="TitelSogeti"/>
                              <w:spacing w:after="0" w:line="420" w:lineRule="atLeast"/>
                              <w:ind w:left="0" w:right="0"/>
                              <w:jc w:val="center"/>
                              <w:rPr>
                                <w:sz w:val="36"/>
                                <w:szCs w:val="22"/>
                              </w:rPr>
                            </w:pPr>
                          </w:p>
                        </w:tc>
                      </w:tr>
                    </w:tbl>
                    <w:p w:rsidR="001D0D57" w:rsidRPr="0096709B" w:rsidRDefault="001D0D57" w:rsidP="001D0D57">
                      <w:pPr>
                        <w:rPr>
                          <w:sz w:val="28"/>
                          <w:szCs w:val="22"/>
                        </w:rPr>
                      </w:pPr>
                      <w:r w:rsidRPr="0096709B">
                        <w:rPr>
                          <w:sz w:val="28"/>
                          <w:szCs w:val="22"/>
                        </w:rPr>
                        <w:t xml:space="preserve"> </w:t>
                      </w:r>
                    </w:p>
                  </w:txbxContent>
                </v:textbox>
                <w10:wrap type="square" anchorx="margin" anchory="page"/>
              </v:shape>
            </w:pict>
          </mc:Fallback>
        </mc:AlternateContent>
      </w:r>
    </w:p>
    <w:p w:rsidR="001D0D57" w:rsidRDefault="001D0D57" w:rsidP="001D0D57">
      <w:pPr>
        <w:pStyle w:val="TitelSogeti"/>
      </w:pPr>
    </w:p>
    <w:p w:rsidR="001D0D57" w:rsidRDefault="001D0D57" w:rsidP="001D0D57">
      <w:pPr>
        <w:sectPr w:rsidR="001D0D57">
          <w:headerReference w:type="default" r:id="rId8"/>
          <w:footerReference w:type="default" r:id="rId9"/>
          <w:headerReference w:type="first" r:id="rId10"/>
          <w:footerReference w:type="first" r:id="rId11"/>
          <w:pgSz w:w="11906" w:h="16838"/>
          <w:pgMar w:top="3402" w:right="1418" w:bottom="1418" w:left="1701" w:header="720" w:footer="720" w:gutter="0"/>
          <w:pgNumType w:fmt="upperRoman"/>
          <w:cols w:space="720"/>
          <w:titlePg/>
          <w:docGrid w:linePitch="212"/>
        </w:sectPr>
      </w:pPr>
    </w:p>
    <w:p w:rsidR="001D0D57" w:rsidRDefault="001D0D57" w:rsidP="001D0D57">
      <w:pPr>
        <w:pStyle w:val="Kop0"/>
      </w:pPr>
      <w:r>
        <w:lastRenderedPageBreak/>
        <w:t>Version information</w:t>
      </w:r>
    </w:p>
    <w:tbl>
      <w:tblPr>
        <w:tblW w:w="0" w:type="auto"/>
        <w:tblInd w:w="-7" w:type="dxa"/>
        <w:tblLayout w:type="fixed"/>
        <w:tblCellMar>
          <w:left w:w="70" w:type="dxa"/>
          <w:right w:w="70" w:type="dxa"/>
        </w:tblCellMar>
        <w:tblLook w:val="0000" w:firstRow="0" w:lastRow="0" w:firstColumn="0" w:lastColumn="0" w:noHBand="0" w:noVBand="0"/>
      </w:tblPr>
      <w:tblGrid>
        <w:gridCol w:w="1488"/>
        <w:gridCol w:w="1843"/>
        <w:gridCol w:w="2976"/>
        <w:gridCol w:w="2567"/>
      </w:tblGrid>
      <w:tr w:rsidR="001D0D57" w:rsidTr="00F7394F">
        <w:tc>
          <w:tcPr>
            <w:tcW w:w="1488" w:type="dxa"/>
            <w:tcBorders>
              <w:top w:val="single" w:sz="6" w:space="0" w:color="000000"/>
              <w:left w:val="single" w:sz="6" w:space="0" w:color="000000"/>
              <w:bottom w:val="single" w:sz="6" w:space="0" w:color="000000"/>
            </w:tcBorders>
            <w:shd w:val="clear" w:color="auto" w:fill="E5E5E5"/>
          </w:tcPr>
          <w:p w:rsidR="001D0D57" w:rsidRDefault="001D0D57" w:rsidP="00F7394F">
            <w:pPr>
              <w:spacing w:line="160" w:lineRule="atLeast"/>
            </w:pPr>
            <w:r>
              <w:rPr>
                <w:b/>
                <w:sz w:val="16"/>
              </w:rPr>
              <w:t>Version</w:t>
            </w:r>
          </w:p>
        </w:tc>
        <w:tc>
          <w:tcPr>
            <w:tcW w:w="1843" w:type="dxa"/>
            <w:tcBorders>
              <w:top w:val="single" w:sz="6" w:space="0" w:color="000000"/>
              <w:left w:val="single" w:sz="6" w:space="0" w:color="000000"/>
              <w:bottom w:val="single" w:sz="6" w:space="0" w:color="000000"/>
            </w:tcBorders>
            <w:shd w:val="clear" w:color="auto" w:fill="E5E5E5"/>
          </w:tcPr>
          <w:p w:rsidR="001D0D57" w:rsidRDefault="001D0D57" w:rsidP="00F7394F">
            <w:pPr>
              <w:spacing w:line="160" w:lineRule="atLeast"/>
            </w:pPr>
            <w:r>
              <w:rPr>
                <w:b/>
                <w:sz w:val="16"/>
              </w:rPr>
              <w:t>Date</w:t>
            </w:r>
          </w:p>
        </w:tc>
        <w:tc>
          <w:tcPr>
            <w:tcW w:w="2976" w:type="dxa"/>
            <w:tcBorders>
              <w:top w:val="single" w:sz="6" w:space="0" w:color="000000"/>
              <w:left w:val="single" w:sz="6" w:space="0" w:color="000000"/>
              <w:bottom w:val="single" w:sz="6" w:space="0" w:color="000000"/>
            </w:tcBorders>
            <w:shd w:val="clear" w:color="auto" w:fill="E5E5E5"/>
          </w:tcPr>
          <w:p w:rsidR="001D0D57" w:rsidRDefault="001D0D57" w:rsidP="00F7394F">
            <w:pPr>
              <w:spacing w:line="160" w:lineRule="atLeast"/>
            </w:pPr>
            <w:r>
              <w:rPr>
                <w:b/>
                <w:sz w:val="16"/>
              </w:rPr>
              <w:t>Remarks</w:t>
            </w:r>
          </w:p>
        </w:tc>
        <w:tc>
          <w:tcPr>
            <w:tcW w:w="2567" w:type="dxa"/>
            <w:tcBorders>
              <w:top w:val="single" w:sz="6" w:space="0" w:color="000000"/>
              <w:left w:val="single" w:sz="6" w:space="0" w:color="000000"/>
              <w:bottom w:val="single" w:sz="6" w:space="0" w:color="000000"/>
              <w:right w:val="single" w:sz="6" w:space="0" w:color="000000"/>
            </w:tcBorders>
            <w:shd w:val="clear" w:color="auto" w:fill="E5E5E5"/>
          </w:tcPr>
          <w:p w:rsidR="001D0D57" w:rsidRDefault="001D0D57" w:rsidP="00F7394F">
            <w:pPr>
              <w:spacing w:line="160" w:lineRule="atLeast"/>
            </w:pPr>
            <w:r>
              <w:rPr>
                <w:b/>
                <w:sz w:val="16"/>
              </w:rPr>
              <w:t>Author</w:t>
            </w:r>
          </w:p>
        </w:tc>
      </w:tr>
      <w:tr w:rsidR="001D0D57" w:rsidTr="00F7394F">
        <w:trPr>
          <w:trHeight w:val="412"/>
        </w:trPr>
        <w:tc>
          <w:tcPr>
            <w:tcW w:w="1488" w:type="dxa"/>
            <w:tcBorders>
              <w:top w:val="single" w:sz="6" w:space="0" w:color="000000"/>
              <w:left w:val="single" w:sz="6" w:space="0" w:color="000000"/>
              <w:bottom w:val="single" w:sz="6" w:space="0" w:color="000000"/>
            </w:tcBorders>
            <w:shd w:val="clear" w:color="auto" w:fill="auto"/>
          </w:tcPr>
          <w:p w:rsidR="001D0D57" w:rsidRPr="00214E9C" w:rsidRDefault="001D0D57" w:rsidP="00F7394F">
            <w:r w:rsidRPr="00214E9C">
              <w:rPr>
                <w:sz w:val="20"/>
                <w:szCs w:val="16"/>
              </w:rPr>
              <w:t>0.0.1</w:t>
            </w:r>
          </w:p>
        </w:tc>
        <w:tc>
          <w:tcPr>
            <w:tcW w:w="1843"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spacing w:line="160" w:lineRule="atLeast"/>
              <w:rPr>
                <w:sz w:val="16"/>
              </w:rPr>
            </w:pPr>
            <w:r>
              <w:rPr>
                <w:sz w:val="16"/>
              </w:rPr>
              <w:t>10.04.2020</w:t>
            </w:r>
          </w:p>
        </w:tc>
        <w:tc>
          <w:tcPr>
            <w:tcW w:w="2976" w:type="dxa"/>
            <w:tcBorders>
              <w:top w:val="single" w:sz="6" w:space="0" w:color="000000"/>
              <w:left w:val="single" w:sz="6" w:space="0" w:color="000000"/>
              <w:bottom w:val="single" w:sz="6" w:space="0" w:color="000000"/>
            </w:tcBorders>
            <w:shd w:val="clear" w:color="auto" w:fill="auto"/>
          </w:tcPr>
          <w:p w:rsidR="001D0D57" w:rsidRDefault="001D0D57" w:rsidP="00F7394F">
            <w:pPr>
              <w:pStyle w:val="Tekstopmerking"/>
              <w:snapToGrid w:val="0"/>
              <w:spacing w:line="160" w:lineRule="atLeast"/>
              <w:rPr>
                <w:sz w:val="16"/>
              </w:rPr>
            </w:pPr>
            <w:r>
              <w:rPr>
                <w:sz w:val="16"/>
              </w:rPr>
              <w:t>None</w:t>
            </w:r>
          </w:p>
        </w:tc>
        <w:tc>
          <w:tcPr>
            <w:tcW w:w="2567" w:type="dxa"/>
            <w:tcBorders>
              <w:top w:val="single" w:sz="6" w:space="0" w:color="000000"/>
              <w:left w:val="single" w:sz="6" w:space="0" w:color="000000"/>
              <w:bottom w:val="single" w:sz="6" w:space="0" w:color="000000"/>
              <w:right w:val="single" w:sz="6" w:space="0" w:color="000000"/>
            </w:tcBorders>
            <w:shd w:val="clear" w:color="auto" w:fill="auto"/>
          </w:tcPr>
          <w:p w:rsidR="001D0D57" w:rsidRDefault="001D0D57" w:rsidP="00F7394F">
            <w:pPr>
              <w:snapToGrid w:val="0"/>
              <w:spacing w:line="160" w:lineRule="atLeast"/>
              <w:rPr>
                <w:sz w:val="16"/>
              </w:rPr>
            </w:pPr>
            <w:r>
              <w:rPr>
                <w:sz w:val="16"/>
              </w:rPr>
              <w:t>Theekshana</w:t>
            </w:r>
          </w:p>
        </w:tc>
      </w:tr>
      <w:tr w:rsidR="001D0D57" w:rsidTr="00F7394F">
        <w:trPr>
          <w:trHeight w:val="466"/>
        </w:trPr>
        <w:tc>
          <w:tcPr>
            <w:tcW w:w="1488"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spacing w:line="160" w:lineRule="atLeast"/>
              <w:rPr>
                <w:sz w:val="16"/>
              </w:rPr>
            </w:pPr>
          </w:p>
        </w:tc>
        <w:tc>
          <w:tcPr>
            <w:tcW w:w="1843"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spacing w:line="160" w:lineRule="atLeast"/>
              <w:rPr>
                <w:sz w:val="16"/>
              </w:rPr>
            </w:pPr>
          </w:p>
        </w:tc>
        <w:tc>
          <w:tcPr>
            <w:tcW w:w="2976" w:type="dxa"/>
            <w:tcBorders>
              <w:top w:val="single" w:sz="6" w:space="0" w:color="000000"/>
              <w:left w:val="single" w:sz="6" w:space="0" w:color="000000"/>
              <w:bottom w:val="single" w:sz="6" w:space="0" w:color="000000"/>
            </w:tcBorders>
            <w:shd w:val="clear" w:color="auto" w:fill="auto"/>
          </w:tcPr>
          <w:p w:rsidR="001D0D57" w:rsidRDefault="001D0D57" w:rsidP="00F7394F">
            <w:pPr>
              <w:pStyle w:val="Footer"/>
              <w:tabs>
                <w:tab w:val="clear" w:pos="4536"/>
                <w:tab w:val="clear" w:pos="9072"/>
              </w:tabs>
              <w:snapToGrid w:val="0"/>
              <w:spacing w:after="0" w:line="160" w:lineRule="atLeast"/>
            </w:pPr>
          </w:p>
        </w:tc>
        <w:tc>
          <w:tcPr>
            <w:tcW w:w="2567" w:type="dxa"/>
            <w:tcBorders>
              <w:top w:val="single" w:sz="6" w:space="0" w:color="000000"/>
              <w:left w:val="single" w:sz="6" w:space="0" w:color="000000"/>
              <w:bottom w:val="single" w:sz="6" w:space="0" w:color="000000"/>
              <w:right w:val="single" w:sz="6" w:space="0" w:color="000000"/>
            </w:tcBorders>
            <w:shd w:val="clear" w:color="auto" w:fill="auto"/>
          </w:tcPr>
          <w:p w:rsidR="001D0D57" w:rsidRDefault="001D0D57" w:rsidP="00F7394F">
            <w:pPr>
              <w:snapToGrid w:val="0"/>
              <w:spacing w:line="160" w:lineRule="atLeast"/>
              <w:rPr>
                <w:sz w:val="16"/>
              </w:rPr>
            </w:pPr>
          </w:p>
        </w:tc>
      </w:tr>
    </w:tbl>
    <w:p w:rsidR="001D0D57" w:rsidRDefault="001D0D57" w:rsidP="001D0D57">
      <w:pPr>
        <w:sectPr w:rsidR="001D0D57">
          <w:headerReference w:type="even" r:id="rId12"/>
          <w:headerReference w:type="default" r:id="rId13"/>
          <w:footerReference w:type="even" r:id="rId14"/>
          <w:footerReference w:type="default" r:id="rId15"/>
          <w:headerReference w:type="first" r:id="rId16"/>
          <w:footerReference w:type="first" r:id="rId17"/>
          <w:pgSz w:w="11906" w:h="16838"/>
          <w:pgMar w:top="1985" w:right="1418" w:bottom="1418" w:left="1701" w:header="720" w:footer="679" w:gutter="0"/>
          <w:pgNumType w:fmt="upperRoman"/>
          <w:cols w:space="720"/>
          <w:docGrid w:linePitch="212"/>
        </w:sectPr>
      </w:pPr>
    </w:p>
    <w:p w:rsidR="001D0D57" w:rsidRDefault="001D0D57" w:rsidP="001D0D57">
      <w:pPr>
        <w:pStyle w:val="Kop0"/>
      </w:pPr>
      <w:r>
        <w:lastRenderedPageBreak/>
        <w:t>Distribution list</w:t>
      </w:r>
    </w:p>
    <w:tbl>
      <w:tblPr>
        <w:tblW w:w="0" w:type="auto"/>
        <w:tblInd w:w="-7" w:type="dxa"/>
        <w:tblLayout w:type="fixed"/>
        <w:tblCellMar>
          <w:left w:w="70" w:type="dxa"/>
          <w:right w:w="70" w:type="dxa"/>
        </w:tblCellMar>
        <w:tblLook w:val="0000" w:firstRow="0" w:lastRow="0" w:firstColumn="0" w:lastColumn="0" w:noHBand="0" w:noVBand="0"/>
      </w:tblPr>
      <w:tblGrid>
        <w:gridCol w:w="2338"/>
        <w:gridCol w:w="6604"/>
      </w:tblGrid>
      <w:tr w:rsidR="001D0D57" w:rsidTr="00F7394F">
        <w:tc>
          <w:tcPr>
            <w:tcW w:w="2338" w:type="dxa"/>
            <w:tcBorders>
              <w:top w:val="single" w:sz="6" w:space="0" w:color="000000"/>
              <w:left w:val="single" w:sz="6" w:space="0" w:color="000000"/>
              <w:bottom w:val="single" w:sz="6" w:space="0" w:color="000000"/>
            </w:tcBorders>
            <w:shd w:val="clear" w:color="auto" w:fill="E5E5E5"/>
          </w:tcPr>
          <w:p w:rsidR="001D0D57" w:rsidRDefault="001D0D57" w:rsidP="00F7394F">
            <w:pPr>
              <w:pStyle w:val="Tabel"/>
            </w:pPr>
            <w:r>
              <w:rPr>
                <w:b/>
              </w:rPr>
              <w:t>Name</w:t>
            </w:r>
          </w:p>
        </w:tc>
        <w:tc>
          <w:tcPr>
            <w:tcW w:w="6604" w:type="dxa"/>
            <w:tcBorders>
              <w:top w:val="single" w:sz="6" w:space="0" w:color="000000"/>
              <w:left w:val="single" w:sz="6" w:space="0" w:color="000000"/>
              <w:bottom w:val="single" w:sz="6" w:space="0" w:color="000000"/>
              <w:right w:val="single" w:sz="6" w:space="0" w:color="000000"/>
            </w:tcBorders>
            <w:shd w:val="clear" w:color="auto" w:fill="E5E5E5"/>
          </w:tcPr>
          <w:p w:rsidR="001D0D57" w:rsidRDefault="001D0D57" w:rsidP="00F7394F">
            <w:pPr>
              <w:pStyle w:val="Tabel"/>
            </w:pPr>
            <w:r>
              <w:rPr>
                <w:b/>
              </w:rPr>
              <w:t>Company/Function</w:t>
            </w:r>
          </w:p>
        </w:tc>
      </w:tr>
      <w:tr w:rsidR="001D0D57" w:rsidTr="00F7394F">
        <w:tc>
          <w:tcPr>
            <w:tcW w:w="2338" w:type="dxa"/>
            <w:tcBorders>
              <w:top w:val="single" w:sz="6" w:space="0" w:color="000000"/>
              <w:left w:val="single" w:sz="6" w:space="0" w:color="000000"/>
              <w:bottom w:val="single" w:sz="6" w:space="0" w:color="000000"/>
            </w:tcBorders>
            <w:shd w:val="clear" w:color="auto" w:fill="auto"/>
          </w:tcPr>
          <w:p w:rsidR="001D0D57" w:rsidRDefault="001D0D57" w:rsidP="00F7394F">
            <w:pPr>
              <w:pStyle w:val="Tabel"/>
              <w:snapToGrid w:val="0"/>
              <w:rPr>
                <w:b/>
              </w:rPr>
            </w:pPr>
          </w:p>
        </w:tc>
        <w:tc>
          <w:tcPr>
            <w:tcW w:w="6604" w:type="dxa"/>
            <w:tcBorders>
              <w:top w:val="single" w:sz="6" w:space="0" w:color="000000"/>
              <w:left w:val="single" w:sz="6" w:space="0" w:color="000000"/>
              <w:bottom w:val="single" w:sz="6" w:space="0" w:color="000000"/>
              <w:right w:val="single" w:sz="6" w:space="0" w:color="000000"/>
            </w:tcBorders>
            <w:shd w:val="clear" w:color="auto" w:fill="auto"/>
          </w:tcPr>
          <w:p w:rsidR="001D0D57" w:rsidRDefault="001D0D57" w:rsidP="00F7394F">
            <w:pPr>
              <w:pStyle w:val="Tabel"/>
              <w:snapToGrid w:val="0"/>
            </w:pPr>
          </w:p>
        </w:tc>
      </w:tr>
      <w:tr w:rsidR="001D0D57" w:rsidTr="00F7394F">
        <w:tc>
          <w:tcPr>
            <w:tcW w:w="2338" w:type="dxa"/>
            <w:tcBorders>
              <w:top w:val="single" w:sz="6" w:space="0" w:color="000000"/>
              <w:left w:val="single" w:sz="6" w:space="0" w:color="000000"/>
              <w:bottom w:val="single" w:sz="6" w:space="0" w:color="000000"/>
            </w:tcBorders>
            <w:shd w:val="clear" w:color="auto" w:fill="auto"/>
          </w:tcPr>
          <w:p w:rsidR="001D0D57" w:rsidRDefault="001D0D57" w:rsidP="00F7394F">
            <w:pPr>
              <w:pStyle w:val="Tabel"/>
              <w:snapToGrid w:val="0"/>
            </w:pPr>
          </w:p>
        </w:tc>
        <w:tc>
          <w:tcPr>
            <w:tcW w:w="6604" w:type="dxa"/>
            <w:tcBorders>
              <w:top w:val="single" w:sz="6" w:space="0" w:color="000000"/>
              <w:left w:val="single" w:sz="6" w:space="0" w:color="000000"/>
              <w:bottom w:val="single" w:sz="6" w:space="0" w:color="000000"/>
              <w:right w:val="single" w:sz="6" w:space="0" w:color="000000"/>
            </w:tcBorders>
            <w:shd w:val="clear" w:color="auto" w:fill="auto"/>
          </w:tcPr>
          <w:p w:rsidR="001D0D57" w:rsidRDefault="001D0D57" w:rsidP="00F7394F">
            <w:pPr>
              <w:pStyle w:val="Tabel"/>
              <w:snapToGrid w:val="0"/>
            </w:pPr>
          </w:p>
        </w:tc>
      </w:tr>
    </w:tbl>
    <w:p w:rsidR="001D0D57" w:rsidRDefault="001D0D57" w:rsidP="001D0D57"/>
    <w:p w:rsidR="001D0D57" w:rsidRDefault="001D0D57" w:rsidP="001D0D57"/>
    <w:p w:rsidR="001D0D57" w:rsidRDefault="001D0D57" w:rsidP="001D0D57">
      <w:pPr>
        <w:sectPr w:rsidR="001D0D57">
          <w:headerReference w:type="even" r:id="rId18"/>
          <w:headerReference w:type="default" r:id="rId19"/>
          <w:footerReference w:type="even" r:id="rId20"/>
          <w:footerReference w:type="default" r:id="rId21"/>
          <w:headerReference w:type="first" r:id="rId22"/>
          <w:footerReference w:type="first" r:id="rId23"/>
          <w:pgSz w:w="11906" w:h="16838"/>
          <w:pgMar w:top="1985" w:right="1418" w:bottom="1418" w:left="1701" w:header="720" w:footer="720" w:gutter="0"/>
          <w:pgNumType w:fmt="upperRoman"/>
          <w:cols w:space="720"/>
          <w:docGrid w:linePitch="212"/>
        </w:sectPr>
      </w:pPr>
    </w:p>
    <w:p w:rsidR="001D0D57" w:rsidRDefault="001D0D57" w:rsidP="001D0D57">
      <w:pPr>
        <w:pStyle w:val="Kop0"/>
      </w:pPr>
      <w:r>
        <w:lastRenderedPageBreak/>
        <w:t>Approval Client</w:t>
      </w:r>
    </w:p>
    <w:p w:rsidR="001D0D57" w:rsidRDefault="001D0D57" w:rsidP="001D0D57"/>
    <w:tbl>
      <w:tblPr>
        <w:tblW w:w="0" w:type="auto"/>
        <w:tblInd w:w="108" w:type="dxa"/>
        <w:tblLayout w:type="fixed"/>
        <w:tblLook w:val="0000" w:firstRow="0" w:lastRow="0" w:firstColumn="0" w:lastColumn="0" w:noHBand="0" w:noVBand="0"/>
      </w:tblPr>
      <w:tblGrid>
        <w:gridCol w:w="1985"/>
        <w:gridCol w:w="4394"/>
        <w:gridCol w:w="2708"/>
      </w:tblGrid>
      <w:tr w:rsidR="001D0D57" w:rsidTr="00F7394F">
        <w:trPr>
          <w:cantSplit/>
          <w:trHeight w:val="240"/>
        </w:trPr>
        <w:tc>
          <w:tcPr>
            <w:tcW w:w="6379" w:type="dxa"/>
            <w:gridSpan w:val="2"/>
            <w:tcBorders>
              <w:top w:val="single" w:sz="6" w:space="0" w:color="000000"/>
              <w:left w:val="single" w:sz="6" w:space="0" w:color="000000"/>
            </w:tcBorders>
            <w:shd w:val="clear" w:color="auto" w:fill="auto"/>
          </w:tcPr>
          <w:p w:rsidR="001D0D57" w:rsidRDefault="001D0D57" w:rsidP="00F7394F">
            <w:pPr>
              <w:pStyle w:val="tabel0"/>
            </w:pPr>
            <w:r>
              <w:t>Client:             Crest care hospital</w:t>
            </w:r>
          </w:p>
        </w:tc>
        <w:tc>
          <w:tcPr>
            <w:tcW w:w="2708" w:type="dxa"/>
            <w:tcBorders>
              <w:top w:val="single" w:sz="6" w:space="0" w:color="000000"/>
              <w:left w:val="single" w:sz="6" w:space="0" w:color="000000"/>
              <w:right w:val="single" w:sz="6" w:space="0" w:color="000000"/>
            </w:tcBorders>
            <w:shd w:val="clear" w:color="auto" w:fill="auto"/>
          </w:tcPr>
          <w:p w:rsidR="001D0D57" w:rsidRDefault="001D0D57" w:rsidP="00F7394F">
            <w:pPr>
              <w:pStyle w:val="tabel0"/>
            </w:pPr>
            <w:r>
              <w:t>Signature</w:t>
            </w:r>
          </w:p>
        </w:tc>
      </w:tr>
      <w:tr w:rsidR="001D0D57" w:rsidTr="00F7394F">
        <w:trPr>
          <w:trHeight w:val="240"/>
        </w:trPr>
        <w:tc>
          <w:tcPr>
            <w:tcW w:w="1985" w:type="dxa"/>
            <w:tcBorders>
              <w:left w:val="single" w:sz="6" w:space="0" w:color="000000"/>
            </w:tcBorders>
            <w:shd w:val="clear" w:color="auto" w:fill="auto"/>
          </w:tcPr>
          <w:p w:rsidR="001D0D57" w:rsidRDefault="001D0D57" w:rsidP="00F7394F">
            <w:pPr>
              <w:pStyle w:val="tabel0"/>
            </w:pPr>
            <w:r>
              <w:t>Name</w:t>
            </w:r>
          </w:p>
        </w:tc>
        <w:tc>
          <w:tcPr>
            <w:tcW w:w="4394" w:type="dxa"/>
            <w:shd w:val="clear" w:color="auto" w:fill="auto"/>
          </w:tcPr>
          <w:p w:rsidR="001D0D57" w:rsidRDefault="001D0D57" w:rsidP="00F7394F">
            <w:pPr>
              <w:pStyle w:val="tabel0"/>
            </w:pPr>
            <w:r>
              <w:t>John martin</w:t>
            </w:r>
          </w:p>
        </w:tc>
        <w:tc>
          <w:tcPr>
            <w:tcW w:w="2708" w:type="dxa"/>
            <w:tcBorders>
              <w:left w:val="single" w:sz="6" w:space="0" w:color="000000"/>
              <w:right w:val="single" w:sz="6" w:space="0" w:color="000000"/>
            </w:tcBorders>
            <w:shd w:val="clear" w:color="auto" w:fill="auto"/>
          </w:tcPr>
          <w:p w:rsidR="001D0D57" w:rsidRDefault="001D0D57" w:rsidP="00F7394F">
            <w:pPr>
              <w:pStyle w:val="tabel0"/>
              <w:snapToGrid w:val="0"/>
            </w:pPr>
          </w:p>
        </w:tc>
      </w:tr>
      <w:tr w:rsidR="001D0D57" w:rsidTr="00F7394F">
        <w:trPr>
          <w:trHeight w:val="240"/>
        </w:trPr>
        <w:tc>
          <w:tcPr>
            <w:tcW w:w="1985" w:type="dxa"/>
            <w:tcBorders>
              <w:left w:val="single" w:sz="6" w:space="0" w:color="000000"/>
            </w:tcBorders>
            <w:shd w:val="clear" w:color="auto" w:fill="auto"/>
          </w:tcPr>
          <w:p w:rsidR="001D0D57" w:rsidRDefault="001D0D57" w:rsidP="00F7394F">
            <w:pPr>
              <w:pStyle w:val="tabel0"/>
            </w:pPr>
            <w:r>
              <w:t>Division</w:t>
            </w:r>
          </w:p>
        </w:tc>
        <w:tc>
          <w:tcPr>
            <w:tcW w:w="4394" w:type="dxa"/>
            <w:shd w:val="clear" w:color="auto" w:fill="auto"/>
          </w:tcPr>
          <w:p w:rsidR="001D0D57" w:rsidRDefault="001D0D57" w:rsidP="00F7394F">
            <w:pPr>
              <w:pStyle w:val="tabel0"/>
            </w:pPr>
            <w:r>
              <w:t>IT support</w:t>
            </w:r>
          </w:p>
        </w:tc>
        <w:tc>
          <w:tcPr>
            <w:tcW w:w="2708" w:type="dxa"/>
            <w:tcBorders>
              <w:left w:val="single" w:sz="6" w:space="0" w:color="000000"/>
              <w:right w:val="single" w:sz="6" w:space="0" w:color="000000"/>
            </w:tcBorders>
            <w:shd w:val="clear" w:color="auto" w:fill="auto"/>
          </w:tcPr>
          <w:p w:rsidR="001D0D57" w:rsidRDefault="001D0D57" w:rsidP="00F7394F">
            <w:pPr>
              <w:pStyle w:val="tabel0"/>
              <w:snapToGrid w:val="0"/>
            </w:pPr>
          </w:p>
        </w:tc>
      </w:tr>
      <w:tr w:rsidR="001D0D57" w:rsidTr="00F7394F">
        <w:trPr>
          <w:trHeight w:val="240"/>
        </w:trPr>
        <w:tc>
          <w:tcPr>
            <w:tcW w:w="1985" w:type="dxa"/>
            <w:tcBorders>
              <w:left w:val="single" w:sz="6" w:space="0" w:color="000000"/>
            </w:tcBorders>
            <w:shd w:val="clear" w:color="auto" w:fill="auto"/>
          </w:tcPr>
          <w:p w:rsidR="001D0D57" w:rsidRDefault="001D0D57" w:rsidP="00F7394F">
            <w:pPr>
              <w:pStyle w:val="tabel0"/>
            </w:pPr>
            <w:r>
              <w:t>Department</w:t>
            </w:r>
          </w:p>
        </w:tc>
        <w:tc>
          <w:tcPr>
            <w:tcW w:w="4394" w:type="dxa"/>
            <w:shd w:val="clear" w:color="auto" w:fill="auto"/>
          </w:tcPr>
          <w:p w:rsidR="001D0D57" w:rsidRDefault="001D0D57" w:rsidP="00F7394F">
            <w:pPr>
              <w:pStyle w:val="tabel0"/>
            </w:pPr>
            <w:r>
              <w:t>IT department</w:t>
            </w:r>
          </w:p>
        </w:tc>
        <w:tc>
          <w:tcPr>
            <w:tcW w:w="2708" w:type="dxa"/>
            <w:tcBorders>
              <w:left w:val="single" w:sz="6" w:space="0" w:color="000000"/>
              <w:right w:val="single" w:sz="6" w:space="0" w:color="000000"/>
            </w:tcBorders>
            <w:shd w:val="clear" w:color="auto" w:fill="auto"/>
          </w:tcPr>
          <w:p w:rsidR="001D0D57" w:rsidRDefault="001D0D57" w:rsidP="00F7394F">
            <w:pPr>
              <w:pStyle w:val="tabel0"/>
              <w:snapToGrid w:val="0"/>
            </w:pPr>
          </w:p>
        </w:tc>
      </w:tr>
      <w:tr w:rsidR="001D0D57" w:rsidTr="00F7394F">
        <w:trPr>
          <w:trHeight w:val="240"/>
        </w:trPr>
        <w:tc>
          <w:tcPr>
            <w:tcW w:w="1985" w:type="dxa"/>
            <w:tcBorders>
              <w:left w:val="single" w:sz="6" w:space="0" w:color="000000"/>
            </w:tcBorders>
            <w:shd w:val="clear" w:color="auto" w:fill="auto"/>
          </w:tcPr>
          <w:p w:rsidR="001D0D57" w:rsidRDefault="001D0D57" w:rsidP="00F7394F">
            <w:pPr>
              <w:pStyle w:val="tabel0"/>
            </w:pPr>
            <w:r>
              <w:t>Function</w:t>
            </w:r>
          </w:p>
        </w:tc>
        <w:tc>
          <w:tcPr>
            <w:tcW w:w="4394" w:type="dxa"/>
            <w:shd w:val="clear" w:color="auto" w:fill="auto"/>
          </w:tcPr>
          <w:p w:rsidR="001D0D57" w:rsidRDefault="001D0D57" w:rsidP="00F7394F">
            <w:pPr>
              <w:pStyle w:val="tabel0"/>
            </w:pPr>
            <w:r>
              <w:t xml:space="preserve">Approval of final design </w:t>
            </w:r>
          </w:p>
        </w:tc>
        <w:tc>
          <w:tcPr>
            <w:tcW w:w="2708" w:type="dxa"/>
            <w:tcBorders>
              <w:left w:val="single" w:sz="6" w:space="0" w:color="000000"/>
              <w:right w:val="single" w:sz="6" w:space="0" w:color="000000"/>
            </w:tcBorders>
            <w:shd w:val="clear" w:color="auto" w:fill="auto"/>
          </w:tcPr>
          <w:p w:rsidR="001D0D57" w:rsidRDefault="001D0D57" w:rsidP="00F7394F">
            <w:pPr>
              <w:pStyle w:val="tabel0"/>
              <w:snapToGrid w:val="0"/>
            </w:pPr>
          </w:p>
        </w:tc>
      </w:tr>
      <w:tr w:rsidR="001D0D57" w:rsidTr="00F7394F">
        <w:trPr>
          <w:trHeight w:val="240"/>
        </w:trPr>
        <w:tc>
          <w:tcPr>
            <w:tcW w:w="1985" w:type="dxa"/>
            <w:tcBorders>
              <w:left w:val="single" w:sz="6" w:space="0" w:color="000000"/>
            </w:tcBorders>
            <w:shd w:val="clear" w:color="auto" w:fill="auto"/>
          </w:tcPr>
          <w:p w:rsidR="001D0D57" w:rsidRDefault="001D0D57" w:rsidP="00F7394F">
            <w:pPr>
              <w:pStyle w:val="tabel0"/>
            </w:pPr>
            <w:r>
              <w:t>Location</w:t>
            </w:r>
          </w:p>
        </w:tc>
        <w:tc>
          <w:tcPr>
            <w:tcW w:w="4394" w:type="dxa"/>
            <w:shd w:val="clear" w:color="auto" w:fill="auto"/>
          </w:tcPr>
          <w:p w:rsidR="001D0D57" w:rsidRDefault="001D0D57" w:rsidP="00F7394F">
            <w:pPr>
              <w:pStyle w:val="tabel0"/>
            </w:pPr>
            <w:r w:rsidRPr="004903FA">
              <w:t>482 High St Rd, Mount Waverley VIC 3149</w:t>
            </w:r>
          </w:p>
        </w:tc>
        <w:tc>
          <w:tcPr>
            <w:tcW w:w="2708" w:type="dxa"/>
            <w:tcBorders>
              <w:left w:val="single" w:sz="6" w:space="0" w:color="000000"/>
              <w:right w:val="single" w:sz="6" w:space="0" w:color="000000"/>
            </w:tcBorders>
            <w:shd w:val="clear" w:color="auto" w:fill="auto"/>
          </w:tcPr>
          <w:p w:rsidR="001D0D57" w:rsidRDefault="001D0D57" w:rsidP="00F7394F">
            <w:pPr>
              <w:pStyle w:val="tabel0"/>
              <w:snapToGrid w:val="0"/>
            </w:pPr>
          </w:p>
        </w:tc>
      </w:tr>
      <w:tr w:rsidR="001D0D57" w:rsidTr="00F7394F">
        <w:trPr>
          <w:trHeight w:val="240"/>
        </w:trPr>
        <w:tc>
          <w:tcPr>
            <w:tcW w:w="1985" w:type="dxa"/>
            <w:tcBorders>
              <w:left w:val="single" w:sz="6" w:space="0" w:color="000000"/>
            </w:tcBorders>
            <w:shd w:val="clear" w:color="auto" w:fill="auto"/>
          </w:tcPr>
          <w:p w:rsidR="001D0D57" w:rsidRDefault="001D0D57" w:rsidP="00F7394F">
            <w:pPr>
              <w:pStyle w:val="tabel0"/>
            </w:pPr>
            <w:r>
              <w:t>Telephone</w:t>
            </w:r>
          </w:p>
        </w:tc>
        <w:tc>
          <w:tcPr>
            <w:tcW w:w="4394" w:type="dxa"/>
            <w:shd w:val="clear" w:color="auto" w:fill="auto"/>
          </w:tcPr>
          <w:p w:rsidR="001D0D57" w:rsidRDefault="001D0D57" w:rsidP="00F7394F">
            <w:pPr>
              <w:pStyle w:val="tabel0"/>
            </w:pPr>
            <w:r w:rsidRPr="004903FA">
              <w:t>(03) 9887 8239</w:t>
            </w:r>
          </w:p>
        </w:tc>
        <w:tc>
          <w:tcPr>
            <w:tcW w:w="2708" w:type="dxa"/>
            <w:tcBorders>
              <w:left w:val="single" w:sz="6" w:space="0" w:color="000000"/>
              <w:right w:val="single" w:sz="6" w:space="0" w:color="000000"/>
            </w:tcBorders>
            <w:shd w:val="clear" w:color="auto" w:fill="auto"/>
          </w:tcPr>
          <w:p w:rsidR="001D0D57" w:rsidRDefault="001D0D57" w:rsidP="00F7394F">
            <w:pPr>
              <w:pStyle w:val="tabel0"/>
              <w:snapToGrid w:val="0"/>
            </w:pPr>
          </w:p>
        </w:tc>
      </w:tr>
      <w:tr w:rsidR="001D0D57" w:rsidTr="00F7394F">
        <w:trPr>
          <w:trHeight w:val="240"/>
        </w:trPr>
        <w:tc>
          <w:tcPr>
            <w:tcW w:w="1985" w:type="dxa"/>
            <w:tcBorders>
              <w:left w:val="single" w:sz="6" w:space="0" w:color="000000"/>
              <w:bottom w:val="single" w:sz="4" w:space="0" w:color="000000"/>
            </w:tcBorders>
            <w:shd w:val="clear" w:color="auto" w:fill="auto"/>
          </w:tcPr>
          <w:p w:rsidR="001D0D57" w:rsidRDefault="001D0D57" w:rsidP="00F7394F">
            <w:pPr>
              <w:pStyle w:val="tabel0"/>
            </w:pPr>
            <w:r>
              <w:t>E-Mail address</w:t>
            </w:r>
          </w:p>
        </w:tc>
        <w:tc>
          <w:tcPr>
            <w:tcW w:w="4394" w:type="dxa"/>
            <w:tcBorders>
              <w:bottom w:val="single" w:sz="4" w:space="0" w:color="000000"/>
            </w:tcBorders>
            <w:shd w:val="clear" w:color="auto" w:fill="auto"/>
          </w:tcPr>
          <w:p w:rsidR="001D0D57" w:rsidRDefault="001D0D57" w:rsidP="00F7394F">
            <w:pPr>
              <w:pStyle w:val="tabel0"/>
            </w:pPr>
            <w:r>
              <w:t>Crestcare@cch.com.au</w:t>
            </w:r>
          </w:p>
        </w:tc>
        <w:tc>
          <w:tcPr>
            <w:tcW w:w="2703" w:type="dxa"/>
            <w:tcBorders>
              <w:top w:val="single" w:sz="4" w:space="0" w:color="000000"/>
              <w:left w:val="single" w:sz="4" w:space="0" w:color="000000"/>
              <w:bottom w:val="single" w:sz="4" w:space="0" w:color="000000"/>
              <w:right w:val="single" w:sz="4" w:space="0" w:color="000000"/>
            </w:tcBorders>
            <w:shd w:val="clear" w:color="auto" w:fill="auto"/>
          </w:tcPr>
          <w:p w:rsidR="001D0D57" w:rsidRDefault="001D0D57" w:rsidP="00F7394F">
            <w:pPr>
              <w:pStyle w:val="tabel0"/>
            </w:pPr>
            <w:r>
              <w:t>Date: 10.04.2020</w:t>
            </w:r>
          </w:p>
        </w:tc>
      </w:tr>
    </w:tbl>
    <w:p w:rsidR="001D0D57" w:rsidRDefault="001D0D57" w:rsidP="001D0D57"/>
    <w:p w:rsidR="001D0D57" w:rsidRDefault="001D0D57" w:rsidP="001D0D57"/>
    <w:p w:rsidR="001D0D57" w:rsidRDefault="001D0D57" w:rsidP="001D0D57">
      <w:pPr>
        <w:pStyle w:val="Kop0"/>
      </w:pPr>
      <w:r>
        <w:lastRenderedPageBreak/>
        <w:t>Management summary</w:t>
      </w:r>
    </w:p>
    <w:tbl>
      <w:tblPr>
        <w:tblW w:w="0" w:type="auto"/>
        <w:tblLayout w:type="fixed"/>
        <w:tblLook w:val="0000" w:firstRow="0" w:lastRow="0" w:firstColumn="0" w:lastColumn="0" w:noHBand="0" w:noVBand="0"/>
      </w:tblPr>
      <w:tblGrid>
        <w:gridCol w:w="5070"/>
        <w:gridCol w:w="2359"/>
        <w:gridCol w:w="1589"/>
      </w:tblGrid>
      <w:tr w:rsidR="001D0D57" w:rsidTr="00F7394F">
        <w:tc>
          <w:tcPr>
            <w:tcW w:w="9018" w:type="dxa"/>
            <w:gridSpan w:val="3"/>
            <w:shd w:val="clear" w:color="auto" w:fill="auto"/>
          </w:tcPr>
          <w:p w:rsidR="001D0D57" w:rsidRDefault="001D0D57" w:rsidP="00F7394F">
            <w:pPr>
              <w:spacing w:before="120"/>
            </w:pPr>
            <w:r>
              <w:rPr>
                <w:b/>
              </w:rPr>
              <w:t>Project objective</w:t>
            </w:r>
          </w:p>
          <w:p w:rsidR="001D0D57" w:rsidRDefault="001D0D57" w:rsidP="00F7394F">
            <w:r>
              <w:t xml:space="preserve">Main objective of the project is to design and develop a management system for Crest care hospital in order to manage all the essential activities switching the current manual data handling process into a web based application to increase the accuracy, efficiency, and the security of data. </w:t>
            </w:r>
          </w:p>
          <w:p w:rsidR="001D0D57" w:rsidRDefault="001D0D57" w:rsidP="00F7394F"/>
        </w:tc>
      </w:tr>
      <w:tr w:rsidR="001D0D57" w:rsidTr="00F7394F">
        <w:tc>
          <w:tcPr>
            <w:tcW w:w="9018" w:type="dxa"/>
            <w:gridSpan w:val="3"/>
            <w:shd w:val="clear" w:color="auto" w:fill="auto"/>
          </w:tcPr>
          <w:p w:rsidR="001D0D57" w:rsidRDefault="001D0D57" w:rsidP="00F7394F">
            <w:pPr>
              <w:spacing w:before="120"/>
            </w:pPr>
            <w:r>
              <w:rPr>
                <w:b/>
              </w:rPr>
              <w:t>Test objective and assignment</w:t>
            </w:r>
          </w:p>
          <w:p w:rsidR="001D0D57" w:rsidRDefault="001D0D57" w:rsidP="00F7394F">
            <w:r>
              <w:t>To develop and deliver fully functional error free final software solution for the customer to meet their requirement</w:t>
            </w:r>
          </w:p>
          <w:p w:rsidR="001D0D57" w:rsidRDefault="001D0D57" w:rsidP="00F7394F"/>
        </w:tc>
      </w:tr>
      <w:tr w:rsidR="001D0D57" w:rsidTr="00F7394F">
        <w:tc>
          <w:tcPr>
            <w:tcW w:w="9018" w:type="dxa"/>
            <w:gridSpan w:val="3"/>
            <w:tcBorders>
              <w:bottom w:val="single" w:sz="4" w:space="0" w:color="000000"/>
            </w:tcBorders>
            <w:shd w:val="clear" w:color="auto" w:fill="auto"/>
          </w:tcPr>
          <w:p w:rsidR="001D0D57" w:rsidRDefault="001D0D57" w:rsidP="00F7394F">
            <w:pPr>
              <w:spacing w:before="120"/>
            </w:pPr>
            <w:r>
              <w:rPr>
                <w:b/>
              </w:rPr>
              <w:t>Short description of the test approach</w:t>
            </w:r>
          </w:p>
          <w:p w:rsidR="001D0D57" w:rsidRDefault="001D0D57" w:rsidP="00F7394F">
            <w:r>
              <w:t>Frequently meetings and times limits are being conducted in test approach</w:t>
            </w:r>
          </w:p>
          <w:p w:rsidR="001D0D57" w:rsidRDefault="001D0D57" w:rsidP="00F7394F"/>
        </w:tc>
      </w:tr>
      <w:tr w:rsidR="001D0D57" w:rsidTr="00F7394F">
        <w:tc>
          <w:tcPr>
            <w:tcW w:w="9018" w:type="dxa"/>
            <w:gridSpan w:val="3"/>
            <w:shd w:val="clear" w:color="auto" w:fill="auto"/>
          </w:tcPr>
          <w:p w:rsidR="001D0D57" w:rsidRDefault="001D0D57" w:rsidP="00F7394F">
            <w:pPr>
              <w:spacing w:before="120"/>
            </w:pPr>
            <w:r>
              <w:rPr>
                <w:b/>
              </w:rPr>
              <w:t>Results to be realized</w:t>
            </w:r>
          </w:p>
        </w:tc>
      </w:tr>
      <w:tr w:rsidR="001D0D57" w:rsidTr="00F7394F">
        <w:tc>
          <w:tcPr>
            <w:tcW w:w="5070" w:type="dxa"/>
            <w:shd w:val="clear" w:color="auto" w:fill="auto"/>
          </w:tcPr>
          <w:p w:rsidR="001D0D57" w:rsidRDefault="001D0D57" w:rsidP="00F7394F">
            <w:r>
              <w:rPr>
                <w:i/>
              </w:rPr>
              <w:t>Result</w:t>
            </w:r>
          </w:p>
          <w:p w:rsidR="001D0D57" w:rsidRPr="00ED2D2F" w:rsidRDefault="001D0D57" w:rsidP="00F7394F">
            <w:pPr>
              <w:numPr>
                <w:ilvl w:val="0"/>
                <w:numId w:val="7"/>
              </w:numPr>
              <w:tabs>
                <w:tab w:val="left" w:pos="284"/>
              </w:tabs>
              <w:ind w:left="284" w:hanging="284"/>
              <w:rPr>
                <w:lang w:val="nl-NL"/>
              </w:rPr>
            </w:pPr>
            <w:r>
              <w:t>Successfully build and executed test</w:t>
            </w:r>
          </w:p>
          <w:p w:rsidR="001D0D57" w:rsidRDefault="001D0D57" w:rsidP="00F7394F">
            <w:pPr>
              <w:tabs>
                <w:tab w:val="left" w:pos="284"/>
              </w:tabs>
            </w:pPr>
          </w:p>
          <w:p w:rsidR="001D0D57" w:rsidRPr="00ED2D2F" w:rsidRDefault="001D0D57" w:rsidP="00F7394F">
            <w:pPr>
              <w:numPr>
                <w:ilvl w:val="0"/>
                <w:numId w:val="7"/>
              </w:numPr>
              <w:tabs>
                <w:tab w:val="left" w:pos="284"/>
              </w:tabs>
              <w:ind w:left="284" w:hanging="284"/>
              <w:rPr>
                <w:lang w:val="nl-NL"/>
              </w:rPr>
            </w:pPr>
            <w:r>
              <w:t>Successfully executed and completed UA test</w:t>
            </w:r>
          </w:p>
          <w:p w:rsidR="001D0D57" w:rsidRPr="00ED2D2F" w:rsidRDefault="001D0D57" w:rsidP="00F7394F">
            <w:pPr>
              <w:tabs>
                <w:tab w:val="left" w:pos="284"/>
              </w:tabs>
              <w:rPr>
                <w:lang w:val="nl-NL"/>
              </w:rPr>
            </w:pPr>
          </w:p>
          <w:p w:rsidR="001D0D57" w:rsidRDefault="001D0D57" w:rsidP="00F7394F">
            <w:pPr>
              <w:numPr>
                <w:ilvl w:val="0"/>
                <w:numId w:val="7"/>
              </w:numPr>
              <w:tabs>
                <w:tab w:val="left" w:pos="284"/>
              </w:tabs>
              <w:ind w:left="284" w:hanging="284"/>
            </w:pPr>
            <w:r>
              <w:t>Complete all areas of the test</w:t>
            </w:r>
          </w:p>
        </w:tc>
        <w:tc>
          <w:tcPr>
            <w:tcW w:w="2359" w:type="dxa"/>
            <w:shd w:val="clear" w:color="auto" w:fill="auto"/>
          </w:tcPr>
          <w:p w:rsidR="001D0D57" w:rsidRDefault="001D0D57" w:rsidP="00F7394F">
            <w:r>
              <w:rPr>
                <w:i/>
              </w:rPr>
              <w:t>Document</w:t>
            </w:r>
          </w:p>
          <w:p w:rsidR="001D0D57" w:rsidRDefault="001D0D57" w:rsidP="00F7394F">
            <w:pPr>
              <w:numPr>
                <w:ilvl w:val="0"/>
                <w:numId w:val="7"/>
              </w:numPr>
              <w:tabs>
                <w:tab w:val="left" w:pos="284"/>
              </w:tabs>
              <w:ind w:left="284" w:hanging="284"/>
            </w:pPr>
            <w:r>
              <w:t>ST Test report</w:t>
            </w:r>
          </w:p>
          <w:p w:rsidR="001D0D57" w:rsidRDefault="001D0D57" w:rsidP="00F7394F"/>
          <w:p w:rsidR="001D0D57" w:rsidRDefault="001D0D57" w:rsidP="00F7394F">
            <w:pPr>
              <w:numPr>
                <w:ilvl w:val="0"/>
                <w:numId w:val="7"/>
              </w:numPr>
              <w:tabs>
                <w:tab w:val="left" w:pos="284"/>
              </w:tabs>
              <w:ind w:left="284" w:hanging="284"/>
            </w:pPr>
            <w:r>
              <w:t>UAT Test report</w:t>
            </w:r>
          </w:p>
          <w:p w:rsidR="001D0D57" w:rsidRDefault="001D0D57" w:rsidP="00F7394F"/>
          <w:p w:rsidR="001D0D57" w:rsidRDefault="001D0D57" w:rsidP="00F7394F">
            <w:pPr>
              <w:numPr>
                <w:ilvl w:val="0"/>
                <w:numId w:val="7"/>
              </w:numPr>
              <w:tabs>
                <w:tab w:val="left" w:pos="284"/>
              </w:tabs>
              <w:ind w:left="284" w:hanging="284"/>
            </w:pPr>
            <w:r>
              <w:t>End report Testing</w:t>
            </w:r>
          </w:p>
          <w:p w:rsidR="001D0D57" w:rsidRDefault="001D0D57" w:rsidP="00F7394F"/>
        </w:tc>
        <w:tc>
          <w:tcPr>
            <w:tcW w:w="1589" w:type="dxa"/>
            <w:shd w:val="clear" w:color="auto" w:fill="auto"/>
          </w:tcPr>
          <w:p w:rsidR="001D0D57" w:rsidRDefault="001D0D57" w:rsidP="00F7394F">
            <w:r>
              <w:rPr>
                <w:i/>
              </w:rPr>
              <w:t xml:space="preserve">Delivery date </w:t>
            </w:r>
            <w:r>
              <w:t>9-30-2020</w:t>
            </w:r>
          </w:p>
          <w:p w:rsidR="001D0D57" w:rsidRDefault="001D0D57" w:rsidP="00F7394F"/>
          <w:p w:rsidR="001D0D57" w:rsidRDefault="001D0D57" w:rsidP="00F7394F">
            <w:r>
              <w:t>09-30-2020</w:t>
            </w:r>
          </w:p>
          <w:p w:rsidR="001D0D57" w:rsidRDefault="001D0D57" w:rsidP="00F7394F"/>
          <w:p w:rsidR="001D0D57" w:rsidRDefault="001D0D57" w:rsidP="00F7394F">
            <w:r>
              <w:t>09-30-2020</w:t>
            </w:r>
          </w:p>
          <w:p w:rsidR="001D0D57" w:rsidRDefault="001D0D57" w:rsidP="00F7394F"/>
        </w:tc>
      </w:tr>
      <w:tr w:rsidR="001D0D57" w:rsidTr="00F7394F">
        <w:tc>
          <w:tcPr>
            <w:tcW w:w="9018" w:type="dxa"/>
            <w:gridSpan w:val="3"/>
            <w:shd w:val="clear" w:color="auto" w:fill="auto"/>
          </w:tcPr>
          <w:p w:rsidR="001D0D57" w:rsidRDefault="001D0D57" w:rsidP="00F7394F">
            <w:pPr>
              <w:spacing w:before="120"/>
            </w:pPr>
            <w:r>
              <w:rPr>
                <w:b/>
              </w:rPr>
              <w:t>Qualitative objectives</w:t>
            </w:r>
          </w:p>
          <w:p w:rsidR="001D0D57" w:rsidRDefault="001D0D57" w:rsidP="00F7394F">
            <w:r>
              <w:t>At the end all the test levels need to be successfully completed within the time and all system objects need to be clear meeting the acceptance criteria</w:t>
            </w:r>
          </w:p>
        </w:tc>
      </w:tr>
    </w:tbl>
    <w:p w:rsidR="001D0D57" w:rsidRDefault="001D0D57" w:rsidP="001D0D57">
      <w:r>
        <w:br w:type="page"/>
      </w:r>
    </w:p>
    <w:tbl>
      <w:tblPr>
        <w:tblW w:w="0" w:type="auto"/>
        <w:tblLayout w:type="fixed"/>
        <w:tblLook w:val="0000" w:firstRow="0" w:lastRow="0" w:firstColumn="0" w:lastColumn="0" w:noHBand="0" w:noVBand="0"/>
      </w:tblPr>
      <w:tblGrid>
        <w:gridCol w:w="4503"/>
        <w:gridCol w:w="4515"/>
      </w:tblGrid>
      <w:tr w:rsidR="001D0D57" w:rsidTr="00F7394F">
        <w:tc>
          <w:tcPr>
            <w:tcW w:w="9018" w:type="dxa"/>
            <w:gridSpan w:val="2"/>
            <w:tcBorders>
              <w:bottom w:val="single" w:sz="4" w:space="0" w:color="000000"/>
            </w:tcBorders>
            <w:shd w:val="clear" w:color="auto" w:fill="auto"/>
          </w:tcPr>
          <w:p w:rsidR="001D0D57" w:rsidRDefault="001D0D57" w:rsidP="00F7394F">
            <w:pPr>
              <w:spacing w:before="120"/>
            </w:pPr>
            <w:r>
              <w:lastRenderedPageBreak/>
              <w:br w:type="page"/>
            </w:r>
            <w:r>
              <w:rPr>
                <w:b/>
              </w:rPr>
              <w:t>Estimate</w:t>
            </w:r>
          </w:p>
          <w:p w:rsidR="001D0D57" w:rsidRDefault="001D0D57" w:rsidP="00F7394F"/>
        </w:tc>
      </w:tr>
      <w:tr w:rsidR="001D0D57" w:rsidTr="00F7394F">
        <w:tc>
          <w:tcPr>
            <w:tcW w:w="9018" w:type="dxa"/>
            <w:gridSpan w:val="2"/>
            <w:shd w:val="clear" w:color="auto" w:fill="auto"/>
          </w:tcPr>
          <w:p w:rsidR="001D0D57" w:rsidRDefault="001D0D57" w:rsidP="00F7394F">
            <w:pPr>
              <w:spacing w:before="120"/>
            </w:pPr>
            <w:r>
              <w:rPr>
                <w:b/>
              </w:rPr>
              <w:t>Test process risks and measures</w:t>
            </w:r>
          </w:p>
        </w:tc>
      </w:tr>
      <w:tr w:rsidR="001D0D57" w:rsidTr="00F7394F">
        <w:tc>
          <w:tcPr>
            <w:tcW w:w="4503" w:type="dxa"/>
            <w:shd w:val="clear" w:color="auto" w:fill="auto"/>
          </w:tcPr>
          <w:p w:rsidR="001D0D57" w:rsidRDefault="001D0D57" w:rsidP="00F7394F">
            <w:r>
              <w:rPr>
                <w:i/>
              </w:rPr>
              <w:t>Test process risks</w:t>
            </w:r>
          </w:p>
          <w:p w:rsidR="001D0D57" w:rsidRDefault="001D0D57" w:rsidP="00F7394F">
            <w:r>
              <w:rPr>
                <w:rFonts w:eastAsia="Verdana"/>
              </w:rPr>
              <w:t>•</w:t>
            </w:r>
            <w:r>
              <w:tab/>
              <w:t>management of time</w:t>
            </w:r>
          </w:p>
          <w:p w:rsidR="001D0D57" w:rsidRDefault="001D0D57" w:rsidP="00F7394F">
            <w:pPr>
              <w:numPr>
                <w:ilvl w:val="0"/>
                <w:numId w:val="18"/>
              </w:numPr>
            </w:pPr>
            <w:r>
              <w:t>Error free solution</w:t>
            </w:r>
          </w:p>
        </w:tc>
        <w:tc>
          <w:tcPr>
            <w:tcW w:w="4515" w:type="dxa"/>
            <w:shd w:val="clear" w:color="auto" w:fill="auto"/>
          </w:tcPr>
          <w:p w:rsidR="001D0D57" w:rsidRDefault="001D0D57" w:rsidP="00F7394F">
            <w:r>
              <w:rPr>
                <w:i/>
              </w:rPr>
              <w:t>Measures to be taken</w:t>
            </w:r>
          </w:p>
          <w:p w:rsidR="001D0D57" w:rsidRDefault="001D0D57" w:rsidP="00F7394F">
            <w:r>
              <w:rPr>
                <w:rFonts w:eastAsia="Verdana"/>
              </w:rPr>
              <w:t>•</w:t>
            </w:r>
            <w:r>
              <w:tab/>
              <w:t xml:space="preserve">allocate reasonable time </w:t>
            </w:r>
          </w:p>
          <w:p w:rsidR="001D0D57" w:rsidRDefault="001D0D57" w:rsidP="00F7394F">
            <w:pPr>
              <w:numPr>
                <w:ilvl w:val="0"/>
                <w:numId w:val="18"/>
              </w:numPr>
            </w:pPr>
            <w:r>
              <w:t>Each object must go through the double check</w:t>
            </w:r>
          </w:p>
          <w:p w:rsidR="001D0D57" w:rsidRDefault="001D0D57" w:rsidP="00F7394F"/>
        </w:tc>
      </w:tr>
      <w:tr w:rsidR="001D0D57" w:rsidTr="00F7394F">
        <w:tc>
          <w:tcPr>
            <w:tcW w:w="9018" w:type="dxa"/>
            <w:gridSpan w:val="2"/>
            <w:shd w:val="clear" w:color="auto" w:fill="auto"/>
          </w:tcPr>
          <w:p w:rsidR="001D0D57" w:rsidRDefault="001D0D57" w:rsidP="00F7394F">
            <w:pPr>
              <w:spacing w:before="120"/>
            </w:pPr>
            <w:r>
              <w:rPr>
                <w:b/>
              </w:rPr>
              <w:t>Go/no-go decisions</w:t>
            </w:r>
          </w:p>
          <w:p w:rsidR="001D0D57" w:rsidRDefault="001D0D57" w:rsidP="00F7394F">
            <w:r>
              <w:t xml:space="preserve">&lt; Example: After each test level the test manager makes sure that a test report is drawn up. This report will, after review with the project manager, be presented to the key stakeholders, who then decide if it is possible to go to the next test level. </w:t>
            </w:r>
          </w:p>
          <w:p w:rsidR="001D0D57" w:rsidRDefault="001D0D57" w:rsidP="00F7394F">
            <w:r>
              <w:t>At the end of the test project a test end report will be drawn up, containing a risk based assessment of the test object. Based on this end report the key stakeholders make the final decision to go to production or not. &gt;</w:t>
            </w:r>
          </w:p>
        </w:tc>
      </w:tr>
    </w:tbl>
    <w:p w:rsidR="001D0D57" w:rsidRDefault="001D0D57" w:rsidP="001D0D57">
      <w:pPr>
        <w:pStyle w:val="Kop0"/>
      </w:pPr>
      <w:r>
        <w:lastRenderedPageBreak/>
        <w:t>Table of Contents</w:t>
      </w:r>
    </w:p>
    <w:p w:rsidR="00442079" w:rsidRDefault="001D0D57">
      <w:pPr>
        <w:pStyle w:val="TOC1"/>
        <w:tabs>
          <w:tab w:val="right" w:leader="dot" w:pos="9120"/>
        </w:tabs>
        <w:rPr>
          <w:rFonts w:asciiTheme="minorHAnsi" w:eastAsiaTheme="minorEastAsia" w:hAnsiTheme="minorHAnsi" w:cstheme="minorBidi"/>
          <w:caps w:val="0"/>
          <w:noProof/>
          <w:color w:val="auto"/>
          <w:sz w:val="22"/>
          <w:szCs w:val="22"/>
          <w:lang w:val="en-GB" w:eastAsia="en-GB" w:bidi="si-LK"/>
        </w:rPr>
      </w:pPr>
      <w:r>
        <w:fldChar w:fldCharType="begin"/>
      </w:r>
      <w:r>
        <w:instrText xml:space="preserve"> TOC \o "1-3" \t "Kop 0;1" </w:instrText>
      </w:r>
      <w:r>
        <w:fldChar w:fldCharType="separate"/>
      </w:r>
      <w:r w:rsidR="00442079">
        <w:rPr>
          <w:noProof/>
        </w:rPr>
        <w:t>1</w:t>
      </w:r>
      <w:r w:rsidR="00442079">
        <w:rPr>
          <w:rFonts w:asciiTheme="minorHAnsi" w:eastAsiaTheme="minorEastAsia" w:hAnsiTheme="minorHAnsi" w:cstheme="minorBidi"/>
          <w:caps w:val="0"/>
          <w:noProof/>
          <w:color w:val="auto"/>
          <w:sz w:val="22"/>
          <w:szCs w:val="22"/>
          <w:lang w:val="en-GB" w:eastAsia="en-GB" w:bidi="si-LK"/>
        </w:rPr>
        <w:tab/>
      </w:r>
      <w:r w:rsidR="00442079">
        <w:rPr>
          <w:noProof/>
        </w:rPr>
        <w:t>Introduction</w:t>
      </w:r>
      <w:r w:rsidR="00442079">
        <w:rPr>
          <w:noProof/>
        </w:rPr>
        <w:tab/>
      </w:r>
      <w:r w:rsidR="00442079">
        <w:rPr>
          <w:noProof/>
        </w:rPr>
        <w:fldChar w:fldCharType="begin"/>
      </w:r>
      <w:r w:rsidR="00442079">
        <w:rPr>
          <w:noProof/>
        </w:rPr>
        <w:instrText xml:space="preserve"> PAGEREF _Toc37678651 \h </w:instrText>
      </w:r>
      <w:r w:rsidR="00442079">
        <w:rPr>
          <w:noProof/>
        </w:rPr>
      </w:r>
      <w:r w:rsidR="00442079">
        <w:rPr>
          <w:noProof/>
        </w:rPr>
        <w:fldChar w:fldCharType="separate"/>
      </w:r>
      <w:r w:rsidR="00442079">
        <w:rPr>
          <w:noProof/>
        </w:rPr>
        <w:t>1</w:t>
      </w:r>
      <w:r w:rsidR="00442079">
        <w:rPr>
          <w:noProof/>
        </w:rPr>
        <w:fldChar w:fldCharType="end"/>
      </w:r>
    </w:p>
    <w:p w:rsidR="00442079" w:rsidRDefault="00442079">
      <w:pPr>
        <w:pStyle w:val="TOC2"/>
        <w:tabs>
          <w:tab w:val="left" w:pos="1134"/>
          <w:tab w:val="right" w:leader="dot" w:pos="9120"/>
        </w:tabs>
        <w:rPr>
          <w:rFonts w:asciiTheme="minorHAnsi" w:eastAsiaTheme="minorEastAsia" w:hAnsiTheme="minorHAnsi" w:cstheme="minorBidi"/>
          <w:noProof/>
          <w:color w:val="auto"/>
          <w:sz w:val="22"/>
          <w:szCs w:val="22"/>
          <w:lang w:val="en-GB" w:eastAsia="en-GB" w:bidi="si-LK"/>
        </w:rPr>
      </w:pPr>
      <w:r>
        <w:rPr>
          <w:noProof/>
        </w:rPr>
        <w:t>1.1</w:t>
      </w:r>
      <w:r>
        <w:rPr>
          <w:rFonts w:asciiTheme="minorHAnsi" w:eastAsiaTheme="minorEastAsia" w:hAnsiTheme="minorHAnsi" w:cstheme="minorBidi"/>
          <w:noProof/>
          <w:color w:val="auto"/>
          <w:sz w:val="22"/>
          <w:szCs w:val="22"/>
          <w:lang w:val="en-GB" w:eastAsia="en-GB" w:bidi="si-LK"/>
        </w:rPr>
        <w:tab/>
      </w:r>
      <w:r>
        <w:rPr>
          <w:noProof/>
        </w:rPr>
        <w:t>Project and project objective</w:t>
      </w:r>
      <w:r>
        <w:rPr>
          <w:noProof/>
        </w:rPr>
        <w:tab/>
      </w:r>
      <w:r>
        <w:rPr>
          <w:noProof/>
        </w:rPr>
        <w:fldChar w:fldCharType="begin"/>
      </w:r>
      <w:r>
        <w:rPr>
          <w:noProof/>
        </w:rPr>
        <w:instrText xml:space="preserve"> PAGEREF _Toc37678652 \h </w:instrText>
      </w:r>
      <w:r>
        <w:rPr>
          <w:noProof/>
        </w:rPr>
      </w:r>
      <w:r>
        <w:rPr>
          <w:noProof/>
        </w:rPr>
        <w:fldChar w:fldCharType="separate"/>
      </w:r>
      <w:r>
        <w:rPr>
          <w:noProof/>
        </w:rPr>
        <w:t>1</w:t>
      </w:r>
      <w:r>
        <w:rPr>
          <w:noProof/>
        </w:rPr>
        <w:fldChar w:fldCharType="end"/>
      </w:r>
    </w:p>
    <w:p w:rsidR="00442079" w:rsidRDefault="00442079">
      <w:pPr>
        <w:pStyle w:val="TOC2"/>
        <w:tabs>
          <w:tab w:val="left" w:pos="1134"/>
          <w:tab w:val="right" w:leader="dot" w:pos="9120"/>
        </w:tabs>
        <w:rPr>
          <w:rFonts w:asciiTheme="minorHAnsi" w:eastAsiaTheme="minorEastAsia" w:hAnsiTheme="minorHAnsi" w:cstheme="minorBidi"/>
          <w:noProof/>
          <w:color w:val="auto"/>
          <w:sz w:val="22"/>
          <w:szCs w:val="22"/>
          <w:lang w:val="en-GB" w:eastAsia="en-GB" w:bidi="si-LK"/>
        </w:rPr>
      </w:pPr>
      <w:r>
        <w:rPr>
          <w:noProof/>
        </w:rPr>
        <w:t>1.2</w:t>
      </w:r>
      <w:r>
        <w:rPr>
          <w:rFonts w:asciiTheme="minorHAnsi" w:eastAsiaTheme="minorEastAsia" w:hAnsiTheme="minorHAnsi" w:cstheme="minorBidi"/>
          <w:noProof/>
          <w:color w:val="auto"/>
          <w:sz w:val="22"/>
          <w:szCs w:val="22"/>
          <w:lang w:val="en-GB" w:eastAsia="en-GB" w:bidi="si-LK"/>
        </w:rPr>
        <w:tab/>
      </w:r>
      <w:r>
        <w:rPr>
          <w:noProof/>
        </w:rPr>
        <w:t>Objective of the master test plan</w:t>
      </w:r>
      <w:r>
        <w:rPr>
          <w:noProof/>
        </w:rPr>
        <w:tab/>
      </w:r>
      <w:r>
        <w:rPr>
          <w:noProof/>
        </w:rPr>
        <w:fldChar w:fldCharType="begin"/>
      </w:r>
      <w:r>
        <w:rPr>
          <w:noProof/>
        </w:rPr>
        <w:instrText xml:space="preserve"> PAGEREF _Toc37678653 \h </w:instrText>
      </w:r>
      <w:r>
        <w:rPr>
          <w:noProof/>
        </w:rPr>
      </w:r>
      <w:r>
        <w:rPr>
          <w:noProof/>
        </w:rPr>
        <w:fldChar w:fldCharType="separate"/>
      </w:r>
      <w:r>
        <w:rPr>
          <w:noProof/>
        </w:rPr>
        <w:t>1</w:t>
      </w:r>
      <w:r>
        <w:rPr>
          <w:noProof/>
        </w:rPr>
        <w:fldChar w:fldCharType="end"/>
      </w:r>
    </w:p>
    <w:p w:rsidR="00442079" w:rsidRDefault="00442079">
      <w:pPr>
        <w:pStyle w:val="TOC2"/>
        <w:tabs>
          <w:tab w:val="left" w:pos="1134"/>
          <w:tab w:val="right" w:leader="dot" w:pos="9120"/>
        </w:tabs>
        <w:rPr>
          <w:rFonts w:asciiTheme="minorHAnsi" w:eastAsiaTheme="minorEastAsia" w:hAnsiTheme="minorHAnsi" w:cstheme="minorBidi"/>
          <w:noProof/>
          <w:color w:val="auto"/>
          <w:sz w:val="22"/>
          <w:szCs w:val="22"/>
          <w:lang w:val="en-GB" w:eastAsia="en-GB" w:bidi="si-LK"/>
        </w:rPr>
      </w:pPr>
      <w:r>
        <w:rPr>
          <w:noProof/>
        </w:rPr>
        <w:t>1.3</w:t>
      </w:r>
      <w:r>
        <w:rPr>
          <w:rFonts w:asciiTheme="minorHAnsi" w:eastAsiaTheme="minorEastAsia" w:hAnsiTheme="minorHAnsi" w:cstheme="minorBidi"/>
          <w:noProof/>
          <w:color w:val="auto"/>
          <w:sz w:val="22"/>
          <w:szCs w:val="22"/>
          <w:lang w:val="en-GB" w:eastAsia="en-GB" w:bidi="si-LK"/>
        </w:rPr>
        <w:tab/>
      </w:r>
      <w:r>
        <w:rPr>
          <w:noProof/>
        </w:rPr>
        <w:t>Involved in creating the master test plan</w:t>
      </w:r>
      <w:r>
        <w:rPr>
          <w:noProof/>
        </w:rPr>
        <w:tab/>
      </w:r>
      <w:r>
        <w:rPr>
          <w:noProof/>
        </w:rPr>
        <w:fldChar w:fldCharType="begin"/>
      </w:r>
      <w:r>
        <w:rPr>
          <w:noProof/>
        </w:rPr>
        <w:instrText xml:space="preserve"> PAGEREF _Toc37678654 \h </w:instrText>
      </w:r>
      <w:r>
        <w:rPr>
          <w:noProof/>
        </w:rPr>
      </w:r>
      <w:r>
        <w:rPr>
          <w:noProof/>
        </w:rPr>
        <w:fldChar w:fldCharType="separate"/>
      </w:r>
      <w:r>
        <w:rPr>
          <w:noProof/>
        </w:rPr>
        <w:t>1</w:t>
      </w:r>
      <w:r>
        <w:rPr>
          <w:noProof/>
        </w:rPr>
        <w:fldChar w:fldCharType="end"/>
      </w:r>
    </w:p>
    <w:p w:rsidR="00442079" w:rsidRDefault="00442079">
      <w:pPr>
        <w:pStyle w:val="TOC1"/>
        <w:tabs>
          <w:tab w:val="right" w:leader="dot" w:pos="9120"/>
        </w:tabs>
        <w:rPr>
          <w:rFonts w:asciiTheme="minorHAnsi" w:eastAsiaTheme="minorEastAsia" w:hAnsiTheme="minorHAnsi" w:cstheme="minorBidi"/>
          <w:caps w:val="0"/>
          <w:noProof/>
          <w:color w:val="auto"/>
          <w:sz w:val="22"/>
          <w:szCs w:val="22"/>
          <w:lang w:val="en-GB" w:eastAsia="en-GB" w:bidi="si-LK"/>
        </w:rPr>
      </w:pPr>
      <w:r>
        <w:rPr>
          <w:noProof/>
        </w:rPr>
        <w:t>2</w:t>
      </w:r>
      <w:r>
        <w:rPr>
          <w:rFonts w:asciiTheme="minorHAnsi" w:eastAsiaTheme="minorEastAsia" w:hAnsiTheme="minorHAnsi" w:cstheme="minorBidi"/>
          <w:caps w:val="0"/>
          <w:noProof/>
          <w:color w:val="auto"/>
          <w:sz w:val="22"/>
          <w:szCs w:val="22"/>
          <w:lang w:val="en-GB" w:eastAsia="en-GB" w:bidi="si-LK"/>
        </w:rPr>
        <w:tab/>
      </w:r>
      <w:r>
        <w:rPr>
          <w:noProof/>
        </w:rPr>
        <w:t>Assignment formulation</w:t>
      </w:r>
      <w:r>
        <w:rPr>
          <w:noProof/>
        </w:rPr>
        <w:tab/>
      </w:r>
      <w:r>
        <w:rPr>
          <w:noProof/>
        </w:rPr>
        <w:fldChar w:fldCharType="begin"/>
      </w:r>
      <w:r>
        <w:rPr>
          <w:noProof/>
        </w:rPr>
        <w:instrText xml:space="preserve"> PAGEREF _Toc37678655 \h </w:instrText>
      </w:r>
      <w:r>
        <w:rPr>
          <w:noProof/>
        </w:rPr>
      </w:r>
      <w:r>
        <w:rPr>
          <w:noProof/>
        </w:rPr>
        <w:fldChar w:fldCharType="separate"/>
      </w:r>
      <w:r>
        <w:rPr>
          <w:noProof/>
        </w:rPr>
        <w:t>2</w:t>
      </w:r>
      <w:r>
        <w:rPr>
          <w:noProof/>
        </w:rPr>
        <w:fldChar w:fldCharType="end"/>
      </w:r>
    </w:p>
    <w:p w:rsidR="00442079" w:rsidRDefault="00442079">
      <w:pPr>
        <w:pStyle w:val="TOC2"/>
        <w:tabs>
          <w:tab w:val="left" w:pos="1134"/>
          <w:tab w:val="right" w:leader="dot" w:pos="9120"/>
        </w:tabs>
        <w:rPr>
          <w:rFonts w:asciiTheme="minorHAnsi" w:eastAsiaTheme="minorEastAsia" w:hAnsiTheme="minorHAnsi" w:cstheme="minorBidi"/>
          <w:noProof/>
          <w:color w:val="auto"/>
          <w:sz w:val="22"/>
          <w:szCs w:val="22"/>
          <w:lang w:val="en-GB" w:eastAsia="en-GB" w:bidi="si-LK"/>
        </w:rPr>
      </w:pPr>
      <w:r>
        <w:rPr>
          <w:noProof/>
        </w:rPr>
        <w:t>2.1</w:t>
      </w:r>
      <w:r>
        <w:rPr>
          <w:rFonts w:asciiTheme="minorHAnsi" w:eastAsiaTheme="minorEastAsia" w:hAnsiTheme="minorHAnsi" w:cstheme="minorBidi"/>
          <w:noProof/>
          <w:color w:val="auto"/>
          <w:sz w:val="22"/>
          <w:szCs w:val="22"/>
          <w:lang w:val="en-GB" w:eastAsia="en-GB" w:bidi="si-LK"/>
        </w:rPr>
        <w:tab/>
      </w:r>
      <w:r>
        <w:rPr>
          <w:noProof/>
        </w:rPr>
        <w:t>Client</w:t>
      </w:r>
      <w:r>
        <w:rPr>
          <w:noProof/>
        </w:rPr>
        <w:tab/>
      </w:r>
      <w:r>
        <w:rPr>
          <w:noProof/>
        </w:rPr>
        <w:fldChar w:fldCharType="begin"/>
      </w:r>
      <w:r>
        <w:rPr>
          <w:noProof/>
        </w:rPr>
        <w:instrText xml:space="preserve"> PAGEREF _Toc37678656 \h </w:instrText>
      </w:r>
      <w:r>
        <w:rPr>
          <w:noProof/>
        </w:rPr>
      </w:r>
      <w:r>
        <w:rPr>
          <w:noProof/>
        </w:rPr>
        <w:fldChar w:fldCharType="separate"/>
      </w:r>
      <w:r>
        <w:rPr>
          <w:noProof/>
        </w:rPr>
        <w:t>2</w:t>
      </w:r>
      <w:r>
        <w:rPr>
          <w:noProof/>
        </w:rPr>
        <w:fldChar w:fldCharType="end"/>
      </w:r>
    </w:p>
    <w:p w:rsidR="00442079" w:rsidRDefault="00442079">
      <w:pPr>
        <w:pStyle w:val="TOC2"/>
        <w:tabs>
          <w:tab w:val="left" w:pos="1134"/>
          <w:tab w:val="right" w:leader="dot" w:pos="9120"/>
        </w:tabs>
        <w:rPr>
          <w:rFonts w:asciiTheme="minorHAnsi" w:eastAsiaTheme="minorEastAsia" w:hAnsiTheme="minorHAnsi" w:cstheme="minorBidi"/>
          <w:noProof/>
          <w:color w:val="auto"/>
          <w:sz w:val="22"/>
          <w:szCs w:val="22"/>
          <w:lang w:val="en-GB" w:eastAsia="en-GB" w:bidi="si-LK"/>
        </w:rPr>
      </w:pPr>
      <w:r>
        <w:rPr>
          <w:noProof/>
        </w:rPr>
        <w:t>2.2</w:t>
      </w:r>
      <w:r>
        <w:rPr>
          <w:rFonts w:asciiTheme="minorHAnsi" w:eastAsiaTheme="minorEastAsia" w:hAnsiTheme="minorHAnsi" w:cstheme="minorBidi"/>
          <w:noProof/>
          <w:color w:val="auto"/>
          <w:sz w:val="22"/>
          <w:szCs w:val="22"/>
          <w:lang w:val="en-GB" w:eastAsia="en-GB" w:bidi="si-LK"/>
        </w:rPr>
        <w:tab/>
      </w:r>
      <w:r>
        <w:rPr>
          <w:noProof/>
        </w:rPr>
        <w:t>Supplier</w:t>
      </w:r>
      <w:r>
        <w:rPr>
          <w:noProof/>
        </w:rPr>
        <w:tab/>
      </w:r>
      <w:r>
        <w:rPr>
          <w:noProof/>
        </w:rPr>
        <w:fldChar w:fldCharType="begin"/>
      </w:r>
      <w:r>
        <w:rPr>
          <w:noProof/>
        </w:rPr>
        <w:instrText xml:space="preserve"> PAGEREF _Toc37678657 \h </w:instrText>
      </w:r>
      <w:r>
        <w:rPr>
          <w:noProof/>
        </w:rPr>
      </w:r>
      <w:r>
        <w:rPr>
          <w:noProof/>
        </w:rPr>
        <w:fldChar w:fldCharType="separate"/>
      </w:r>
      <w:r>
        <w:rPr>
          <w:noProof/>
        </w:rPr>
        <w:t>2</w:t>
      </w:r>
      <w:r>
        <w:rPr>
          <w:noProof/>
        </w:rPr>
        <w:fldChar w:fldCharType="end"/>
      </w:r>
    </w:p>
    <w:p w:rsidR="00442079" w:rsidRDefault="00442079">
      <w:pPr>
        <w:pStyle w:val="TOC2"/>
        <w:tabs>
          <w:tab w:val="left" w:pos="1134"/>
          <w:tab w:val="right" w:leader="dot" w:pos="9120"/>
        </w:tabs>
        <w:rPr>
          <w:rFonts w:asciiTheme="minorHAnsi" w:eastAsiaTheme="minorEastAsia" w:hAnsiTheme="minorHAnsi" w:cstheme="minorBidi"/>
          <w:noProof/>
          <w:color w:val="auto"/>
          <w:sz w:val="22"/>
          <w:szCs w:val="22"/>
          <w:lang w:val="en-GB" w:eastAsia="en-GB" w:bidi="si-LK"/>
        </w:rPr>
      </w:pPr>
      <w:r>
        <w:rPr>
          <w:noProof/>
        </w:rPr>
        <w:t>2.3</w:t>
      </w:r>
      <w:r>
        <w:rPr>
          <w:rFonts w:asciiTheme="minorHAnsi" w:eastAsiaTheme="minorEastAsia" w:hAnsiTheme="minorHAnsi" w:cstheme="minorBidi"/>
          <w:noProof/>
          <w:color w:val="auto"/>
          <w:sz w:val="22"/>
          <w:szCs w:val="22"/>
          <w:lang w:val="en-GB" w:eastAsia="en-GB" w:bidi="si-LK"/>
        </w:rPr>
        <w:tab/>
      </w:r>
      <w:r>
        <w:rPr>
          <w:noProof/>
        </w:rPr>
        <w:t>Assignment</w:t>
      </w:r>
      <w:r>
        <w:rPr>
          <w:noProof/>
        </w:rPr>
        <w:tab/>
      </w:r>
      <w:r>
        <w:rPr>
          <w:noProof/>
        </w:rPr>
        <w:fldChar w:fldCharType="begin"/>
      </w:r>
      <w:r>
        <w:rPr>
          <w:noProof/>
        </w:rPr>
        <w:instrText xml:space="preserve"> PAGEREF _Toc37678658 \h </w:instrText>
      </w:r>
      <w:r>
        <w:rPr>
          <w:noProof/>
        </w:rPr>
      </w:r>
      <w:r>
        <w:rPr>
          <w:noProof/>
        </w:rPr>
        <w:fldChar w:fldCharType="separate"/>
      </w:r>
      <w:r>
        <w:rPr>
          <w:noProof/>
        </w:rPr>
        <w:t>2</w:t>
      </w:r>
      <w:r>
        <w:rPr>
          <w:noProof/>
        </w:rPr>
        <w:fldChar w:fldCharType="end"/>
      </w:r>
    </w:p>
    <w:p w:rsidR="00442079" w:rsidRDefault="00442079">
      <w:pPr>
        <w:pStyle w:val="TOC2"/>
        <w:tabs>
          <w:tab w:val="left" w:pos="1134"/>
          <w:tab w:val="right" w:leader="dot" w:pos="9120"/>
        </w:tabs>
        <w:rPr>
          <w:rFonts w:asciiTheme="minorHAnsi" w:eastAsiaTheme="minorEastAsia" w:hAnsiTheme="minorHAnsi" w:cstheme="minorBidi"/>
          <w:noProof/>
          <w:color w:val="auto"/>
          <w:sz w:val="22"/>
          <w:szCs w:val="22"/>
          <w:lang w:val="en-GB" w:eastAsia="en-GB" w:bidi="si-LK"/>
        </w:rPr>
      </w:pPr>
      <w:r>
        <w:rPr>
          <w:noProof/>
        </w:rPr>
        <w:t>2.4</w:t>
      </w:r>
      <w:r>
        <w:rPr>
          <w:rFonts w:asciiTheme="minorHAnsi" w:eastAsiaTheme="minorEastAsia" w:hAnsiTheme="minorHAnsi" w:cstheme="minorBidi"/>
          <w:noProof/>
          <w:color w:val="auto"/>
          <w:sz w:val="22"/>
          <w:szCs w:val="22"/>
          <w:lang w:val="en-GB" w:eastAsia="en-GB" w:bidi="si-LK"/>
        </w:rPr>
        <w:tab/>
      </w:r>
      <w:r>
        <w:rPr>
          <w:noProof/>
        </w:rPr>
        <w:t>Scope</w:t>
      </w:r>
      <w:r>
        <w:rPr>
          <w:noProof/>
        </w:rPr>
        <w:tab/>
      </w:r>
      <w:r>
        <w:rPr>
          <w:noProof/>
        </w:rPr>
        <w:fldChar w:fldCharType="begin"/>
      </w:r>
      <w:r>
        <w:rPr>
          <w:noProof/>
        </w:rPr>
        <w:instrText xml:space="preserve"> PAGEREF _Toc37678659 \h </w:instrText>
      </w:r>
      <w:r>
        <w:rPr>
          <w:noProof/>
        </w:rPr>
      </w:r>
      <w:r>
        <w:rPr>
          <w:noProof/>
        </w:rPr>
        <w:fldChar w:fldCharType="separate"/>
      </w:r>
      <w:r>
        <w:rPr>
          <w:noProof/>
        </w:rPr>
        <w:t>2</w:t>
      </w:r>
      <w:r>
        <w:rPr>
          <w:noProof/>
        </w:rPr>
        <w:fldChar w:fldCharType="end"/>
      </w:r>
    </w:p>
    <w:p w:rsidR="00442079" w:rsidRDefault="00442079">
      <w:pPr>
        <w:pStyle w:val="TOC3"/>
        <w:tabs>
          <w:tab w:val="left" w:pos="1908"/>
        </w:tabs>
        <w:rPr>
          <w:rFonts w:asciiTheme="minorHAnsi" w:eastAsiaTheme="minorEastAsia" w:hAnsiTheme="minorHAnsi" w:cstheme="minorBidi"/>
          <w:i w:val="0"/>
          <w:noProof/>
          <w:color w:val="auto"/>
          <w:sz w:val="22"/>
          <w:szCs w:val="22"/>
          <w:lang w:val="en-GB" w:eastAsia="en-GB" w:bidi="si-LK"/>
        </w:rPr>
      </w:pPr>
      <w:r>
        <w:rPr>
          <w:noProof/>
        </w:rPr>
        <w:t>2.4.1</w:t>
      </w:r>
      <w:r>
        <w:rPr>
          <w:rFonts w:asciiTheme="minorHAnsi" w:eastAsiaTheme="minorEastAsia" w:hAnsiTheme="minorHAnsi" w:cstheme="minorBidi"/>
          <w:i w:val="0"/>
          <w:noProof/>
          <w:color w:val="auto"/>
          <w:sz w:val="22"/>
          <w:szCs w:val="22"/>
          <w:lang w:val="en-GB" w:eastAsia="en-GB" w:bidi="si-LK"/>
        </w:rPr>
        <w:tab/>
      </w:r>
      <w:r>
        <w:rPr>
          <w:noProof/>
        </w:rPr>
        <w:t>Within scope</w:t>
      </w:r>
      <w:r>
        <w:rPr>
          <w:noProof/>
        </w:rPr>
        <w:tab/>
      </w:r>
      <w:r>
        <w:rPr>
          <w:noProof/>
        </w:rPr>
        <w:fldChar w:fldCharType="begin"/>
      </w:r>
      <w:r>
        <w:rPr>
          <w:noProof/>
        </w:rPr>
        <w:instrText xml:space="preserve"> PAGEREF _Toc37678660 \h </w:instrText>
      </w:r>
      <w:r>
        <w:rPr>
          <w:noProof/>
        </w:rPr>
      </w:r>
      <w:r>
        <w:rPr>
          <w:noProof/>
        </w:rPr>
        <w:fldChar w:fldCharType="separate"/>
      </w:r>
      <w:r>
        <w:rPr>
          <w:noProof/>
        </w:rPr>
        <w:t>2</w:t>
      </w:r>
      <w:r>
        <w:rPr>
          <w:noProof/>
        </w:rPr>
        <w:fldChar w:fldCharType="end"/>
      </w:r>
    </w:p>
    <w:p w:rsidR="00442079" w:rsidRDefault="00442079">
      <w:pPr>
        <w:pStyle w:val="TOC3"/>
        <w:tabs>
          <w:tab w:val="left" w:pos="1908"/>
        </w:tabs>
        <w:rPr>
          <w:rFonts w:asciiTheme="minorHAnsi" w:eastAsiaTheme="minorEastAsia" w:hAnsiTheme="minorHAnsi" w:cstheme="minorBidi"/>
          <w:i w:val="0"/>
          <w:noProof/>
          <w:color w:val="auto"/>
          <w:sz w:val="22"/>
          <w:szCs w:val="22"/>
          <w:lang w:val="en-GB" w:eastAsia="en-GB" w:bidi="si-LK"/>
        </w:rPr>
      </w:pPr>
      <w:r>
        <w:rPr>
          <w:noProof/>
        </w:rPr>
        <w:t>2.4.2</w:t>
      </w:r>
      <w:r>
        <w:rPr>
          <w:rFonts w:asciiTheme="minorHAnsi" w:eastAsiaTheme="minorEastAsia" w:hAnsiTheme="minorHAnsi" w:cstheme="minorBidi"/>
          <w:i w:val="0"/>
          <w:noProof/>
          <w:color w:val="auto"/>
          <w:sz w:val="22"/>
          <w:szCs w:val="22"/>
          <w:lang w:val="en-GB" w:eastAsia="en-GB" w:bidi="si-LK"/>
        </w:rPr>
        <w:tab/>
      </w:r>
      <w:r>
        <w:rPr>
          <w:noProof/>
        </w:rPr>
        <w:t>Out of scope</w:t>
      </w:r>
      <w:r>
        <w:rPr>
          <w:noProof/>
        </w:rPr>
        <w:tab/>
      </w:r>
      <w:r>
        <w:rPr>
          <w:noProof/>
        </w:rPr>
        <w:fldChar w:fldCharType="begin"/>
      </w:r>
      <w:r>
        <w:rPr>
          <w:noProof/>
        </w:rPr>
        <w:instrText xml:space="preserve"> PAGEREF _Toc37678661 \h </w:instrText>
      </w:r>
      <w:r>
        <w:rPr>
          <w:noProof/>
        </w:rPr>
      </w:r>
      <w:r>
        <w:rPr>
          <w:noProof/>
        </w:rPr>
        <w:fldChar w:fldCharType="separate"/>
      </w:r>
      <w:r>
        <w:rPr>
          <w:noProof/>
        </w:rPr>
        <w:t>2</w:t>
      </w:r>
      <w:r>
        <w:rPr>
          <w:noProof/>
        </w:rPr>
        <w:fldChar w:fldCharType="end"/>
      </w:r>
    </w:p>
    <w:p w:rsidR="00442079" w:rsidRDefault="00442079">
      <w:pPr>
        <w:pStyle w:val="TOC2"/>
        <w:tabs>
          <w:tab w:val="left" w:pos="1134"/>
          <w:tab w:val="right" w:leader="dot" w:pos="9120"/>
        </w:tabs>
        <w:rPr>
          <w:rFonts w:asciiTheme="minorHAnsi" w:eastAsiaTheme="minorEastAsia" w:hAnsiTheme="minorHAnsi" w:cstheme="minorBidi"/>
          <w:noProof/>
          <w:color w:val="auto"/>
          <w:sz w:val="22"/>
          <w:szCs w:val="22"/>
          <w:lang w:val="en-GB" w:eastAsia="en-GB" w:bidi="si-LK"/>
        </w:rPr>
      </w:pPr>
      <w:r>
        <w:rPr>
          <w:noProof/>
        </w:rPr>
        <w:t>2.5</w:t>
      </w:r>
      <w:r>
        <w:rPr>
          <w:rFonts w:asciiTheme="minorHAnsi" w:eastAsiaTheme="minorEastAsia" w:hAnsiTheme="minorHAnsi" w:cstheme="minorBidi"/>
          <w:noProof/>
          <w:color w:val="auto"/>
          <w:sz w:val="22"/>
          <w:szCs w:val="22"/>
          <w:lang w:val="en-GB" w:eastAsia="en-GB" w:bidi="si-LK"/>
        </w:rPr>
        <w:tab/>
      </w:r>
      <w:r>
        <w:rPr>
          <w:noProof/>
        </w:rPr>
        <w:t>Preconditions and assumptions</w:t>
      </w:r>
      <w:r>
        <w:rPr>
          <w:noProof/>
        </w:rPr>
        <w:tab/>
      </w:r>
      <w:r>
        <w:rPr>
          <w:noProof/>
        </w:rPr>
        <w:fldChar w:fldCharType="begin"/>
      </w:r>
      <w:r>
        <w:rPr>
          <w:noProof/>
        </w:rPr>
        <w:instrText xml:space="preserve"> PAGEREF _Toc37678662 \h </w:instrText>
      </w:r>
      <w:r>
        <w:rPr>
          <w:noProof/>
        </w:rPr>
      </w:r>
      <w:r>
        <w:rPr>
          <w:noProof/>
        </w:rPr>
        <w:fldChar w:fldCharType="separate"/>
      </w:r>
      <w:r>
        <w:rPr>
          <w:noProof/>
        </w:rPr>
        <w:t>3</w:t>
      </w:r>
      <w:r>
        <w:rPr>
          <w:noProof/>
        </w:rPr>
        <w:fldChar w:fldCharType="end"/>
      </w:r>
    </w:p>
    <w:p w:rsidR="00442079" w:rsidRDefault="00442079">
      <w:pPr>
        <w:pStyle w:val="TOC2"/>
        <w:tabs>
          <w:tab w:val="left" w:pos="1134"/>
          <w:tab w:val="right" w:leader="dot" w:pos="9120"/>
        </w:tabs>
        <w:rPr>
          <w:rFonts w:asciiTheme="minorHAnsi" w:eastAsiaTheme="minorEastAsia" w:hAnsiTheme="minorHAnsi" w:cstheme="minorBidi"/>
          <w:noProof/>
          <w:color w:val="auto"/>
          <w:sz w:val="22"/>
          <w:szCs w:val="22"/>
          <w:lang w:val="en-GB" w:eastAsia="en-GB" w:bidi="si-LK"/>
        </w:rPr>
      </w:pPr>
      <w:r>
        <w:rPr>
          <w:noProof/>
        </w:rPr>
        <w:t>2.6</w:t>
      </w:r>
      <w:r>
        <w:rPr>
          <w:rFonts w:asciiTheme="minorHAnsi" w:eastAsiaTheme="minorEastAsia" w:hAnsiTheme="minorHAnsi" w:cstheme="minorBidi"/>
          <w:noProof/>
          <w:color w:val="auto"/>
          <w:sz w:val="22"/>
          <w:szCs w:val="22"/>
          <w:lang w:val="en-GB" w:eastAsia="en-GB" w:bidi="si-LK"/>
        </w:rPr>
        <w:tab/>
      </w:r>
      <w:r>
        <w:rPr>
          <w:noProof/>
        </w:rPr>
        <w:t>Acceptant and acceptance criteria</w:t>
      </w:r>
      <w:r>
        <w:rPr>
          <w:noProof/>
        </w:rPr>
        <w:tab/>
      </w:r>
      <w:r>
        <w:rPr>
          <w:noProof/>
        </w:rPr>
        <w:fldChar w:fldCharType="begin"/>
      </w:r>
      <w:r>
        <w:rPr>
          <w:noProof/>
        </w:rPr>
        <w:instrText xml:space="preserve"> PAGEREF _Toc37678663 \h </w:instrText>
      </w:r>
      <w:r>
        <w:rPr>
          <w:noProof/>
        </w:rPr>
      </w:r>
      <w:r>
        <w:rPr>
          <w:noProof/>
        </w:rPr>
        <w:fldChar w:fldCharType="separate"/>
      </w:r>
      <w:r>
        <w:rPr>
          <w:noProof/>
        </w:rPr>
        <w:t>3</w:t>
      </w:r>
      <w:r>
        <w:rPr>
          <w:noProof/>
        </w:rPr>
        <w:fldChar w:fldCharType="end"/>
      </w:r>
    </w:p>
    <w:p w:rsidR="00442079" w:rsidRDefault="00442079">
      <w:pPr>
        <w:pStyle w:val="TOC3"/>
        <w:tabs>
          <w:tab w:val="left" w:pos="1908"/>
        </w:tabs>
        <w:rPr>
          <w:rFonts w:asciiTheme="minorHAnsi" w:eastAsiaTheme="minorEastAsia" w:hAnsiTheme="minorHAnsi" w:cstheme="minorBidi"/>
          <w:i w:val="0"/>
          <w:noProof/>
          <w:color w:val="auto"/>
          <w:sz w:val="22"/>
          <w:szCs w:val="22"/>
          <w:lang w:val="en-GB" w:eastAsia="en-GB" w:bidi="si-LK"/>
        </w:rPr>
      </w:pPr>
      <w:r>
        <w:rPr>
          <w:noProof/>
        </w:rPr>
        <w:t>2.6.1</w:t>
      </w:r>
      <w:r>
        <w:rPr>
          <w:rFonts w:asciiTheme="minorHAnsi" w:eastAsiaTheme="minorEastAsia" w:hAnsiTheme="minorHAnsi" w:cstheme="minorBidi"/>
          <w:i w:val="0"/>
          <w:noProof/>
          <w:color w:val="auto"/>
          <w:sz w:val="22"/>
          <w:szCs w:val="22"/>
          <w:lang w:val="en-GB" w:eastAsia="en-GB" w:bidi="si-LK"/>
        </w:rPr>
        <w:tab/>
      </w:r>
      <w:r>
        <w:rPr>
          <w:noProof/>
        </w:rPr>
        <w:t>Acceptant</w:t>
      </w:r>
      <w:r>
        <w:rPr>
          <w:noProof/>
        </w:rPr>
        <w:tab/>
      </w:r>
      <w:r>
        <w:rPr>
          <w:noProof/>
        </w:rPr>
        <w:fldChar w:fldCharType="begin"/>
      </w:r>
      <w:r>
        <w:rPr>
          <w:noProof/>
        </w:rPr>
        <w:instrText xml:space="preserve"> PAGEREF _Toc37678664 \h </w:instrText>
      </w:r>
      <w:r>
        <w:rPr>
          <w:noProof/>
        </w:rPr>
      </w:r>
      <w:r>
        <w:rPr>
          <w:noProof/>
        </w:rPr>
        <w:fldChar w:fldCharType="separate"/>
      </w:r>
      <w:r>
        <w:rPr>
          <w:noProof/>
        </w:rPr>
        <w:t>3</w:t>
      </w:r>
      <w:r>
        <w:rPr>
          <w:noProof/>
        </w:rPr>
        <w:fldChar w:fldCharType="end"/>
      </w:r>
    </w:p>
    <w:p w:rsidR="00442079" w:rsidRDefault="00442079">
      <w:pPr>
        <w:pStyle w:val="TOC3"/>
        <w:tabs>
          <w:tab w:val="left" w:pos="1908"/>
        </w:tabs>
        <w:rPr>
          <w:rFonts w:asciiTheme="minorHAnsi" w:eastAsiaTheme="minorEastAsia" w:hAnsiTheme="minorHAnsi" w:cstheme="minorBidi"/>
          <w:i w:val="0"/>
          <w:noProof/>
          <w:color w:val="auto"/>
          <w:sz w:val="22"/>
          <w:szCs w:val="22"/>
          <w:lang w:val="en-GB" w:eastAsia="en-GB" w:bidi="si-LK"/>
        </w:rPr>
      </w:pPr>
      <w:r>
        <w:rPr>
          <w:noProof/>
        </w:rPr>
        <w:t>2.6.2</w:t>
      </w:r>
      <w:r>
        <w:rPr>
          <w:rFonts w:asciiTheme="minorHAnsi" w:eastAsiaTheme="minorEastAsia" w:hAnsiTheme="minorHAnsi" w:cstheme="minorBidi"/>
          <w:i w:val="0"/>
          <w:noProof/>
          <w:color w:val="auto"/>
          <w:sz w:val="22"/>
          <w:szCs w:val="22"/>
          <w:lang w:val="en-GB" w:eastAsia="en-GB" w:bidi="si-LK"/>
        </w:rPr>
        <w:tab/>
      </w:r>
      <w:r>
        <w:rPr>
          <w:noProof/>
        </w:rPr>
        <w:t>Acceptation criteria</w:t>
      </w:r>
      <w:r>
        <w:rPr>
          <w:noProof/>
        </w:rPr>
        <w:tab/>
      </w:r>
      <w:r>
        <w:rPr>
          <w:noProof/>
        </w:rPr>
        <w:fldChar w:fldCharType="begin"/>
      </w:r>
      <w:r>
        <w:rPr>
          <w:noProof/>
        </w:rPr>
        <w:instrText xml:space="preserve"> PAGEREF _Toc37678665 \h </w:instrText>
      </w:r>
      <w:r>
        <w:rPr>
          <w:noProof/>
        </w:rPr>
      </w:r>
      <w:r>
        <w:rPr>
          <w:noProof/>
        </w:rPr>
        <w:fldChar w:fldCharType="separate"/>
      </w:r>
      <w:r>
        <w:rPr>
          <w:noProof/>
        </w:rPr>
        <w:t>3</w:t>
      </w:r>
      <w:r>
        <w:rPr>
          <w:noProof/>
        </w:rPr>
        <w:fldChar w:fldCharType="end"/>
      </w:r>
    </w:p>
    <w:p w:rsidR="00442079" w:rsidRDefault="00442079">
      <w:pPr>
        <w:pStyle w:val="TOC1"/>
        <w:tabs>
          <w:tab w:val="right" w:leader="dot" w:pos="9120"/>
        </w:tabs>
        <w:rPr>
          <w:rFonts w:asciiTheme="minorHAnsi" w:eastAsiaTheme="minorEastAsia" w:hAnsiTheme="minorHAnsi" w:cstheme="minorBidi"/>
          <w:caps w:val="0"/>
          <w:noProof/>
          <w:color w:val="auto"/>
          <w:sz w:val="22"/>
          <w:szCs w:val="22"/>
          <w:lang w:val="en-GB" w:eastAsia="en-GB" w:bidi="si-LK"/>
        </w:rPr>
      </w:pPr>
      <w:r>
        <w:rPr>
          <w:noProof/>
        </w:rPr>
        <w:t>3</w:t>
      </w:r>
      <w:r>
        <w:rPr>
          <w:rFonts w:asciiTheme="minorHAnsi" w:eastAsiaTheme="minorEastAsia" w:hAnsiTheme="minorHAnsi" w:cstheme="minorBidi"/>
          <w:caps w:val="0"/>
          <w:noProof/>
          <w:color w:val="auto"/>
          <w:sz w:val="22"/>
          <w:szCs w:val="22"/>
          <w:lang w:val="en-GB" w:eastAsia="en-GB" w:bidi="si-LK"/>
        </w:rPr>
        <w:tab/>
      </w:r>
      <w:r>
        <w:rPr>
          <w:noProof/>
        </w:rPr>
        <w:t>DocumentatiON</w:t>
      </w:r>
      <w:r>
        <w:rPr>
          <w:noProof/>
        </w:rPr>
        <w:tab/>
      </w:r>
      <w:r>
        <w:rPr>
          <w:noProof/>
        </w:rPr>
        <w:fldChar w:fldCharType="begin"/>
      </w:r>
      <w:r>
        <w:rPr>
          <w:noProof/>
        </w:rPr>
        <w:instrText xml:space="preserve"> PAGEREF _Toc37678666 \h </w:instrText>
      </w:r>
      <w:r>
        <w:rPr>
          <w:noProof/>
        </w:rPr>
      </w:r>
      <w:r>
        <w:rPr>
          <w:noProof/>
        </w:rPr>
        <w:fldChar w:fldCharType="separate"/>
      </w:r>
      <w:r>
        <w:rPr>
          <w:noProof/>
        </w:rPr>
        <w:t>4</w:t>
      </w:r>
      <w:r>
        <w:rPr>
          <w:noProof/>
        </w:rPr>
        <w:fldChar w:fldCharType="end"/>
      </w:r>
    </w:p>
    <w:p w:rsidR="00442079" w:rsidRDefault="00442079">
      <w:pPr>
        <w:pStyle w:val="TOC2"/>
        <w:tabs>
          <w:tab w:val="left" w:pos="1134"/>
          <w:tab w:val="right" w:leader="dot" w:pos="9120"/>
        </w:tabs>
        <w:rPr>
          <w:rFonts w:asciiTheme="minorHAnsi" w:eastAsiaTheme="minorEastAsia" w:hAnsiTheme="minorHAnsi" w:cstheme="minorBidi"/>
          <w:noProof/>
          <w:color w:val="auto"/>
          <w:sz w:val="22"/>
          <w:szCs w:val="22"/>
          <w:lang w:val="en-GB" w:eastAsia="en-GB" w:bidi="si-LK"/>
        </w:rPr>
      </w:pPr>
      <w:r>
        <w:rPr>
          <w:noProof/>
        </w:rPr>
        <w:t>3.1</w:t>
      </w:r>
      <w:r>
        <w:rPr>
          <w:rFonts w:asciiTheme="minorHAnsi" w:eastAsiaTheme="minorEastAsia" w:hAnsiTheme="minorHAnsi" w:cstheme="minorBidi"/>
          <w:noProof/>
          <w:color w:val="auto"/>
          <w:sz w:val="22"/>
          <w:szCs w:val="22"/>
          <w:lang w:val="en-GB" w:eastAsia="en-GB" w:bidi="si-LK"/>
        </w:rPr>
        <w:tab/>
      </w:r>
      <w:r>
        <w:rPr>
          <w:noProof/>
        </w:rPr>
        <w:t>Basis for the master test plan</w:t>
      </w:r>
      <w:r>
        <w:rPr>
          <w:noProof/>
        </w:rPr>
        <w:tab/>
      </w:r>
      <w:r>
        <w:rPr>
          <w:noProof/>
        </w:rPr>
        <w:fldChar w:fldCharType="begin"/>
      </w:r>
      <w:r>
        <w:rPr>
          <w:noProof/>
        </w:rPr>
        <w:instrText xml:space="preserve"> PAGEREF _Toc37678667 \h </w:instrText>
      </w:r>
      <w:r>
        <w:rPr>
          <w:noProof/>
        </w:rPr>
      </w:r>
      <w:r>
        <w:rPr>
          <w:noProof/>
        </w:rPr>
        <w:fldChar w:fldCharType="separate"/>
      </w:r>
      <w:r>
        <w:rPr>
          <w:noProof/>
        </w:rPr>
        <w:t>4</w:t>
      </w:r>
      <w:r>
        <w:rPr>
          <w:noProof/>
        </w:rPr>
        <w:fldChar w:fldCharType="end"/>
      </w:r>
    </w:p>
    <w:p w:rsidR="00442079" w:rsidRDefault="00442079">
      <w:pPr>
        <w:pStyle w:val="TOC2"/>
        <w:tabs>
          <w:tab w:val="left" w:pos="1134"/>
          <w:tab w:val="right" w:leader="dot" w:pos="9120"/>
        </w:tabs>
        <w:rPr>
          <w:rFonts w:asciiTheme="minorHAnsi" w:eastAsiaTheme="minorEastAsia" w:hAnsiTheme="minorHAnsi" w:cstheme="minorBidi"/>
          <w:noProof/>
          <w:color w:val="auto"/>
          <w:sz w:val="22"/>
          <w:szCs w:val="22"/>
          <w:lang w:val="en-GB" w:eastAsia="en-GB" w:bidi="si-LK"/>
        </w:rPr>
      </w:pPr>
      <w:r>
        <w:rPr>
          <w:noProof/>
        </w:rPr>
        <w:t>3.2</w:t>
      </w:r>
      <w:r>
        <w:rPr>
          <w:rFonts w:asciiTheme="minorHAnsi" w:eastAsiaTheme="minorEastAsia" w:hAnsiTheme="minorHAnsi" w:cstheme="minorBidi"/>
          <w:noProof/>
          <w:color w:val="auto"/>
          <w:sz w:val="22"/>
          <w:szCs w:val="22"/>
          <w:lang w:val="en-GB" w:eastAsia="en-GB" w:bidi="si-LK"/>
        </w:rPr>
        <w:tab/>
      </w:r>
      <w:r>
        <w:rPr>
          <w:noProof/>
        </w:rPr>
        <w:t>Standards</w:t>
      </w:r>
      <w:r>
        <w:rPr>
          <w:noProof/>
        </w:rPr>
        <w:tab/>
      </w:r>
      <w:r>
        <w:rPr>
          <w:noProof/>
        </w:rPr>
        <w:fldChar w:fldCharType="begin"/>
      </w:r>
      <w:r>
        <w:rPr>
          <w:noProof/>
        </w:rPr>
        <w:instrText xml:space="preserve"> PAGEREF _Toc37678668 \h </w:instrText>
      </w:r>
      <w:r>
        <w:rPr>
          <w:noProof/>
        </w:rPr>
      </w:r>
      <w:r>
        <w:rPr>
          <w:noProof/>
        </w:rPr>
        <w:fldChar w:fldCharType="separate"/>
      </w:r>
      <w:r>
        <w:rPr>
          <w:noProof/>
        </w:rPr>
        <w:t>4</w:t>
      </w:r>
      <w:r>
        <w:rPr>
          <w:noProof/>
        </w:rPr>
        <w:fldChar w:fldCharType="end"/>
      </w:r>
    </w:p>
    <w:p w:rsidR="00442079" w:rsidRDefault="00442079">
      <w:pPr>
        <w:pStyle w:val="TOC2"/>
        <w:tabs>
          <w:tab w:val="left" w:pos="1134"/>
          <w:tab w:val="right" w:leader="dot" w:pos="9120"/>
        </w:tabs>
        <w:rPr>
          <w:rFonts w:asciiTheme="minorHAnsi" w:eastAsiaTheme="minorEastAsia" w:hAnsiTheme="minorHAnsi" w:cstheme="minorBidi"/>
          <w:noProof/>
          <w:color w:val="auto"/>
          <w:sz w:val="22"/>
          <w:szCs w:val="22"/>
          <w:lang w:val="en-GB" w:eastAsia="en-GB" w:bidi="si-LK"/>
        </w:rPr>
      </w:pPr>
      <w:r>
        <w:rPr>
          <w:noProof/>
        </w:rPr>
        <w:t>3.3</w:t>
      </w:r>
      <w:r>
        <w:rPr>
          <w:rFonts w:asciiTheme="minorHAnsi" w:eastAsiaTheme="minorEastAsia" w:hAnsiTheme="minorHAnsi" w:cstheme="minorBidi"/>
          <w:noProof/>
          <w:color w:val="auto"/>
          <w:sz w:val="22"/>
          <w:szCs w:val="22"/>
          <w:lang w:val="en-GB" w:eastAsia="en-GB" w:bidi="si-LK"/>
        </w:rPr>
        <w:tab/>
      </w:r>
      <w:r>
        <w:rPr>
          <w:noProof/>
        </w:rPr>
        <w:t>Test basis</w:t>
      </w:r>
      <w:r>
        <w:rPr>
          <w:noProof/>
        </w:rPr>
        <w:tab/>
      </w:r>
      <w:r>
        <w:rPr>
          <w:noProof/>
        </w:rPr>
        <w:fldChar w:fldCharType="begin"/>
      </w:r>
      <w:r>
        <w:rPr>
          <w:noProof/>
        </w:rPr>
        <w:instrText xml:space="preserve"> PAGEREF _Toc37678669 \h </w:instrText>
      </w:r>
      <w:r>
        <w:rPr>
          <w:noProof/>
        </w:rPr>
      </w:r>
      <w:r>
        <w:rPr>
          <w:noProof/>
        </w:rPr>
        <w:fldChar w:fldCharType="separate"/>
      </w:r>
      <w:r>
        <w:rPr>
          <w:noProof/>
        </w:rPr>
        <w:t>4</w:t>
      </w:r>
      <w:r>
        <w:rPr>
          <w:noProof/>
        </w:rPr>
        <w:fldChar w:fldCharType="end"/>
      </w:r>
    </w:p>
    <w:p w:rsidR="00442079" w:rsidRDefault="00442079">
      <w:pPr>
        <w:pStyle w:val="TOC1"/>
        <w:tabs>
          <w:tab w:val="right" w:leader="dot" w:pos="9120"/>
        </w:tabs>
        <w:rPr>
          <w:rFonts w:asciiTheme="minorHAnsi" w:eastAsiaTheme="minorEastAsia" w:hAnsiTheme="minorHAnsi" w:cstheme="minorBidi"/>
          <w:caps w:val="0"/>
          <w:noProof/>
          <w:color w:val="auto"/>
          <w:sz w:val="22"/>
          <w:szCs w:val="22"/>
          <w:lang w:val="en-GB" w:eastAsia="en-GB" w:bidi="si-LK"/>
        </w:rPr>
      </w:pPr>
      <w:r>
        <w:rPr>
          <w:noProof/>
        </w:rPr>
        <w:t>4</w:t>
      </w:r>
      <w:r>
        <w:rPr>
          <w:rFonts w:asciiTheme="minorHAnsi" w:eastAsiaTheme="minorEastAsia" w:hAnsiTheme="minorHAnsi" w:cstheme="minorBidi"/>
          <w:caps w:val="0"/>
          <w:noProof/>
          <w:color w:val="auto"/>
          <w:sz w:val="22"/>
          <w:szCs w:val="22"/>
          <w:lang w:val="en-GB" w:eastAsia="en-GB" w:bidi="si-LK"/>
        </w:rPr>
        <w:tab/>
      </w:r>
      <w:r>
        <w:rPr>
          <w:noProof/>
        </w:rPr>
        <w:t>Test strategy</w:t>
      </w:r>
      <w:r>
        <w:rPr>
          <w:noProof/>
        </w:rPr>
        <w:tab/>
      </w:r>
      <w:r>
        <w:rPr>
          <w:noProof/>
        </w:rPr>
        <w:fldChar w:fldCharType="begin"/>
      </w:r>
      <w:r>
        <w:rPr>
          <w:noProof/>
        </w:rPr>
        <w:instrText xml:space="preserve"> PAGEREF _Toc37678670 \h </w:instrText>
      </w:r>
      <w:r>
        <w:rPr>
          <w:noProof/>
        </w:rPr>
      </w:r>
      <w:r>
        <w:rPr>
          <w:noProof/>
        </w:rPr>
        <w:fldChar w:fldCharType="separate"/>
      </w:r>
      <w:r>
        <w:rPr>
          <w:noProof/>
        </w:rPr>
        <w:t>6</w:t>
      </w:r>
      <w:r>
        <w:rPr>
          <w:noProof/>
        </w:rPr>
        <w:fldChar w:fldCharType="end"/>
      </w:r>
    </w:p>
    <w:p w:rsidR="00442079" w:rsidRDefault="00442079">
      <w:pPr>
        <w:pStyle w:val="TOC2"/>
        <w:tabs>
          <w:tab w:val="left" w:pos="1134"/>
          <w:tab w:val="right" w:leader="dot" w:pos="9120"/>
        </w:tabs>
        <w:rPr>
          <w:rFonts w:asciiTheme="minorHAnsi" w:eastAsiaTheme="minorEastAsia" w:hAnsiTheme="minorHAnsi" w:cstheme="minorBidi"/>
          <w:noProof/>
          <w:color w:val="auto"/>
          <w:sz w:val="22"/>
          <w:szCs w:val="22"/>
          <w:lang w:val="en-GB" w:eastAsia="en-GB" w:bidi="si-LK"/>
        </w:rPr>
      </w:pPr>
      <w:r>
        <w:rPr>
          <w:noProof/>
        </w:rPr>
        <w:t>4.1</w:t>
      </w:r>
      <w:r>
        <w:rPr>
          <w:rFonts w:asciiTheme="minorHAnsi" w:eastAsiaTheme="minorEastAsia" w:hAnsiTheme="minorHAnsi" w:cstheme="minorBidi"/>
          <w:noProof/>
          <w:color w:val="auto"/>
          <w:sz w:val="22"/>
          <w:szCs w:val="22"/>
          <w:lang w:val="en-GB" w:eastAsia="en-GB" w:bidi="si-LK"/>
        </w:rPr>
        <w:tab/>
      </w:r>
      <w:r>
        <w:rPr>
          <w:noProof/>
        </w:rPr>
        <w:t>Product risk analyses</w:t>
      </w:r>
      <w:r>
        <w:rPr>
          <w:noProof/>
        </w:rPr>
        <w:tab/>
      </w:r>
      <w:r>
        <w:rPr>
          <w:noProof/>
        </w:rPr>
        <w:fldChar w:fldCharType="begin"/>
      </w:r>
      <w:r>
        <w:rPr>
          <w:noProof/>
        </w:rPr>
        <w:instrText xml:space="preserve"> PAGEREF _Toc37678671 \h </w:instrText>
      </w:r>
      <w:r>
        <w:rPr>
          <w:noProof/>
        </w:rPr>
      </w:r>
      <w:r>
        <w:rPr>
          <w:noProof/>
        </w:rPr>
        <w:fldChar w:fldCharType="separate"/>
      </w:r>
      <w:r>
        <w:rPr>
          <w:noProof/>
        </w:rPr>
        <w:t>6</w:t>
      </w:r>
      <w:r>
        <w:rPr>
          <w:noProof/>
        </w:rPr>
        <w:fldChar w:fldCharType="end"/>
      </w:r>
    </w:p>
    <w:p w:rsidR="00442079" w:rsidRDefault="00442079">
      <w:pPr>
        <w:pStyle w:val="TOC2"/>
        <w:tabs>
          <w:tab w:val="left" w:pos="1134"/>
          <w:tab w:val="right" w:leader="dot" w:pos="9120"/>
        </w:tabs>
        <w:rPr>
          <w:rFonts w:asciiTheme="minorHAnsi" w:eastAsiaTheme="minorEastAsia" w:hAnsiTheme="minorHAnsi" w:cstheme="minorBidi"/>
          <w:noProof/>
          <w:color w:val="auto"/>
          <w:sz w:val="22"/>
          <w:szCs w:val="22"/>
          <w:lang w:val="en-GB" w:eastAsia="en-GB" w:bidi="si-LK"/>
        </w:rPr>
      </w:pPr>
      <w:r>
        <w:rPr>
          <w:noProof/>
        </w:rPr>
        <w:t>4.2</w:t>
      </w:r>
      <w:r>
        <w:rPr>
          <w:rFonts w:asciiTheme="minorHAnsi" w:eastAsiaTheme="minorEastAsia" w:hAnsiTheme="minorHAnsi" w:cstheme="minorBidi"/>
          <w:noProof/>
          <w:color w:val="auto"/>
          <w:sz w:val="22"/>
          <w:szCs w:val="22"/>
          <w:lang w:val="en-GB" w:eastAsia="en-GB" w:bidi="si-LK"/>
        </w:rPr>
        <w:tab/>
      </w:r>
      <w:r>
        <w:rPr>
          <w:noProof/>
        </w:rPr>
        <w:t>Test strategy</w:t>
      </w:r>
      <w:r>
        <w:rPr>
          <w:noProof/>
        </w:rPr>
        <w:tab/>
      </w:r>
      <w:r>
        <w:rPr>
          <w:noProof/>
        </w:rPr>
        <w:fldChar w:fldCharType="begin"/>
      </w:r>
      <w:r>
        <w:rPr>
          <w:noProof/>
        </w:rPr>
        <w:instrText xml:space="preserve"> PAGEREF _Toc37678672 \h </w:instrText>
      </w:r>
      <w:r>
        <w:rPr>
          <w:noProof/>
        </w:rPr>
      </w:r>
      <w:r>
        <w:rPr>
          <w:noProof/>
        </w:rPr>
        <w:fldChar w:fldCharType="separate"/>
      </w:r>
      <w:r>
        <w:rPr>
          <w:noProof/>
        </w:rPr>
        <w:t>7</w:t>
      </w:r>
      <w:r>
        <w:rPr>
          <w:noProof/>
        </w:rPr>
        <w:fldChar w:fldCharType="end"/>
      </w:r>
    </w:p>
    <w:p w:rsidR="00442079" w:rsidRDefault="00442079">
      <w:pPr>
        <w:pStyle w:val="TOC1"/>
        <w:tabs>
          <w:tab w:val="right" w:leader="dot" w:pos="9120"/>
        </w:tabs>
        <w:rPr>
          <w:rFonts w:asciiTheme="minorHAnsi" w:eastAsiaTheme="minorEastAsia" w:hAnsiTheme="minorHAnsi" w:cstheme="minorBidi"/>
          <w:caps w:val="0"/>
          <w:noProof/>
          <w:color w:val="auto"/>
          <w:sz w:val="22"/>
          <w:szCs w:val="22"/>
          <w:lang w:val="en-GB" w:eastAsia="en-GB" w:bidi="si-LK"/>
        </w:rPr>
      </w:pPr>
      <w:r>
        <w:rPr>
          <w:noProof/>
        </w:rPr>
        <w:t>5</w:t>
      </w:r>
      <w:r>
        <w:rPr>
          <w:rFonts w:asciiTheme="minorHAnsi" w:eastAsiaTheme="minorEastAsia" w:hAnsiTheme="minorHAnsi" w:cstheme="minorBidi"/>
          <w:caps w:val="0"/>
          <w:noProof/>
          <w:color w:val="auto"/>
          <w:sz w:val="22"/>
          <w:szCs w:val="22"/>
          <w:lang w:val="en-GB" w:eastAsia="en-GB" w:bidi="si-LK"/>
        </w:rPr>
        <w:tab/>
      </w:r>
      <w:r w:rsidRPr="00E3717C">
        <w:rPr>
          <w:rFonts w:eastAsia="Wingdings 2" w:cs="Wingdings 2"/>
          <w:noProof/>
        </w:rPr>
        <w:t>Approach</w:t>
      </w:r>
      <w:r>
        <w:rPr>
          <w:noProof/>
        </w:rPr>
        <w:tab/>
      </w:r>
      <w:r>
        <w:rPr>
          <w:noProof/>
        </w:rPr>
        <w:fldChar w:fldCharType="begin"/>
      </w:r>
      <w:r>
        <w:rPr>
          <w:noProof/>
        </w:rPr>
        <w:instrText xml:space="preserve"> PAGEREF _Toc37678673 \h </w:instrText>
      </w:r>
      <w:r>
        <w:rPr>
          <w:noProof/>
        </w:rPr>
      </w:r>
      <w:r>
        <w:rPr>
          <w:noProof/>
        </w:rPr>
        <w:fldChar w:fldCharType="separate"/>
      </w:r>
      <w:r>
        <w:rPr>
          <w:noProof/>
        </w:rPr>
        <w:t>9</w:t>
      </w:r>
      <w:r>
        <w:rPr>
          <w:noProof/>
        </w:rPr>
        <w:fldChar w:fldCharType="end"/>
      </w:r>
    </w:p>
    <w:p w:rsidR="00442079" w:rsidRDefault="00442079">
      <w:pPr>
        <w:pStyle w:val="TOC2"/>
        <w:tabs>
          <w:tab w:val="left" w:pos="1134"/>
          <w:tab w:val="right" w:leader="dot" w:pos="9120"/>
        </w:tabs>
        <w:rPr>
          <w:rFonts w:asciiTheme="minorHAnsi" w:eastAsiaTheme="minorEastAsia" w:hAnsiTheme="minorHAnsi" w:cstheme="minorBidi"/>
          <w:noProof/>
          <w:color w:val="auto"/>
          <w:sz w:val="22"/>
          <w:szCs w:val="22"/>
          <w:lang w:val="en-GB" w:eastAsia="en-GB" w:bidi="si-LK"/>
        </w:rPr>
      </w:pPr>
      <w:r>
        <w:rPr>
          <w:noProof/>
        </w:rPr>
        <w:t>5.1</w:t>
      </w:r>
      <w:r>
        <w:rPr>
          <w:rFonts w:asciiTheme="minorHAnsi" w:eastAsiaTheme="minorEastAsia" w:hAnsiTheme="minorHAnsi" w:cstheme="minorBidi"/>
          <w:noProof/>
          <w:color w:val="auto"/>
          <w:sz w:val="22"/>
          <w:szCs w:val="22"/>
          <w:lang w:val="en-GB" w:eastAsia="en-GB" w:bidi="si-LK"/>
        </w:rPr>
        <w:tab/>
      </w:r>
      <w:r w:rsidRPr="00E3717C">
        <w:rPr>
          <w:rFonts w:eastAsia="Wingdings 2" w:cs="Wingdings 2"/>
          <w:noProof/>
        </w:rPr>
        <w:t>Evaluation</w:t>
      </w:r>
      <w:r>
        <w:rPr>
          <w:noProof/>
        </w:rPr>
        <w:tab/>
      </w:r>
      <w:r>
        <w:rPr>
          <w:noProof/>
        </w:rPr>
        <w:fldChar w:fldCharType="begin"/>
      </w:r>
      <w:r>
        <w:rPr>
          <w:noProof/>
        </w:rPr>
        <w:instrText xml:space="preserve"> PAGEREF _Toc37678674 \h </w:instrText>
      </w:r>
      <w:r>
        <w:rPr>
          <w:noProof/>
        </w:rPr>
      </w:r>
      <w:r>
        <w:rPr>
          <w:noProof/>
        </w:rPr>
        <w:fldChar w:fldCharType="separate"/>
      </w:r>
      <w:r>
        <w:rPr>
          <w:noProof/>
        </w:rPr>
        <w:t>9</w:t>
      </w:r>
      <w:r>
        <w:rPr>
          <w:noProof/>
        </w:rPr>
        <w:fldChar w:fldCharType="end"/>
      </w:r>
    </w:p>
    <w:p w:rsidR="00442079" w:rsidRDefault="00442079">
      <w:pPr>
        <w:pStyle w:val="TOC2"/>
        <w:tabs>
          <w:tab w:val="left" w:pos="1134"/>
          <w:tab w:val="right" w:leader="dot" w:pos="9120"/>
        </w:tabs>
        <w:rPr>
          <w:rFonts w:asciiTheme="minorHAnsi" w:eastAsiaTheme="minorEastAsia" w:hAnsiTheme="minorHAnsi" w:cstheme="minorBidi"/>
          <w:noProof/>
          <w:color w:val="auto"/>
          <w:sz w:val="22"/>
          <w:szCs w:val="22"/>
          <w:lang w:val="en-GB" w:eastAsia="en-GB" w:bidi="si-LK"/>
        </w:rPr>
      </w:pPr>
      <w:r>
        <w:rPr>
          <w:noProof/>
        </w:rPr>
        <w:t>5.2</w:t>
      </w:r>
      <w:r>
        <w:rPr>
          <w:rFonts w:asciiTheme="minorHAnsi" w:eastAsiaTheme="minorEastAsia" w:hAnsiTheme="minorHAnsi" w:cstheme="minorBidi"/>
          <w:noProof/>
          <w:color w:val="auto"/>
          <w:sz w:val="22"/>
          <w:szCs w:val="22"/>
          <w:lang w:val="en-GB" w:eastAsia="en-GB" w:bidi="si-LK"/>
        </w:rPr>
        <w:tab/>
      </w:r>
      <w:r w:rsidRPr="00E3717C">
        <w:rPr>
          <w:rFonts w:eastAsia="Wingdings 2" w:cs="Wingdings 2"/>
          <w:noProof/>
        </w:rPr>
        <w:t>The &lt;name test level&gt;</w:t>
      </w:r>
      <w:r>
        <w:rPr>
          <w:noProof/>
        </w:rPr>
        <w:tab/>
      </w:r>
      <w:r>
        <w:rPr>
          <w:noProof/>
        </w:rPr>
        <w:fldChar w:fldCharType="begin"/>
      </w:r>
      <w:r>
        <w:rPr>
          <w:noProof/>
        </w:rPr>
        <w:instrText xml:space="preserve"> PAGEREF _Toc37678675 \h </w:instrText>
      </w:r>
      <w:r>
        <w:rPr>
          <w:noProof/>
        </w:rPr>
      </w:r>
      <w:r>
        <w:rPr>
          <w:noProof/>
        </w:rPr>
        <w:fldChar w:fldCharType="separate"/>
      </w:r>
      <w:r>
        <w:rPr>
          <w:noProof/>
        </w:rPr>
        <w:t>9</w:t>
      </w:r>
      <w:r>
        <w:rPr>
          <w:noProof/>
        </w:rPr>
        <w:fldChar w:fldCharType="end"/>
      </w:r>
    </w:p>
    <w:p w:rsidR="00442079" w:rsidRDefault="00442079">
      <w:pPr>
        <w:pStyle w:val="TOC3"/>
        <w:tabs>
          <w:tab w:val="left" w:pos="1952"/>
        </w:tabs>
        <w:rPr>
          <w:rFonts w:asciiTheme="minorHAnsi" w:eastAsiaTheme="minorEastAsia" w:hAnsiTheme="minorHAnsi" w:cstheme="minorBidi"/>
          <w:i w:val="0"/>
          <w:noProof/>
          <w:color w:val="auto"/>
          <w:sz w:val="22"/>
          <w:szCs w:val="22"/>
          <w:lang w:val="en-GB" w:eastAsia="en-GB" w:bidi="si-LK"/>
        </w:rPr>
      </w:pPr>
      <w:r w:rsidRPr="00E3717C">
        <w:rPr>
          <w:b/>
          <w:bCs/>
          <w:noProof/>
        </w:rPr>
        <w:t>5.2.1</w:t>
      </w:r>
      <w:r>
        <w:rPr>
          <w:rFonts w:asciiTheme="minorHAnsi" w:eastAsiaTheme="minorEastAsia" w:hAnsiTheme="minorHAnsi" w:cstheme="minorBidi"/>
          <w:i w:val="0"/>
          <w:noProof/>
          <w:color w:val="auto"/>
          <w:sz w:val="22"/>
          <w:szCs w:val="22"/>
          <w:lang w:val="en-GB" w:eastAsia="en-GB" w:bidi="si-LK"/>
        </w:rPr>
        <w:tab/>
      </w:r>
      <w:r w:rsidRPr="00E3717C">
        <w:rPr>
          <w:rFonts w:eastAsia="Wingdings 2" w:cs="Wingdings 2"/>
          <w:b/>
          <w:bCs/>
          <w:noProof/>
        </w:rPr>
        <w:t>Goal</w:t>
      </w:r>
      <w:r>
        <w:rPr>
          <w:noProof/>
        </w:rPr>
        <w:tab/>
      </w:r>
      <w:r>
        <w:rPr>
          <w:noProof/>
        </w:rPr>
        <w:fldChar w:fldCharType="begin"/>
      </w:r>
      <w:r>
        <w:rPr>
          <w:noProof/>
        </w:rPr>
        <w:instrText xml:space="preserve"> PAGEREF _Toc37678676 \h </w:instrText>
      </w:r>
      <w:r>
        <w:rPr>
          <w:noProof/>
        </w:rPr>
      </w:r>
      <w:r>
        <w:rPr>
          <w:noProof/>
        </w:rPr>
        <w:fldChar w:fldCharType="separate"/>
      </w:r>
      <w:r>
        <w:rPr>
          <w:noProof/>
        </w:rPr>
        <w:t>9</w:t>
      </w:r>
      <w:r>
        <w:rPr>
          <w:noProof/>
        </w:rPr>
        <w:fldChar w:fldCharType="end"/>
      </w:r>
    </w:p>
    <w:p w:rsidR="00442079" w:rsidRDefault="00442079">
      <w:pPr>
        <w:pStyle w:val="TOC3"/>
        <w:tabs>
          <w:tab w:val="left" w:pos="1952"/>
        </w:tabs>
        <w:rPr>
          <w:rFonts w:asciiTheme="minorHAnsi" w:eastAsiaTheme="minorEastAsia" w:hAnsiTheme="minorHAnsi" w:cstheme="minorBidi"/>
          <w:i w:val="0"/>
          <w:noProof/>
          <w:color w:val="auto"/>
          <w:sz w:val="22"/>
          <w:szCs w:val="22"/>
          <w:lang w:val="en-GB" w:eastAsia="en-GB" w:bidi="si-LK"/>
        </w:rPr>
      </w:pPr>
      <w:r w:rsidRPr="00E3717C">
        <w:rPr>
          <w:rFonts w:eastAsia="Wingdings 2" w:cs="Wingdings 2"/>
          <w:b/>
          <w:bCs/>
          <w:noProof/>
        </w:rPr>
        <w:t>5.2.2</w:t>
      </w:r>
      <w:r>
        <w:rPr>
          <w:rFonts w:asciiTheme="minorHAnsi" w:eastAsiaTheme="minorEastAsia" w:hAnsiTheme="minorHAnsi" w:cstheme="minorBidi"/>
          <w:i w:val="0"/>
          <w:noProof/>
          <w:color w:val="auto"/>
          <w:sz w:val="22"/>
          <w:szCs w:val="22"/>
          <w:lang w:val="en-GB" w:eastAsia="en-GB" w:bidi="si-LK"/>
        </w:rPr>
        <w:tab/>
      </w:r>
      <w:r w:rsidRPr="00E3717C">
        <w:rPr>
          <w:rFonts w:eastAsia="Wingdings 2" w:cs="Wingdings 2"/>
          <w:b/>
          <w:bCs/>
          <w:noProof/>
        </w:rPr>
        <w:t>Short description</w:t>
      </w:r>
      <w:r>
        <w:rPr>
          <w:noProof/>
        </w:rPr>
        <w:tab/>
      </w:r>
      <w:r>
        <w:rPr>
          <w:noProof/>
        </w:rPr>
        <w:fldChar w:fldCharType="begin"/>
      </w:r>
      <w:r>
        <w:rPr>
          <w:noProof/>
        </w:rPr>
        <w:instrText xml:space="preserve"> PAGEREF _Toc37678677 \h </w:instrText>
      </w:r>
      <w:r>
        <w:rPr>
          <w:noProof/>
        </w:rPr>
      </w:r>
      <w:r>
        <w:rPr>
          <w:noProof/>
        </w:rPr>
        <w:fldChar w:fldCharType="separate"/>
      </w:r>
      <w:r>
        <w:rPr>
          <w:noProof/>
        </w:rPr>
        <w:t>9</w:t>
      </w:r>
      <w:r>
        <w:rPr>
          <w:noProof/>
        </w:rPr>
        <w:fldChar w:fldCharType="end"/>
      </w:r>
    </w:p>
    <w:p w:rsidR="00442079" w:rsidRDefault="00442079">
      <w:pPr>
        <w:pStyle w:val="TOC2"/>
        <w:tabs>
          <w:tab w:val="left" w:pos="1134"/>
          <w:tab w:val="right" w:leader="dot" w:pos="9120"/>
        </w:tabs>
        <w:rPr>
          <w:rFonts w:asciiTheme="minorHAnsi" w:eastAsiaTheme="minorEastAsia" w:hAnsiTheme="minorHAnsi" w:cstheme="minorBidi"/>
          <w:noProof/>
          <w:color w:val="auto"/>
          <w:sz w:val="22"/>
          <w:szCs w:val="22"/>
          <w:lang w:val="en-GB" w:eastAsia="en-GB" w:bidi="si-LK"/>
        </w:rPr>
      </w:pPr>
      <w:r>
        <w:rPr>
          <w:noProof/>
        </w:rPr>
        <w:t>5.3</w:t>
      </w:r>
      <w:r>
        <w:rPr>
          <w:rFonts w:asciiTheme="minorHAnsi" w:eastAsiaTheme="minorEastAsia" w:hAnsiTheme="minorHAnsi" w:cstheme="minorBidi"/>
          <w:noProof/>
          <w:color w:val="auto"/>
          <w:sz w:val="22"/>
          <w:szCs w:val="22"/>
          <w:lang w:val="en-GB" w:eastAsia="en-GB" w:bidi="si-LK"/>
        </w:rPr>
        <w:tab/>
      </w:r>
      <w:r w:rsidRPr="00E3717C">
        <w:rPr>
          <w:rFonts w:eastAsia="Wingdings 2" w:cs="Wingdings 2"/>
          <w:noProof/>
        </w:rPr>
        <w:t>Phasing per test level</w:t>
      </w:r>
      <w:r>
        <w:rPr>
          <w:noProof/>
        </w:rPr>
        <w:tab/>
      </w:r>
      <w:r>
        <w:rPr>
          <w:noProof/>
        </w:rPr>
        <w:fldChar w:fldCharType="begin"/>
      </w:r>
      <w:r>
        <w:rPr>
          <w:noProof/>
        </w:rPr>
        <w:instrText xml:space="preserve"> PAGEREF _Toc37678678 \h </w:instrText>
      </w:r>
      <w:r>
        <w:rPr>
          <w:noProof/>
        </w:rPr>
      </w:r>
      <w:r>
        <w:rPr>
          <w:noProof/>
        </w:rPr>
        <w:fldChar w:fldCharType="separate"/>
      </w:r>
      <w:r>
        <w:rPr>
          <w:noProof/>
        </w:rPr>
        <w:t>10</w:t>
      </w:r>
      <w:r>
        <w:rPr>
          <w:noProof/>
        </w:rPr>
        <w:fldChar w:fldCharType="end"/>
      </w:r>
    </w:p>
    <w:p w:rsidR="00442079" w:rsidRDefault="00442079">
      <w:pPr>
        <w:pStyle w:val="TOC2"/>
        <w:tabs>
          <w:tab w:val="left" w:pos="1134"/>
          <w:tab w:val="right" w:leader="dot" w:pos="9120"/>
        </w:tabs>
        <w:rPr>
          <w:rFonts w:asciiTheme="minorHAnsi" w:eastAsiaTheme="minorEastAsia" w:hAnsiTheme="minorHAnsi" w:cstheme="minorBidi"/>
          <w:noProof/>
          <w:color w:val="auto"/>
          <w:sz w:val="22"/>
          <w:szCs w:val="22"/>
          <w:lang w:val="en-GB" w:eastAsia="en-GB" w:bidi="si-LK"/>
        </w:rPr>
      </w:pPr>
      <w:r>
        <w:rPr>
          <w:noProof/>
        </w:rPr>
        <w:t>5.4</w:t>
      </w:r>
      <w:r>
        <w:rPr>
          <w:rFonts w:asciiTheme="minorHAnsi" w:eastAsiaTheme="minorEastAsia" w:hAnsiTheme="minorHAnsi" w:cstheme="minorBidi"/>
          <w:noProof/>
          <w:color w:val="auto"/>
          <w:sz w:val="22"/>
          <w:szCs w:val="22"/>
          <w:lang w:val="en-GB" w:eastAsia="en-GB" w:bidi="si-LK"/>
        </w:rPr>
        <w:tab/>
      </w:r>
      <w:r w:rsidRPr="00E3717C">
        <w:rPr>
          <w:rFonts w:eastAsia="Wingdings 2" w:cs="Wingdings 2"/>
          <w:noProof/>
        </w:rPr>
        <w:t>Test products</w:t>
      </w:r>
      <w:r>
        <w:rPr>
          <w:noProof/>
        </w:rPr>
        <w:tab/>
      </w:r>
      <w:r>
        <w:rPr>
          <w:noProof/>
        </w:rPr>
        <w:fldChar w:fldCharType="begin"/>
      </w:r>
      <w:r>
        <w:rPr>
          <w:noProof/>
        </w:rPr>
        <w:instrText xml:space="preserve"> PAGEREF _Toc37678679 \h </w:instrText>
      </w:r>
      <w:r>
        <w:rPr>
          <w:noProof/>
        </w:rPr>
      </w:r>
      <w:r>
        <w:rPr>
          <w:noProof/>
        </w:rPr>
        <w:fldChar w:fldCharType="separate"/>
      </w:r>
      <w:r>
        <w:rPr>
          <w:noProof/>
        </w:rPr>
        <w:t>11</w:t>
      </w:r>
      <w:r>
        <w:rPr>
          <w:noProof/>
        </w:rPr>
        <w:fldChar w:fldCharType="end"/>
      </w:r>
    </w:p>
    <w:p w:rsidR="00442079" w:rsidRDefault="00442079">
      <w:pPr>
        <w:pStyle w:val="TOC2"/>
        <w:tabs>
          <w:tab w:val="left" w:pos="1134"/>
          <w:tab w:val="right" w:leader="dot" w:pos="9120"/>
        </w:tabs>
        <w:rPr>
          <w:rFonts w:asciiTheme="minorHAnsi" w:eastAsiaTheme="minorEastAsia" w:hAnsiTheme="minorHAnsi" w:cstheme="minorBidi"/>
          <w:noProof/>
          <w:color w:val="auto"/>
          <w:sz w:val="22"/>
          <w:szCs w:val="22"/>
          <w:lang w:val="en-GB" w:eastAsia="en-GB" w:bidi="si-LK"/>
        </w:rPr>
      </w:pPr>
      <w:r>
        <w:rPr>
          <w:noProof/>
        </w:rPr>
        <w:lastRenderedPageBreak/>
        <w:t>5.5</w:t>
      </w:r>
      <w:r>
        <w:rPr>
          <w:rFonts w:asciiTheme="minorHAnsi" w:eastAsiaTheme="minorEastAsia" w:hAnsiTheme="minorHAnsi" w:cstheme="minorBidi"/>
          <w:noProof/>
          <w:color w:val="auto"/>
          <w:sz w:val="22"/>
          <w:szCs w:val="22"/>
          <w:lang w:val="en-GB" w:eastAsia="en-GB" w:bidi="si-LK"/>
        </w:rPr>
        <w:tab/>
      </w:r>
      <w:r w:rsidRPr="00E3717C">
        <w:rPr>
          <w:rFonts w:eastAsia="Wingdings 2" w:cs="Wingdings 2"/>
          <w:noProof/>
        </w:rPr>
        <w:t>Review plan</w:t>
      </w:r>
      <w:r>
        <w:rPr>
          <w:noProof/>
        </w:rPr>
        <w:tab/>
      </w:r>
      <w:r>
        <w:rPr>
          <w:noProof/>
        </w:rPr>
        <w:fldChar w:fldCharType="begin"/>
      </w:r>
      <w:r>
        <w:rPr>
          <w:noProof/>
        </w:rPr>
        <w:instrText xml:space="preserve"> PAGEREF _Toc37678680 \h </w:instrText>
      </w:r>
      <w:r>
        <w:rPr>
          <w:noProof/>
        </w:rPr>
      </w:r>
      <w:r>
        <w:rPr>
          <w:noProof/>
        </w:rPr>
        <w:fldChar w:fldCharType="separate"/>
      </w:r>
      <w:r>
        <w:rPr>
          <w:noProof/>
        </w:rPr>
        <w:t>12</w:t>
      </w:r>
      <w:r>
        <w:rPr>
          <w:noProof/>
        </w:rPr>
        <w:fldChar w:fldCharType="end"/>
      </w:r>
    </w:p>
    <w:p w:rsidR="00442079" w:rsidRDefault="00442079">
      <w:pPr>
        <w:pStyle w:val="TOC2"/>
        <w:tabs>
          <w:tab w:val="left" w:pos="1134"/>
          <w:tab w:val="right" w:leader="dot" w:pos="9120"/>
        </w:tabs>
        <w:rPr>
          <w:rFonts w:asciiTheme="minorHAnsi" w:eastAsiaTheme="minorEastAsia" w:hAnsiTheme="minorHAnsi" w:cstheme="minorBidi"/>
          <w:noProof/>
          <w:color w:val="auto"/>
          <w:sz w:val="22"/>
          <w:szCs w:val="22"/>
          <w:lang w:val="en-GB" w:eastAsia="en-GB" w:bidi="si-LK"/>
        </w:rPr>
      </w:pPr>
      <w:r>
        <w:rPr>
          <w:noProof/>
        </w:rPr>
        <w:t>5.6</w:t>
      </w:r>
      <w:r>
        <w:rPr>
          <w:rFonts w:asciiTheme="minorHAnsi" w:eastAsiaTheme="minorEastAsia" w:hAnsiTheme="minorHAnsi" w:cstheme="minorBidi"/>
          <w:noProof/>
          <w:color w:val="auto"/>
          <w:sz w:val="22"/>
          <w:szCs w:val="22"/>
          <w:lang w:val="en-GB" w:eastAsia="en-GB" w:bidi="si-LK"/>
        </w:rPr>
        <w:tab/>
      </w:r>
      <w:r w:rsidRPr="00E3717C">
        <w:rPr>
          <w:rFonts w:eastAsia="Wingdings 2"/>
          <w:noProof/>
        </w:rPr>
        <w:t>Entrance and exit criteria for each test level</w:t>
      </w:r>
      <w:r>
        <w:rPr>
          <w:noProof/>
        </w:rPr>
        <w:tab/>
      </w:r>
      <w:r>
        <w:rPr>
          <w:noProof/>
        </w:rPr>
        <w:fldChar w:fldCharType="begin"/>
      </w:r>
      <w:r>
        <w:rPr>
          <w:noProof/>
        </w:rPr>
        <w:instrText xml:space="preserve"> PAGEREF _Toc37678681 \h </w:instrText>
      </w:r>
      <w:r>
        <w:rPr>
          <w:noProof/>
        </w:rPr>
      </w:r>
      <w:r>
        <w:rPr>
          <w:noProof/>
        </w:rPr>
        <w:fldChar w:fldCharType="separate"/>
      </w:r>
      <w:r>
        <w:rPr>
          <w:noProof/>
        </w:rPr>
        <w:t>12</w:t>
      </w:r>
      <w:r>
        <w:rPr>
          <w:noProof/>
        </w:rPr>
        <w:fldChar w:fldCharType="end"/>
      </w:r>
    </w:p>
    <w:p w:rsidR="00442079" w:rsidRDefault="00442079">
      <w:pPr>
        <w:pStyle w:val="TOC3"/>
        <w:tabs>
          <w:tab w:val="left" w:pos="1908"/>
        </w:tabs>
        <w:rPr>
          <w:rFonts w:asciiTheme="minorHAnsi" w:eastAsiaTheme="minorEastAsia" w:hAnsiTheme="minorHAnsi" w:cstheme="minorBidi"/>
          <w:i w:val="0"/>
          <w:noProof/>
          <w:color w:val="auto"/>
          <w:sz w:val="22"/>
          <w:szCs w:val="22"/>
          <w:lang w:val="en-GB" w:eastAsia="en-GB" w:bidi="si-LK"/>
        </w:rPr>
      </w:pPr>
      <w:r>
        <w:rPr>
          <w:noProof/>
        </w:rPr>
        <w:t>5.6.1</w:t>
      </w:r>
      <w:r>
        <w:rPr>
          <w:rFonts w:asciiTheme="minorHAnsi" w:eastAsiaTheme="minorEastAsia" w:hAnsiTheme="minorHAnsi" w:cstheme="minorBidi"/>
          <w:i w:val="0"/>
          <w:noProof/>
          <w:color w:val="auto"/>
          <w:sz w:val="22"/>
          <w:szCs w:val="22"/>
          <w:lang w:val="en-GB" w:eastAsia="en-GB" w:bidi="si-LK"/>
        </w:rPr>
        <w:tab/>
      </w:r>
      <w:r w:rsidRPr="00E3717C">
        <w:rPr>
          <w:rFonts w:eastAsia="Wingdings 2"/>
          <w:noProof/>
          <w:color w:val="3366FF"/>
        </w:rPr>
        <w:t>&lt;&lt; Optional: User Acceptance Test &gt;&gt;</w:t>
      </w:r>
      <w:r>
        <w:rPr>
          <w:noProof/>
        </w:rPr>
        <w:tab/>
      </w:r>
      <w:r>
        <w:rPr>
          <w:noProof/>
        </w:rPr>
        <w:fldChar w:fldCharType="begin"/>
      </w:r>
      <w:r>
        <w:rPr>
          <w:noProof/>
        </w:rPr>
        <w:instrText xml:space="preserve"> PAGEREF _Toc37678682 \h </w:instrText>
      </w:r>
      <w:r>
        <w:rPr>
          <w:noProof/>
        </w:rPr>
      </w:r>
      <w:r>
        <w:rPr>
          <w:noProof/>
        </w:rPr>
        <w:fldChar w:fldCharType="separate"/>
      </w:r>
      <w:r>
        <w:rPr>
          <w:noProof/>
        </w:rPr>
        <w:t>12</w:t>
      </w:r>
      <w:r>
        <w:rPr>
          <w:noProof/>
        </w:rPr>
        <w:fldChar w:fldCharType="end"/>
      </w:r>
    </w:p>
    <w:p w:rsidR="00442079" w:rsidRDefault="00442079">
      <w:pPr>
        <w:pStyle w:val="TOC2"/>
        <w:tabs>
          <w:tab w:val="left" w:pos="1134"/>
          <w:tab w:val="right" w:leader="dot" w:pos="9120"/>
        </w:tabs>
        <w:rPr>
          <w:rFonts w:asciiTheme="minorHAnsi" w:eastAsiaTheme="minorEastAsia" w:hAnsiTheme="minorHAnsi" w:cstheme="minorBidi"/>
          <w:noProof/>
          <w:color w:val="auto"/>
          <w:sz w:val="22"/>
          <w:szCs w:val="22"/>
          <w:lang w:val="en-GB" w:eastAsia="en-GB" w:bidi="si-LK"/>
        </w:rPr>
      </w:pPr>
      <w:r>
        <w:rPr>
          <w:noProof/>
        </w:rPr>
        <w:t>5.7</w:t>
      </w:r>
      <w:r>
        <w:rPr>
          <w:rFonts w:asciiTheme="minorHAnsi" w:eastAsiaTheme="minorEastAsia" w:hAnsiTheme="minorHAnsi" w:cstheme="minorBidi"/>
          <w:noProof/>
          <w:color w:val="auto"/>
          <w:sz w:val="22"/>
          <w:szCs w:val="22"/>
          <w:lang w:val="en-GB" w:eastAsia="en-GB" w:bidi="si-LK"/>
        </w:rPr>
        <w:tab/>
      </w:r>
      <w:r w:rsidRPr="00E3717C">
        <w:rPr>
          <w:rFonts w:eastAsia="Wingdings 2"/>
          <w:noProof/>
        </w:rPr>
        <w:t>Go/No go</w:t>
      </w:r>
      <w:r>
        <w:rPr>
          <w:noProof/>
        </w:rPr>
        <w:tab/>
      </w:r>
      <w:r>
        <w:rPr>
          <w:noProof/>
        </w:rPr>
        <w:fldChar w:fldCharType="begin"/>
      </w:r>
      <w:r>
        <w:rPr>
          <w:noProof/>
        </w:rPr>
        <w:instrText xml:space="preserve"> PAGEREF _Toc37678683 \h </w:instrText>
      </w:r>
      <w:r>
        <w:rPr>
          <w:noProof/>
        </w:rPr>
      </w:r>
      <w:r>
        <w:rPr>
          <w:noProof/>
        </w:rPr>
        <w:fldChar w:fldCharType="separate"/>
      </w:r>
      <w:r>
        <w:rPr>
          <w:noProof/>
        </w:rPr>
        <w:t>13</w:t>
      </w:r>
      <w:r>
        <w:rPr>
          <w:noProof/>
        </w:rPr>
        <w:fldChar w:fldCharType="end"/>
      </w:r>
    </w:p>
    <w:p w:rsidR="00442079" w:rsidRDefault="00442079">
      <w:pPr>
        <w:pStyle w:val="TOC1"/>
        <w:tabs>
          <w:tab w:val="right" w:leader="dot" w:pos="9120"/>
        </w:tabs>
        <w:rPr>
          <w:rFonts w:asciiTheme="minorHAnsi" w:eastAsiaTheme="minorEastAsia" w:hAnsiTheme="minorHAnsi" w:cstheme="minorBidi"/>
          <w:caps w:val="0"/>
          <w:noProof/>
          <w:color w:val="auto"/>
          <w:sz w:val="22"/>
          <w:szCs w:val="22"/>
          <w:lang w:val="en-GB" w:eastAsia="en-GB" w:bidi="si-LK"/>
        </w:rPr>
      </w:pPr>
      <w:r>
        <w:rPr>
          <w:noProof/>
        </w:rPr>
        <w:t>6</w:t>
      </w:r>
      <w:r>
        <w:rPr>
          <w:rFonts w:asciiTheme="minorHAnsi" w:eastAsiaTheme="minorEastAsia" w:hAnsiTheme="minorHAnsi" w:cstheme="minorBidi"/>
          <w:caps w:val="0"/>
          <w:noProof/>
          <w:color w:val="auto"/>
          <w:sz w:val="22"/>
          <w:szCs w:val="22"/>
          <w:lang w:val="en-GB" w:eastAsia="en-GB" w:bidi="si-LK"/>
        </w:rPr>
        <w:tab/>
      </w:r>
      <w:r w:rsidRPr="00E3717C">
        <w:rPr>
          <w:rFonts w:eastAsia="Wingdings 2"/>
          <w:noProof/>
        </w:rPr>
        <w:t>Organization</w:t>
      </w:r>
      <w:r>
        <w:rPr>
          <w:noProof/>
        </w:rPr>
        <w:tab/>
      </w:r>
      <w:r>
        <w:rPr>
          <w:noProof/>
        </w:rPr>
        <w:fldChar w:fldCharType="begin"/>
      </w:r>
      <w:r>
        <w:rPr>
          <w:noProof/>
        </w:rPr>
        <w:instrText xml:space="preserve"> PAGEREF _Toc37678684 \h </w:instrText>
      </w:r>
      <w:r>
        <w:rPr>
          <w:noProof/>
        </w:rPr>
      </w:r>
      <w:r>
        <w:rPr>
          <w:noProof/>
        </w:rPr>
        <w:fldChar w:fldCharType="separate"/>
      </w:r>
      <w:r>
        <w:rPr>
          <w:noProof/>
        </w:rPr>
        <w:t>14</w:t>
      </w:r>
      <w:r>
        <w:rPr>
          <w:noProof/>
        </w:rPr>
        <w:fldChar w:fldCharType="end"/>
      </w:r>
    </w:p>
    <w:p w:rsidR="00442079" w:rsidRDefault="00442079">
      <w:pPr>
        <w:pStyle w:val="TOC2"/>
        <w:tabs>
          <w:tab w:val="left" w:pos="1134"/>
          <w:tab w:val="right" w:leader="dot" w:pos="9120"/>
        </w:tabs>
        <w:rPr>
          <w:rFonts w:asciiTheme="minorHAnsi" w:eastAsiaTheme="minorEastAsia" w:hAnsiTheme="minorHAnsi" w:cstheme="minorBidi"/>
          <w:noProof/>
          <w:color w:val="auto"/>
          <w:sz w:val="22"/>
          <w:szCs w:val="22"/>
          <w:lang w:val="en-GB" w:eastAsia="en-GB" w:bidi="si-LK"/>
        </w:rPr>
      </w:pPr>
      <w:r>
        <w:rPr>
          <w:noProof/>
        </w:rPr>
        <w:t>6.1</w:t>
      </w:r>
      <w:r>
        <w:rPr>
          <w:rFonts w:asciiTheme="minorHAnsi" w:eastAsiaTheme="minorEastAsia" w:hAnsiTheme="minorHAnsi" w:cstheme="minorBidi"/>
          <w:noProof/>
          <w:color w:val="auto"/>
          <w:sz w:val="22"/>
          <w:szCs w:val="22"/>
          <w:lang w:val="en-GB" w:eastAsia="en-GB" w:bidi="si-LK"/>
        </w:rPr>
        <w:tab/>
      </w:r>
      <w:r w:rsidRPr="00E3717C">
        <w:rPr>
          <w:rFonts w:eastAsia="Wingdings 2"/>
          <w:noProof/>
        </w:rPr>
        <w:t>Organization structure</w:t>
      </w:r>
      <w:r>
        <w:rPr>
          <w:noProof/>
        </w:rPr>
        <w:tab/>
      </w:r>
      <w:r>
        <w:rPr>
          <w:noProof/>
        </w:rPr>
        <w:fldChar w:fldCharType="begin"/>
      </w:r>
      <w:r>
        <w:rPr>
          <w:noProof/>
        </w:rPr>
        <w:instrText xml:space="preserve"> PAGEREF _Toc37678685 \h </w:instrText>
      </w:r>
      <w:r>
        <w:rPr>
          <w:noProof/>
        </w:rPr>
      </w:r>
      <w:r>
        <w:rPr>
          <w:noProof/>
        </w:rPr>
        <w:fldChar w:fldCharType="separate"/>
      </w:r>
      <w:r>
        <w:rPr>
          <w:noProof/>
        </w:rPr>
        <w:t>14</w:t>
      </w:r>
      <w:r>
        <w:rPr>
          <w:noProof/>
        </w:rPr>
        <w:fldChar w:fldCharType="end"/>
      </w:r>
    </w:p>
    <w:p w:rsidR="00442079" w:rsidRDefault="00442079">
      <w:pPr>
        <w:pStyle w:val="TOC2"/>
        <w:tabs>
          <w:tab w:val="left" w:pos="1134"/>
          <w:tab w:val="right" w:leader="dot" w:pos="9120"/>
        </w:tabs>
        <w:rPr>
          <w:rFonts w:asciiTheme="minorHAnsi" w:eastAsiaTheme="minorEastAsia" w:hAnsiTheme="minorHAnsi" w:cstheme="minorBidi"/>
          <w:noProof/>
          <w:color w:val="auto"/>
          <w:sz w:val="22"/>
          <w:szCs w:val="22"/>
          <w:lang w:val="en-GB" w:eastAsia="en-GB" w:bidi="si-LK"/>
        </w:rPr>
      </w:pPr>
      <w:r>
        <w:rPr>
          <w:noProof/>
        </w:rPr>
        <w:t>6.2</w:t>
      </w:r>
      <w:r>
        <w:rPr>
          <w:rFonts w:asciiTheme="minorHAnsi" w:eastAsiaTheme="minorEastAsia" w:hAnsiTheme="minorHAnsi" w:cstheme="minorBidi"/>
          <w:noProof/>
          <w:color w:val="auto"/>
          <w:sz w:val="22"/>
          <w:szCs w:val="22"/>
          <w:lang w:val="en-GB" w:eastAsia="en-GB" w:bidi="si-LK"/>
        </w:rPr>
        <w:tab/>
      </w:r>
      <w:r w:rsidRPr="00E3717C">
        <w:rPr>
          <w:rFonts w:eastAsia="Wingdings 2"/>
          <w:noProof/>
        </w:rPr>
        <w:t>Roles, tasks and responsibilities</w:t>
      </w:r>
      <w:r>
        <w:rPr>
          <w:noProof/>
        </w:rPr>
        <w:tab/>
      </w:r>
      <w:r>
        <w:rPr>
          <w:noProof/>
        </w:rPr>
        <w:fldChar w:fldCharType="begin"/>
      </w:r>
      <w:r>
        <w:rPr>
          <w:noProof/>
        </w:rPr>
        <w:instrText xml:space="preserve"> PAGEREF _Toc37678686 \h </w:instrText>
      </w:r>
      <w:r>
        <w:rPr>
          <w:noProof/>
        </w:rPr>
      </w:r>
      <w:r>
        <w:rPr>
          <w:noProof/>
        </w:rPr>
        <w:fldChar w:fldCharType="separate"/>
      </w:r>
      <w:r>
        <w:rPr>
          <w:noProof/>
        </w:rPr>
        <w:t>14</w:t>
      </w:r>
      <w:r>
        <w:rPr>
          <w:noProof/>
        </w:rPr>
        <w:fldChar w:fldCharType="end"/>
      </w:r>
    </w:p>
    <w:p w:rsidR="00442079" w:rsidRDefault="00442079">
      <w:pPr>
        <w:pStyle w:val="TOC2"/>
        <w:tabs>
          <w:tab w:val="left" w:pos="1134"/>
          <w:tab w:val="right" w:leader="dot" w:pos="9120"/>
        </w:tabs>
        <w:rPr>
          <w:rFonts w:asciiTheme="minorHAnsi" w:eastAsiaTheme="minorEastAsia" w:hAnsiTheme="minorHAnsi" w:cstheme="minorBidi"/>
          <w:noProof/>
          <w:color w:val="auto"/>
          <w:sz w:val="22"/>
          <w:szCs w:val="22"/>
          <w:lang w:val="en-GB" w:eastAsia="en-GB" w:bidi="si-LK"/>
        </w:rPr>
      </w:pPr>
      <w:r>
        <w:rPr>
          <w:noProof/>
        </w:rPr>
        <w:t>6.3</w:t>
      </w:r>
      <w:r>
        <w:rPr>
          <w:rFonts w:asciiTheme="minorHAnsi" w:eastAsiaTheme="minorEastAsia" w:hAnsiTheme="minorHAnsi" w:cstheme="minorBidi"/>
          <w:noProof/>
          <w:color w:val="auto"/>
          <w:sz w:val="22"/>
          <w:szCs w:val="22"/>
          <w:lang w:val="en-GB" w:eastAsia="en-GB" w:bidi="si-LK"/>
        </w:rPr>
        <w:tab/>
      </w:r>
      <w:r w:rsidRPr="00E3717C">
        <w:rPr>
          <w:rFonts w:eastAsia="Wingdings 2"/>
          <w:noProof/>
        </w:rPr>
        <w:t>Structure of meetings</w:t>
      </w:r>
      <w:r>
        <w:rPr>
          <w:noProof/>
        </w:rPr>
        <w:tab/>
      </w:r>
      <w:r>
        <w:rPr>
          <w:noProof/>
        </w:rPr>
        <w:fldChar w:fldCharType="begin"/>
      </w:r>
      <w:r>
        <w:rPr>
          <w:noProof/>
        </w:rPr>
        <w:instrText xml:space="preserve"> PAGEREF _Toc37678687 \h </w:instrText>
      </w:r>
      <w:r>
        <w:rPr>
          <w:noProof/>
        </w:rPr>
      </w:r>
      <w:r>
        <w:rPr>
          <w:noProof/>
        </w:rPr>
        <w:fldChar w:fldCharType="separate"/>
      </w:r>
      <w:r>
        <w:rPr>
          <w:noProof/>
        </w:rPr>
        <w:t>14</w:t>
      </w:r>
      <w:r>
        <w:rPr>
          <w:noProof/>
        </w:rPr>
        <w:fldChar w:fldCharType="end"/>
      </w:r>
    </w:p>
    <w:p w:rsidR="00442079" w:rsidRDefault="00442079">
      <w:pPr>
        <w:pStyle w:val="TOC2"/>
        <w:tabs>
          <w:tab w:val="left" w:pos="1134"/>
          <w:tab w:val="right" w:leader="dot" w:pos="9120"/>
        </w:tabs>
        <w:rPr>
          <w:rFonts w:asciiTheme="minorHAnsi" w:eastAsiaTheme="minorEastAsia" w:hAnsiTheme="minorHAnsi" w:cstheme="minorBidi"/>
          <w:noProof/>
          <w:color w:val="auto"/>
          <w:sz w:val="22"/>
          <w:szCs w:val="22"/>
          <w:lang w:val="en-GB" w:eastAsia="en-GB" w:bidi="si-LK"/>
        </w:rPr>
      </w:pPr>
      <w:r>
        <w:rPr>
          <w:noProof/>
        </w:rPr>
        <w:t>6.4</w:t>
      </w:r>
      <w:r>
        <w:rPr>
          <w:rFonts w:asciiTheme="minorHAnsi" w:eastAsiaTheme="minorEastAsia" w:hAnsiTheme="minorHAnsi" w:cstheme="minorBidi"/>
          <w:noProof/>
          <w:color w:val="auto"/>
          <w:sz w:val="22"/>
          <w:szCs w:val="22"/>
          <w:lang w:val="en-GB" w:eastAsia="en-GB" w:bidi="si-LK"/>
        </w:rPr>
        <w:tab/>
      </w:r>
      <w:r w:rsidRPr="00E3717C">
        <w:rPr>
          <w:rFonts w:eastAsia="Wingdings 2"/>
          <w:noProof/>
        </w:rPr>
        <w:t>Structure of reporting</w:t>
      </w:r>
      <w:r>
        <w:rPr>
          <w:noProof/>
        </w:rPr>
        <w:tab/>
      </w:r>
      <w:r>
        <w:rPr>
          <w:noProof/>
        </w:rPr>
        <w:fldChar w:fldCharType="begin"/>
      </w:r>
      <w:r>
        <w:rPr>
          <w:noProof/>
        </w:rPr>
        <w:instrText xml:space="preserve"> PAGEREF _Toc37678688 \h </w:instrText>
      </w:r>
      <w:r>
        <w:rPr>
          <w:noProof/>
        </w:rPr>
      </w:r>
      <w:r>
        <w:rPr>
          <w:noProof/>
        </w:rPr>
        <w:fldChar w:fldCharType="separate"/>
      </w:r>
      <w:r>
        <w:rPr>
          <w:noProof/>
        </w:rPr>
        <w:t>15</w:t>
      </w:r>
      <w:r>
        <w:rPr>
          <w:noProof/>
        </w:rPr>
        <w:fldChar w:fldCharType="end"/>
      </w:r>
    </w:p>
    <w:p w:rsidR="00442079" w:rsidRDefault="00442079">
      <w:pPr>
        <w:pStyle w:val="TOC2"/>
        <w:tabs>
          <w:tab w:val="left" w:pos="1134"/>
          <w:tab w:val="right" w:leader="dot" w:pos="9120"/>
        </w:tabs>
        <w:rPr>
          <w:rFonts w:asciiTheme="minorHAnsi" w:eastAsiaTheme="minorEastAsia" w:hAnsiTheme="minorHAnsi" w:cstheme="minorBidi"/>
          <w:noProof/>
          <w:color w:val="auto"/>
          <w:sz w:val="22"/>
          <w:szCs w:val="22"/>
          <w:lang w:val="en-GB" w:eastAsia="en-GB" w:bidi="si-LK"/>
        </w:rPr>
      </w:pPr>
      <w:r>
        <w:rPr>
          <w:noProof/>
        </w:rPr>
        <w:t>6.5</w:t>
      </w:r>
      <w:r>
        <w:rPr>
          <w:rFonts w:asciiTheme="minorHAnsi" w:eastAsiaTheme="minorEastAsia" w:hAnsiTheme="minorHAnsi" w:cstheme="minorBidi"/>
          <w:noProof/>
          <w:color w:val="auto"/>
          <w:sz w:val="22"/>
          <w:szCs w:val="22"/>
          <w:lang w:val="en-GB" w:eastAsia="en-GB" w:bidi="si-LK"/>
        </w:rPr>
        <w:tab/>
      </w:r>
      <w:r w:rsidRPr="00E3717C">
        <w:rPr>
          <w:rFonts w:eastAsia="Wingdings 2"/>
          <w:noProof/>
        </w:rPr>
        <w:t>Completion</w:t>
      </w:r>
      <w:r>
        <w:rPr>
          <w:noProof/>
        </w:rPr>
        <w:tab/>
      </w:r>
      <w:r>
        <w:rPr>
          <w:noProof/>
        </w:rPr>
        <w:fldChar w:fldCharType="begin"/>
      </w:r>
      <w:r>
        <w:rPr>
          <w:noProof/>
        </w:rPr>
        <w:instrText xml:space="preserve"> PAGEREF _Toc37678689 \h </w:instrText>
      </w:r>
      <w:r>
        <w:rPr>
          <w:noProof/>
        </w:rPr>
      </w:r>
      <w:r>
        <w:rPr>
          <w:noProof/>
        </w:rPr>
        <w:fldChar w:fldCharType="separate"/>
      </w:r>
      <w:r>
        <w:rPr>
          <w:noProof/>
        </w:rPr>
        <w:t>15</w:t>
      </w:r>
      <w:r>
        <w:rPr>
          <w:noProof/>
        </w:rPr>
        <w:fldChar w:fldCharType="end"/>
      </w:r>
    </w:p>
    <w:p w:rsidR="00442079" w:rsidRDefault="00442079">
      <w:pPr>
        <w:pStyle w:val="TOC1"/>
        <w:tabs>
          <w:tab w:val="right" w:leader="dot" w:pos="9120"/>
        </w:tabs>
        <w:rPr>
          <w:rFonts w:asciiTheme="minorHAnsi" w:eastAsiaTheme="minorEastAsia" w:hAnsiTheme="minorHAnsi" w:cstheme="minorBidi"/>
          <w:caps w:val="0"/>
          <w:noProof/>
          <w:color w:val="auto"/>
          <w:sz w:val="22"/>
          <w:szCs w:val="22"/>
          <w:lang w:val="en-GB" w:eastAsia="en-GB" w:bidi="si-LK"/>
        </w:rPr>
      </w:pPr>
      <w:r>
        <w:rPr>
          <w:noProof/>
        </w:rPr>
        <w:t>7</w:t>
      </w:r>
      <w:r>
        <w:rPr>
          <w:rFonts w:asciiTheme="minorHAnsi" w:eastAsiaTheme="minorEastAsia" w:hAnsiTheme="minorHAnsi" w:cstheme="minorBidi"/>
          <w:caps w:val="0"/>
          <w:noProof/>
          <w:color w:val="auto"/>
          <w:sz w:val="22"/>
          <w:szCs w:val="22"/>
          <w:lang w:val="en-GB" w:eastAsia="en-GB" w:bidi="si-LK"/>
        </w:rPr>
        <w:tab/>
      </w:r>
      <w:r w:rsidRPr="00E3717C">
        <w:rPr>
          <w:rFonts w:eastAsia="Wingdings 2"/>
          <w:noProof/>
        </w:rPr>
        <w:t>Infrastructure</w:t>
      </w:r>
      <w:r>
        <w:rPr>
          <w:noProof/>
        </w:rPr>
        <w:tab/>
      </w:r>
      <w:r>
        <w:rPr>
          <w:noProof/>
        </w:rPr>
        <w:fldChar w:fldCharType="begin"/>
      </w:r>
      <w:r>
        <w:rPr>
          <w:noProof/>
        </w:rPr>
        <w:instrText xml:space="preserve"> PAGEREF _Toc37678690 \h </w:instrText>
      </w:r>
      <w:r>
        <w:rPr>
          <w:noProof/>
        </w:rPr>
      </w:r>
      <w:r>
        <w:rPr>
          <w:noProof/>
        </w:rPr>
        <w:fldChar w:fldCharType="separate"/>
      </w:r>
      <w:r>
        <w:rPr>
          <w:noProof/>
        </w:rPr>
        <w:t>16</w:t>
      </w:r>
      <w:r>
        <w:rPr>
          <w:noProof/>
        </w:rPr>
        <w:fldChar w:fldCharType="end"/>
      </w:r>
    </w:p>
    <w:p w:rsidR="00442079" w:rsidRDefault="00442079">
      <w:pPr>
        <w:pStyle w:val="TOC2"/>
        <w:tabs>
          <w:tab w:val="left" w:pos="1134"/>
          <w:tab w:val="right" w:leader="dot" w:pos="9120"/>
        </w:tabs>
        <w:rPr>
          <w:rFonts w:asciiTheme="minorHAnsi" w:eastAsiaTheme="minorEastAsia" w:hAnsiTheme="minorHAnsi" w:cstheme="minorBidi"/>
          <w:noProof/>
          <w:color w:val="auto"/>
          <w:sz w:val="22"/>
          <w:szCs w:val="22"/>
          <w:lang w:val="en-GB" w:eastAsia="en-GB" w:bidi="si-LK"/>
        </w:rPr>
      </w:pPr>
      <w:r>
        <w:rPr>
          <w:noProof/>
        </w:rPr>
        <w:t>7.1</w:t>
      </w:r>
      <w:r>
        <w:rPr>
          <w:rFonts w:asciiTheme="minorHAnsi" w:eastAsiaTheme="minorEastAsia" w:hAnsiTheme="minorHAnsi" w:cstheme="minorBidi"/>
          <w:noProof/>
          <w:color w:val="auto"/>
          <w:sz w:val="22"/>
          <w:szCs w:val="22"/>
          <w:lang w:val="en-GB" w:eastAsia="en-GB" w:bidi="si-LK"/>
        </w:rPr>
        <w:tab/>
      </w:r>
      <w:r w:rsidRPr="00E3717C">
        <w:rPr>
          <w:rFonts w:eastAsia="Wingdings 2"/>
          <w:noProof/>
        </w:rPr>
        <w:t>Test environments</w:t>
      </w:r>
      <w:r>
        <w:rPr>
          <w:noProof/>
        </w:rPr>
        <w:tab/>
      </w:r>
      <w:r>
        <w:rPr>
          <w:noProof/>
        </w:rPr>
        <w:fldChar w:fldCharType="begin"/>
      </w:r>
      <w:r>
        <w:rPr>
          <w:noProof/>
        </w:rPr>
        <w:instrText xml:space="preserve"> PAGEREF _Toc37678691 \h </w:instrText>
      </w:r>
      <w:r>
        <w:rPr>
          <w:noProof/>
        </w:rPr>
      </w:r>
      <w:r>
        <w:rPr>
          <w:noProof/>
        </w:rPr>
        <w:fldChar w:fldCharType="separate"/>
      </w:r>
      <w:r>
        <w:rPr>
          <w:noProof/>
        </w:rPr>
        <w:t>16</w:t>
      </w:r>
      <w:r>
        <w:rPr>
          <w:noProof/>
        </w:rPr>
        <w:fldChar w:fldCharType="end"/>
      </w:r>
    </w:p>
    <w:p w:rsidR="00442079" w:rsidRDefault="00442079">
      <w:pPr>
        <w:pStyle w:val="TOC2"/>
        <w:tabs>
          <w:tab w:val="left" w:pos="1134"/>
          <w:tab w:val="right" w:leader="dot" w:pos="9120"/>
        </w:tabs>
        <w:rPr>
          <w:rFonts w:asciiTheme="minorHAnsi" w:eastAsiaTheme="minorEastAsia" w:hAnsiTheme="minorHAnsi" w:cstheme="minorBidi"/>
          <w:noProof/>
          <w:color w:val="auto"/>
          <w:sz w:val="22"/>
          <w:szCs w:val="22"/>
          <w:lang w:val="en-GB" w:eastAsia="en-GB" w:bidi="si-LK"/>
        </w:rPr>
      </w:pPr>
      <w:r>
        <w:rPr>
          <w:noProof/>
        </w:rPr>
        <w:t>7.2</w:t>
      </w:r>
      <w:r>
        <w:rPr>
          <w:rFonts w:asciiTheme="minorHAnsi" w:eastAsiaTheme="minorEastAsia" w:hAnsiTheme="minorHAnsi" w:cstheme="minorBidi"/>
          <w:noProof/>
          <w:color w:val="auto"/>
          <w:sz w:val="22"/>
          <w:szCs w:val="22"/>
          <w:lang w:val="en-GB" w:eastAsia="en-GB" w:bidi="si-LK"/>
        </w:rPr>
        <w:tab/>
      </w:r>
      <w:r w:rsidRPr="00E3717C">
        <w:rPr>
          <w:rFonts w:eastAsia="Wingdings 2"/>
          <w:noProof/>
        </w:rPr>
        <w:t>Test tools</w:t>
      </w:r>
      <w:r>
        <w:rPr>
          <w:noProof/>
        </w:rPr>
        <w:tab/>
      </w:r>
      <w:r>
        <w:rPr>
          <w:noProof/>
        </w:rPr>
        <w:fldChar w:fldCharType="begin"/>
      </w:r>
      <w:r>
        <w:rPr>
          <w:noProof/>
        </w:rPr>
        <w:instrText xml:space="preserve"> PAGEREF _Toc37678692 \h </w:instrText>
      </w:r>
      <w:r>
        <w:rPr>
          <w:noProof/>
        </w:rPr>
      </w:r>
      <w:r>
        <w:rPr>
          <w:noProof/>
        </w:rPr>
        <w:fldChar w:fldCharType="separate"/>
      </w:r>
      <w:r>
        <w:rPr>
          <w:noProof/>
        </w:rPr>
        <w:t>16</w:t>
      </w:r>
      <w:r>
        <w:rPr>
          <w:noProof/>
        </w:rPr>
        <w:fldChar w:fldCharType="end"/>
      </w:r>
    </w:p>
    <w:p w:rsidR="00442079" w:rsidRDefault="00442079">
      <w:pPr>
        <w:pStyle w:val="TOC2"/>
        <w:tabs>
          <w:tab w:val="left" w:pos="1134"/>
          <w:tab w:val="right" w:leader="dot" w:pos="9120"/>
        </w:tabs>
        <w:rPr>
          <w:rFonts w:asciiTheme="minorHAnsi" w:eastAsiaTheme="minorEastAsia" w:hAnsiTheme="minorHAnsi" w:cstheme="minorBidi"/>
          <w:noProof/>
          <w:color w:val="auto"/>
          <w:sz w:val="22"/>
          <w:szCs w:val="22"/>
          <w:lang w:val="en-GB" w:eastAsia="en-GB" w:bidi="si-LK"/>
        </w:rPr>
      </w:pPr>
      <w:r>
        <w:rPr>
          <w:noProof/>
        </w:rPr>
        <w:t>7.3</w:t>
      </w:r>
      <w:r>
        <w:rPr>
          <w:rFonts w:asciiTheme="minorHAnsi" w:eastAsiaTheme="minorEastAsia" w:hAnsiTheme="minorHAnsi" w:cstheme="minorBidi"/>
          <w:noProof/>
          <w:color w:val="auto"/>
          <w:sz w:val="22"/>
          <w:szCs w:val="22"/>
          <w:lang w:val="en-GB" w:eastAsia="en-GB" w:bidi="si-LK"/>
        </w:rPr>
        <w:tab/>
      </w:r>
      <w:r w:rsidRPr="00E3717C">
        <w:rPr>
          <w:rFonts w:eastAsia="Wingdings 2"/>
          <w:noProof/>
        </w:rPr>
        <w:t>Office setup</w:t>
      </w:r>
      <w:r>
        <w:rPr>
          <w:noProof/>
        </w:rPr>
        <w:tab/>
      </w:r>
      <w:r>
        <w:rPr>
          <w:noProof/>
        </w:rPr>
        <w:fldChar w:fldCharType="begin"/>
      </w:r>
      <w:r>
        <w:rPr>
          <w:noProof/>
        </w:rPr>
        <w:instrText xml:space="preserve"> PAGEREF _Toc37678693 \h </w:instrText>
      </w:r>
      <w:r>
        <w:rPr>
          <w:noProof/>
        </w:rPr>
      </w:r>
      <w:r>
        <w:rPr>
          <w:noProof/>
        </w:rPr>
        <w:fldChar w:fldCharType="separate"/>
      </w:r>
      <w:r>
        <w:rPr>
          <w:noProof/>
        </w:rPr>
        <w:t>16</w:t>
      </w:r>
      <w:r>
        <w:rPr>
          <w:noProof/>
        </w:rPr>
        <w:fldChar w:fldCharType="end"/>
      </w:r>
    </w:p>
    <w:p w:rsidR="00442079" w:rsidRDefault="00442079">
      <w:pPr>
        <w:pStyle w:val="TOC1"/>
        <w:tabs>
          <w:tab w:val="right" w:leader="dot" w:pos="9120"/>
        </w:tabs>
        <w:rPr>
          <w:rFonts w:asciiTheme="minorHAnsi" w:eastAsiaTheme="minorEastAsia" w:hAnsiTheme="minorHAnsi" w:cstheme="minorBidi"/>
          <w:caps w:val="0"/>
          <w:noProof/>
          <w:color w:val="auto"/>
          <w:sz w:val="22"/>
          <w:szCs w:val="22"/>
          <w:lang w:val="en-GB" w:eastAsia="en-GB" w:bidi="si-LK"/>
        </w:rPr>
      </w:pPr>
      <w:r>
        <w:rPr>
          <w:noProof/>
        </w:rPr>
        <w:t>8</w:t>
      </w:r>
      <w:r>
        <w:rPr>
          <w:rFonts w:asciiTheme="minorHAnsi" w:eastAsiaTheme="minorEastAsia" w:hAnsiTheme="minorHAnsi" w:cstheme="minorBidi"/>
          <w:caps w:val="0"/>
          <w:noProof/>
          <w:color w:val="auto"/>
          <w:sz w:val="22"/>
          <w:szCs w:val="22"/>
          <w:lang w:val="en-GB" w:eastAsia="en-GB" w:bidi="si-LK"/>
        </w:rPr>
        <w:tab/>
      </w:r>
      <w:r w:rsidRPr="00E3717C">
        <w:rPr>
          <w:rFonts w:eastAsia="Wingdings 2"/>
          <w:noProof/>
        </w:rPr>
        <w:t>Management</w:t>
      </w:r>
      <w:r>
        <w:rPr>
          <w:noProof/>
        </w:rPr>
        <w:tab/>
      </w:r>
      <w:r>
        <w:rPr>
          <w:noProof/>
        </w:rPr>
        <w:fldChar w:fldCharType="begin"/>
      </w:r>
      <w:r>
        <w:rPr>
          <w:noProof/>
        </w:rPr>
        <w:instrText xml:space="preserve"> PAGEREF _Toc37678694 \h </w:instrText>
      </w:r>
      <w:r>
        <w:rPr>
          <w:noProof/>
        </w:rPr>
      </w:r>
      <w:r>
        <w:rPr>
          <w:noProof/>
        </w:rPr>
        <w:fldChar w:fldCharType="separate"/>
      </w:r>
      <w:r>
        <w:rPr>
          <w:noProof/>
        </w:rPr>
        <w:t>17</w:t>
      </w:r>
      <w:r>
        <w:rPr>
          <w:noProof/>
        </w:rPr>
        <w:fldChar w:fldCharType="end"/>
      </w:r>
    </w:p>
    <w:p w:rsidR="00442079" w:rsidRDefault="00442079">
      <w:pPr>
        <w:pStyle w:val="TOC2"/>
        <w:tabs>
          <w:tab w:val="left" w:pos="1134"/>
          <w:tab w:val="right" w:leader="dot" w:pos="9120"/>
        </w:tabs>
        <w:rPr>
          <w:rFonts w:asciiTheme="minorHAnsi" w:eastAsiaTheme="minorEastAsia" w:hAnsiTheme="minorHAnsi" w:cstheme="minorBidi"/>
          <w:noProof/>
          <w:color w:val="auto"/>
          <w:sz w:val="22"/>
          <w:szCs w:val="22"/>
          <w:lang w:val="en-GB" w:eastAsia="en-GB" w:bidi="si-LK"/>
        </w:rPr>
      </w:pPr>
      <w:r>
        <w:rPr>
          <w:noProof/>
        </w:rPr>
        <w:t>8.1</w:t>
      </w:r>
      <w:r>
        <w:rPr>
          <w:rFonts w:asciiTheme="minorHAnsi" w:eastAsiaTheme="minorEastAsia" w:hAnsiTheme="minorHAnsi" w:cstheme="minorBidi"/>
          <w:noProof/>
          <w:color w:val="auto"/>
          <w:sz w:val="22"/>
          <w:szCs w:val="22"/>
          <w:lang w:val="en-GB" w:eastAsia="en-GB" w:bidi="si-LK"/>
        </w:rPr>
        <w:tab/>
      </w:r>
      <w:r w:rsidRPr="00E3717C">
        <w:rPr>
          <w:rFonts w:eastAsia="Wingdings 2"/>
          <w:noProof/>
        </w:rPr>
        <w:t>Test process management</w:t>
      </w:r>
      <w:r>
        <w:rPr>
          <w:noProof/>
        </w:rPr>
        <w:tab/>
      </w:r>
      <w:r>
        <w:rPr>
          <w:noProof/>
        </w:rPr>
        <w:fldChar w:fldCharType="begin"/>
      </w:r>
      <w:r>
        <w:rPr>
          <w:noProof/>
        </w:rPr>
        <w:instrText xml:space="preserve"> PAGEREF _Toc37678695 \h </w:instrText>
      </w:r>
      <w:r>
        <w:rPr>
          <w:noProof/>
        </w:rPr>
      </w:r>
      <w:r>
        <w:rPr>
          <w:noProof/>
        </w:rPr>
        <w:fldChar w:fldCharType="separate"/>
      </w:r>
      <w:r>
        <w:rPr>
          <w:noProof/>
        </w:rPr>
        <w:t>17</w:t>
      </w:r>
      <w:r>
        <w:rPr>
          <w:noProof/>
        </w:rPr>
        <w:fldChar w:fldCharType="end"/>
      </w:r>
    </w:p>
    <w:p w:rsidR="00442079" w:rsidRDefault="00442079">
      <w:pPr>
        <w:pStyle w:val="TOC2"/>
        <w:tabs>
          <w:tab w:val="left" w:pos="1134"/>
          <w:tab w:val="right" w:leader="dot" w:pos="9120"/>
        </w:tabs>
        <w:rPr>
          <w:rFonts w:asciiTheme="minorHAnsi" w:eastAsiaTheme="minorEastAsia" w:hAnsiTheme="minorHAnsi" w:cstheme="minorBidi"/>
          <w:noProof/>
          <w:color w:val="auto"/>
          <w:sz w:val="22"/>
          <w:szCs w:val="22"/>
          <w:lang w:val="en-GB" w:eastAsia="en-GB" w:bidi="si-LK"/>
        </w:rPr>
      </w:pPr>
      <w:r>
        <w:rPr>
          <w:noProof/>
        </w:rPr>
        <w:t>8.2</w:t>
      </w:r>
      <w:r>
        <w:rPr>
          <w:rFonts w:asciiTheme="minorHAnsi" w:eastAsiaTheme="minorEastAsia" w:hAnsiTheme="minorHAnsi" w:cstheme="minorBidi"/>
          <w:noProof/>
          <w:color w:val="auto"/>
          <w:sz w:val="22"/>
          <w:szCs w:val="22"/>
          <w:lang w:val="en-GB" w:eastAsia="en-GB" w:bidi="si-LK"/>
        </w:rPr>
        <w:tab/>
      </w:r>
      <w:r w:rsidRPr="00E3717C">
        <w:rPr>
          <w:rFonts w:eastAsia="Wingdings 2"/>
          <w:noProof/>
        </w:rPr>
        <w:t>Test infrastructure management</w:t>
      </w:r>
      <w:r>
        <w:rPr>
          <w:noProof/>
        </w:rPr>
        <w:tab/>
      </w:r>
      <w:r>
        <w:rPr>
          <w:noProof/>
        </w:rPr>
        <w:fldChar w:fldCharType="begin"/>
      </w:r>
      <w:r>
        <w:rPr>
          <w:noProof/>
        </w:rPr>
        <w:instrText xml:space="preserve"> PAGEREF _Toc37678696 \h </w:instrText>
      </w:r>
      <w:r>
        <w:rPr>
          <w:noProof/>
        </w:rPr>
      </w:r>
      <w:r>
        <w:rPr>
          <w:noProof/>
        </w:rPr>
        <w:fldChar w:fldCharType="separate"/>
      </w:r>
      <w:r>
        <w:rPr>
          <w:noProof/>
        </w:rPr>
        <w:t>17</w:t>
      </w:r>
      <w:r>
        <w:rPr>
          <w:noProof/>
        </w:rPr>
        <w:fldChar w:fldCharType="end"/>
      </w:r>
    </w:p>
    <w:p w:rsidR="00442079" w:rsidRDefault="00442079">
      <w:pPr>
        <w:pStyle w:val="TOC2"/>
        <w:tabs>
          <w:tab w:val="left" w:pos="1134"/>
          <w:tab w:val="right" w:leader="dot" w:pos="9120"/>
        </w:tabs>
        <w:rPr>
          <w:rFonts w:asciiTheme="minorHAnsi" w:eastAsiaTheme="minorEastAsia" w:hAnsiTheme="minorHAnsi" w:cstheme="minorBidi"/>
          <w:noProof/>
          <w:color w:val="auto"/>
          <w:sz w:val="22"/>
          <w:szCs w:val="22"/>
          <w:lang w:val="en-GB" w:eastAsia="en-GB" w:bidi="si-LK"/>
        </w:rPr>
      </w:pPr>
      <w:r>
        <w:rPr>
          <w:noProof/>
        </w:rPr>
        <w:t>8.3</w:t>
      </w:r>
      <w:r>
        <w:rPr>
          <w:rFonts w:asciiTheme="minorHAnsi" w:eastAsiaTheme="minorEastAsia" w:hAnsiTheme="minorHAnsi" w:cstheme="minorBidi"/>
          <w:noProof/>
          <w:color w:val="auto"/>
          <w:sz w:val="22"/>
          <w:szCs w:val="22"/>
          <w:lang w:val="en-GB" w:eastAsia="en-GB" w:bidi="si-LK"/>
        </w:rPr>
        <w:tab/>
      </w:r>
      <w:r w:rsidRPr="00E3717C">
        <w:rPr>
          <w:rFonts w:eastAsia="Wingdings 2"/>
          <w:noProof/>
        </w:rPr>
        <w:t>Test product management</w:t>
      </w:r>
      <w:r>
        <w:rPr>
          <w:noProof/>
        </w:rPr>
        <w:tab/>
      </w:r>
      <w:r>
        <w:rPr>
          <w:noProof/>
        </w:rPr>
        <w:fldChar w:fldCharType="begin"/>
      </w:r>
      <w:r>
        <w:rPr>
          <w:noProof/>
        </w:rPr>
        <w:instrText xml:space="preserve"> PAGEREF _Toc37678697 \h </w:instrText>
      </w:r>
      <w:r>
        <w:rPr>
          <w:noProof/>
        </w:rPr>
      </w:r>
      <w:r>
        <w:rPr>
          <w:noProof/>
        </w:rPr>
        <w:fldChar w:fldCharType="separate"/>
      </w:r>
      <w:r>
        <w:rPr>
          <w:noProof/>
        </w:rPr>
        <w:t>17</w:t>
      </w:r>
      <w:r>
        <w:rPr>
          <w:noProof/>
        </w:rPr>
        <w:fldChar w:fldCharType="end"/>
      </w:r>
    </w:p>
    <w:p w:rsidR="00442079" w:rsidRDefault="00442079">
      <w:pPr>
        <w:pStyle w:val="TOC2"/>
        <w:tabs>
          <w:tab w:val="left" w:pos="1134"/>
          <w:tab w:val="right" w:leader="dot" w:pos="9120"/>
        </w:tabs>
        <w:rPr>
          <w:rFonts w:asciiTheme="minorHAnsi" w:eastAsiaTheme="minorEastAsia" w:hAnsiTheme="minorHAnsi" w:cstheme="minorBidi"/>
          <w:noProof/>
          <w:color w:val="auto"/>
          <w:sz w:val="22"/>
          <w:szCs w:val="22"/>
          <w:lang w:val="en-GB" w:eastAsia="en-GB" w:bidi="si-LK"/>
        </w:rPr>
      </w:pPr>
      <w:r>
        <w:rPr>
          <w:noProof/>
        </w:rPr>
        <w:t>8.4</w:t>
      </w:r>
      <w:r>
        <w:rPr>
          <w:rFonts w:asciiTheme="minorHAnsi" w:eastAsiaTheme="minorEastAsia" w:hAnsiTheme="minorHAnsi" w:cstheme="minorBidi"/>
          <w:noProof/>
          <w:color w:val="auto"/>
          <w:sz w:val="22"/>
          <w:szCs w:val="22"/>
          <w:lang w:val="en-GB" w:eastAsia="en-GB" w:bidi="si-LK"/>
        </w:rPr>
        <w:tab/>
      </w:r>
      <w:r w:rsidRPr="00E3717C">
        <w:rPr>
          <w:rFonts w:eastAsia="Wingdings 2"/>
          <w:noProof/>
        </w:rPr>
        <w:t>Defects procedure</w:t>
      </w:r>
      <w:r>
        <w:rPr>
          <w:noProof/>
        </w:rPr>
        <w:tab/>
      </w:r>
      <w:r>
        <w:rPr>
          <w:noProof/>
        </w:rPr>
        <w:fldChar w:fldCharType="begin"/>
      </w:r>
      <w:r>
        <w:rPr>
          <w:noProof/>
        </w:rPr>
        <w:instrText xml:space="preserve"> PAGEREF _Toc37678698 \h </w:instrText>
      </w:r>
      <w:r>
        <w:rPr>
          <w:noProof/>
        </w:rPr>
      </w:r>
      <w:r>
        <w:rPr>
          <w:noProof/>
        </w:rPr>
        <w:fldChar w:fldCharType="separate"/>
      </w:r>
      <w:r>
        <w:rPr>
          <w:noProof/>
        </w:rPr>
        <w:t>17</w:t>
      </w:r>
      <w:r>
        <w:rPr>
          <w:noProof/>
        </w:rPr>
        <w:fldChar w:fldCharType="end"/>
      </w:r>
    </w:p>
    <w:p w:rsidR="00442079" w:rsidRDefault="00442079">
      <w:pPr>
        <w:pStyle w:val="TOC1"/>
        <w:tabs>
          <w:tab w:val="right" w:leader="dot" w:pos="9120"/>
        </w:tabs>
        <w:rPr>
          <w:rFonts w:asciiTheme="minorHAnsi" w:eastAsiaTheme="minorEastAsia" w:hAnsiTheme="minorHAnsi" w:cstheme="minorBidi"/>
          <w:caps w:val="0"/>
          <w:noProof/>
          <w:color w:val="auto"/>
          <w:sz w:val="22"/>
          <w:szCs w:val="22"/>
          <w:lang w:val="en-GB" w:eastAsia="en-GB" w:bidi="si-LK"/>
        </w:rPr>
      </w:pPr>
      <w:r>
        <w:rPr>
          <w:noProof/>
        </w:rPr>
        <w:t>9</w:t>
      </w:r>
      <w:r>
        <w:rPr>
          <w:rFonts w:asciiTheme="minorHAnsi" w:eastAsiaTheme="minorEastAsia" w:hAnsiTheme="minorHAnsi" w:cstheme="minorBidi"/>
          <w:caps w:val="0"/>
          <w:noProof/>
          <w:color w:val="auto"/>
          <w:sz w:val="22"/>
          <w:szCs w:val="22"/>
          <w:lang w:val="en-GB" w:eastAsia="en-GB" w:bidi="si-LK"/>
        </w:rPr>
        <w:tab/>
      </w:r>
      <w:r w:rsidRPr="00E3717C">
        <w:rPr>
          <w:rFonts w:eastAsia="Wingdings 2"/>
          <w:noProof/>
        </w:rPr>
        <w:t>Test process risks and countermeasures</w:t>
      </w:r>
      <w:r>
        <w:rPr>
          <w:noProof/>
        </w:rPr>
        <w:tab/>
      </w:r>
      <w:r>
        <w:rPr>
          <w:noProof/>
        </w:rPr>
        <w:fldChar w:fldCharType="begin"/>
      </w:r>
      <w:r>
        <w:rPr>
          <w:noProof/>
        </w:rPr>
        <w:instrText xml:space="preserve"> PAGEREF _Toc37678699 \h </w:instrText>
      </w:r>
      <w:r>
        <w:rPr>
          <w:noProof/>
        </w:rPr>
      </w:r>
      <w:r>
        <w:rPr>
          <w:noProof/>
        </w:rPr>
        <w:fldChar w:fldCharType="separate"/>
      </w:r>
      <w:r>
        <w:rPr>
          <w:noProof/>
        </w:rPr>
        <w:t>18</w:t>
      </w:r>
      <w:r>
        <w:rPr>
          <w:noProof/>
        </w:rPr>
        <w:fldChar w:fldCharType="end"/>
      </w:r>
    </w:p>
    <w:p w:rsidR="00442079" w:rsidRDefault="00442079">
      <w:pPr>
        <w:pStyle w:val="TOC1"/>
        <w:tabs>
          <w:tab w:val="right" w:leader="dot" w:pos="9120"/>
        </w:tabs>
        <w:rPr>
          <w:rFonts w:asciiTheme="minorHAnsi" w:eastAsiaTheme="minorEastAsia" w:hAnsiTheme="minorHAnsi" w:cstheme="minorBidi"/>
          <w:caps w:val="0"/>
          <w:noProof/>
          <w:color w:val="auto"/>
          <w:sz w:val="22"/>
          <w:szCs w:val="22"/>
          <w:lang w:val="en-GB" w:eastAsia="en-GB" w:bidi="si-LK"/>
        </w:rPr>
      </w:pPr>
      <w:r>
        <w:rPr>
          <w:noProof/>
        </w:rPr>
        <w:t>10</w:t>
      </w:r>
      <w:r>
        <w:rPr>
          <w:rFonts w:asciiTheme="minorHAnsi" w:eastAsiaTheme="minorEastAsia" w:hAnsiTheme="minorHAnsi" w:cstheme="minorBidi"/>
          <w:caps w:val="0"/>
          <w:noProof/>
          <w:color w:val="auto"/>
          <w:sz w:val="22"/>
          <w:szCs w:val="22"/>
          <w:lang w:val="en-GB" w:eastAsia="en-GB" w:bidi="si-LK"/>
        </w:rPr>
        <w:tab/>
      </w:r>
      <w:r w:rsidRPr="00E3717C">
        <w:rPr>
          <w:rFonts w:eastAsia="Wingdings 2"/>
          <w:noProof/>
        </w:rPr>
        <w:t>Global Estimation &amp; Planning</w:t>
      </w:r>
      <w:r>
        <w:rPr>
          <w:noProof/>
        </w:rPr>
        <w:tab/>
      </w:r>
      <w:r>
        <w:rPr>
          <w:noProof/>
        </w:rPr>
        <w:fldChar w:fldCharType="begin"/>
      </w:r>
      <w:r>
        <w:rPr>
          <w:noProof/>
        </w:rPr>
        <w:instrText xml:space="preserve"> PAGEREF _Toc37678700 \h </w:instrText>
      </w:r>
      <w:r>
        <w:rPr>
          <w:noProof/>
        </w:rPr>
      </w:r>
      <w:r>
        <w:rPr>
          <w:noProof/>
        </w:rPr>
        <w:fldChar w:fldCharType="separate"/>
      </w:r>
      <w:r>
        <w:rPr>
          <w:noProof/>
        </w:rPr>
        <w:t>19</w:t>
      </w:r>
      <w:r>
        <w:rPr>
          <w:noProof/>
        </w:rPr>
        <w:fldChar w:fldCharType="end"/>
      </w:r>
    </w:p>
    <w:p w:rsidR="00442079" w:rsidRDefault="00442079">
      <w:pPr>
        <w:pStyle w:val="TOC2"/>
        <w:tabs>
          <w:tab w:val="left" w:pos="1814"/>
          <w:tab w:val="right" w:leader="dot" w:pos="9120"/>
        </w:tabs>
        <w:rPr>
          <w:rFonts w:asciiTheme="minorHAnsi" w:eastAsiaTheme="minorEastAsia" w:hAnsiTheme="minorHAnsi" w:cstheme="minorBidi"/>
          <w:noProof/>
          <w:color w:val="auto"/>
          <w:sz w:val="22"/>
          <w:szCs w:val="22"/>
          <w:lang w:val="en-GB" w:eastAsia="en-GB" w:bidi="si-LK"/>
        </w:rPr>
      </w:pPr>
      <w:r>
        <w:rPr>
          <w:noProof/>
        </w:rPr>
        <w:t>10.1</w:t>
      </w:r>
      <w:r>
        <w:rPr>
          <w:rFonts w:asciiTheme="minorHAnsi" w:eastAsiaTheme="minorEastAsia" w:hAnsiTheme="minorHAnsi" w:cstheme="minorBidi"/>
          <w:noProof/>
          <w:color w:val="auto"/>
          <w:sz w:val="22"/>
          <w:szCs w:val="22"/>
          <w:lang w:val="en-GB" w:eastAsia="en-GB" w:bidi="si-LK"/>
        </w:rPr>
        <w:tab/>
      </w:r>
      <w:r w:rsidRPr="00E3717C">
        <w:rPr>
          <w:rFonts w:eastAsia="Wingdings 2"/>
          <w:noProof/>
        </w:rPr>
        <w:t>Estimation</w:t>
      </w:r>
      <w:r>
        <w:rPr>
          <w:noProof/>
        </w:rPr>
        <w:tab/>
      </w:r>
      <w:r>
        <w:rPr>
          <w:noProof/>
        </w:rPr>
        <w:fldChar w:fldCharType="begin"/>
      </w:r>
      <w:r>
        <w:rPr>
          <w:noProof/>
        </w:rPr>
        <w:instrText xml:space="preserve"> PAGEREF _Toc37678701 \h </w:instrText>
      </w:r>
      <w:r>
        <w:rPr>
          <w:noProof/>
        </w:rPr>
      </w:r>
      <w:r>
        <w:rPr>
          <w:noProof/>
        </w:rPr>
        <w:fldChar w:fldCharType="separate"/>
      </w:r>
      <w:r>
        <w:rPr>
          <w:noProof/>
        </w:rPr>
        <w:t>19</w:t>
      </w:r>
      <w:r>
        <w:rPr>
          <w:noProof/>
        </w:rPr>
        <w:fldChar w:fldCharType="end"/>
      </w:r>
    </w:p>
    <w:p w:rsidR="00442079" w:rsidRDefault="00442079">
      <w:pPr>
        <w:pStyle w:val="TOC2"/>
        <w:tabs>
          <w:tab w:val="left" w:pos="1814"/>
          <w:tab w:val="right" w:leader="dot" w:pos="9120"/>
        </w:tabs>
        <w:rPr>
          <w:rFonts w:asciiTheme="minorHAnsi" w:eastAsiaTheme="minorEastAsia" w:hAnsiTheme="minorHAnsi" w:cstheme="minorBidi"/>
          <w:noProof/>
          <w:color w:val="auto"/>
          <w:sz w:val="22"/>
          <w:szCs w:val="22"/>
          <w:lang w:val="en-GB" w:eastAsia="en-GB" w:bidi="si-LK"/>
        </w:rPr>
      </w:pPr>
      <w:r>
        <w:rPr>
          <w:noProof/>
        </w:rPr>
        <w:t>10.2</w:t>
      </w:r>
      <w:r>
        <w:rPr>
          <w:rFonts w:asciiTheme="minorHAnsi" w:eastAsiaTheme="minorEastAsia" w:hAnsiTheme="minorHAnsi" w:cstheme="minorBidi"/>
          <w:noProof/>
          <w:color w:val="auto"/>
          <w:sz w:val="22"/>
          <w:szCs w:val="22"/>
          <w:lang w:val="en-GB" w:eastAsia="en-GB" w:bidi="si-LK"/>
        </w:rPr>
        <w:tab/>
      </w:r>
      <w:r w:rsidRPr="00E3717C">
        <w:rPr>
          <w:rFonts w:eastAsia="Wingdings 2"/>
          <w:noProof/>
        </w:rPr>
        <w:t>Planning</w:t>
      </w:r>
      <w:r>
        <w:rPr>
          <w:noProof/>
        </w:rPr>
        <w:tab/>
      </w:r>
      <w:r>
        <w:rPr>
          <w:noProof/>
        </w:rPr>
        <w:fldChar w:fldCharType="begin"/>
      </w:r>
      <w:r>
        <w:rPr>
          <w:noProof/>
        </w:rPr>
        <w:instrText xml:space="preserve"> PAGEREF _Toc37678702 \h </w:instrText>
      </w:r>
      <w:r>
        <w:rPr>
          <w:noProof/>
        </w:rPr>
      </w:r>
      <w:r>
        <w:rPr>
          <w:noProof/>
        </w:rPr>
        <w:fldChar w:fldCharType="separate"/>
      </w:r>
      <w:r>
        <w:rPr>
          <w:noProof/>
        </w:rPr>
        <w:t>20</w:t>
      </w:r>
      <w:r>
        <w:rPr>
          <w:noProof/>
        </w:rPr>
        <w:fldChar w:fldCharType="end"/>
      </w:r>
    </w:p>
    <w:p w:rsidR="00442079" w:rsidRDefault="00442079">
      <w:pPr>
        <w:pStyle w:val="TOC2"/>
        <w:tabs>
          <w:tab w:val="left" w:pos="1814"/>
          <w:tab w:val="right" w:leader="dot" w:pos="9120"/>
        </w:tabs>
        <w:rPr>
          <w:rFonts w:asciiTheme="minorHAnsi" w:eastAsiaTheme="minorEastAsia" w:hAnsiTheme="minorHAnsi" w:cstheme="minorBidi"/>
          <w:noProof/>
          <w:color w:val="auto"/>
          <w:sz w:val="22"/>
          <w:szCs w:val="22"/>
          <w:lang w:val="en-GB" w:eastAsia="en-GB" w:bidi="si-LK"/>
        </w:rPr>
      </w:pPr>
      <w:r>
        <w:rPr>
          <w:noProof/>
        </w:rPr>
        <w:t>10.3</w:t>
      </w:r>
      <w:r>
        <w:rPr>
          <w:rFonts w:asciiTheme="minorHAnsi" w:eastAsiaTheme="minorEastAsia" w:hAnsiTheme="minorHAnsi" w:cstheme="minorBidi"/>
          <w:noProof/>
          <w:color w:val="auto"/>
          <w:sz w:val="22"/>
          <w:szCs w:val="22"/>
          <w:lang w:val="en-GB" w:eastAsia="en-GB" w:bidi="si-LK"/>
        </w:rPr>
        <w:tab/>
      </w:r>
      <w:r w:rsidRPr="00E3717C">
        <w:rPr>
          <w:rFonts w:eastAsia="Wingdings 2"/>
          <w:noProof/>
        </w:rPr>
        <w:t>Milestones</w:t>
      </w:r>
      <w:r>
        <w:rPr>
          <w:noProof/>
        </w:rPr>
        <w:tab/>
      </w:r>
      <w:r>
        <w:rPr>
          <w:noProof/>
        </w:rPr>
        <w:fldChar w:fldCharType="begin"/>
      </w:r>
      <w:r>
        <w:rPr>
          <w:noProof/>
        </w:rPr>
        <w:instrText xml:space="preserve"> PAGEREF _Toc37678703 \h </w:instrText>
      </w:r>
      <w:r>
        <w:rPr>
          <w:noProof/>
        </w:rPr>
      </w:r>
      <w:r>
        <w:rPr>
          <w:noProof/>
        </w:rPr>
        <w:fldChar w:fldCharType="separate"/>
      </w:r>
      <w:r>
        <w:rPr>
          <w:noProof/>
        </w:rPr>
        <w:t>20</w:t>
      </w:r>
      <w:r>
        <w:rPr>
          <w:noProof/>
        </w:rPr>
        <w:fldChar w:fldCharType="end"/>
      </w:r>
    </w:p>
    <w:p w:rsidR="00442079" w:rsidRDefault="00442079">
      <w:pPr>
        <w:pStyle w:val="TOC1"/>
        <w:tabs>
          <w:tab w:val="right" w:leader="dot" w:pos="9120"/>
        </w:tabs>
        <w:rPr>
          <w:rFonts w:asciiTheme="minorHAnsi" w:eastAsiaTheme="minorEastAsia" w:hAnsiTheme="minorHAnsi" w:cstheme="minorBidi"/>
          <w:caps w:val="0"/>
          <w:noProof/>
          <w:color w:val="auto"/>
          <w:sz w:val="22"/>
          <w:szCs w:val="22"/>
          <w:lang w:val="en-GB" w:eastAsia="en-GB" w:bidi="si-LK"/>
        </w:rPr>
      </w:pPr>
      <w:r>
        <w:rPr>
          <w:noProof/>
        </w:rPr>
        <w:t>11</w:t>
      </w:r>
      <w:r>
        <w:rPr>
          <w:rFonts w:asciiTheme="minorHAnsi" w:eastAsiaTheme="minorEastAsia" w:hAnsiTheme="minorHAnsi" w:cstheme="minorBidi"/>
          <w:caps w:val="0"/>
          <w:noProof/>
          <w:color w:val="auto"/>
          <w:sz w:val="22"/>
          <w:szCs w:val="22"/>
          <w:lang w:val="en-GB" w:eastAsia="en-GB" w:bidi="si-LK"/>
        </w:rPr>
        <w:tab/>
      </w:r>
      <w:r w:rsidRPr="00E3717C">
        <w:rPr>
          <w:rFonts w:eastAsia="Wingdings 2"/>
          <w:noProof/>
        </w:rPr>
        <w:t>Glossary</w:t>
      </w:r>
      <w:r>
        <w:rPr>
          <w:noProof/>
        </w:rPr>
        <w:tab/>
      </w:r>
      <w:r>
        <w:rPr>
          <w:noProof/>
        </w:rPr>
        <w:fldChar w:fldCharType="begin"/>
      </w:r>
      <w:r>
        <w:rPr>
          <w:noProof/>
        </w:rPr>
        <w:instrText xml:space="preserve"> PAGEREF _Toc37678704 \h </w:instrText>
      </w:r>
      <w:r>
        <w:rPr>
          <w:noProof/>
        </w:rPr>
      </w:r>
      <w:r>
        <w:rPr>
          <w:noProof/>
        </w:rPr>
        <w:fldChar w:fldCharType="separate"/>
      </w:r>
      <w:r>
        <w:rPr>
          <w:noProof/>
        </w:rPr>
        <w:t>21</w:t>
      </w:r>
      <w:r>
        <w:rPr>
          <w:noProof/>
        </w:rPr>
        <w:fldChar w:fldCharType="end"/>
      </w:r>
    </w:p>
    <w:p w:rsidR="001D0D57" w:rsidRDefault="001D0D57" w:rsidP="001D0D57">
      <w:pPr>
        <w:rPr>
          <w:rFonts w:ascii="Calibri" w:hAnsi="Calibri" w:cs="Calibri"/>
          <w:caps/>
          <w:sz w:val="22"/>
          <w:szCs w:val="22"/>
          <w:lang w:eastAsia="en-GB"/>
        </w:rPr>
        <w:sectPr w:rsidR="001D0D57">
          <w:headerReference w:type="even" r:id="rId24"/>
          <w:headerReference w:type="default" r:id="rId25"/>
          <w:footerReference w:type="even" r:id="rId26"/>
          <w:footerReference w:type="default" r:id="rId27"/>
          <w:headerReference w:type="first" r:id="rId28"/>
          <w:footerReference w:type="first" r:id="rId29"/>
          <w:pgSz w:w="12240" w:h="15840"/>
          <w:pgMar w:top="1987" w:right="1411" w:bottom="1411" w:left="1699" w:header="720" w:footer="720" w:gutter="0"/>
          <w:pgNumType w:fmt="upperRoman"/>
          <w:cols w:space="720"/>
          <w:docGrid w:linePitch="212"/>
        </w:sectPr>
      </w:pPr>
      <w:r>
        <w:fldChar w:fldCharType="end"/>
      </w:r>
    </w:p>
    <w:p w:rsidR="001D0D57" w:rsidRDefault="001D0D57" w:rsidP="001D0D57">
      <w:pPr>
        <w:pStyle w:val="Heading1"/>
        <w:ind w:left="0" w:firstLine="0"/>
      </w:pPr>
      <w:bookmarkStart w:id="0" w:name="bmkInhoud"/>
      <w:bookmarkStart w:id="1" w:name="_Toc37678651"/>
      <w:bookmarkEnd w:id="0"/>
      <w:r>
        <w:lastRenderedPageBreak/>
        <w:t>Introduction</w:t>
      </w:r>
      <w:bookmarkEnd w:id="1"/>
    </w:p>
    <w:p w:rsidR="001D0D57" w:rsidRDefault="001D0D57" w:rsidP="001D0D57">
      <w:pPr>
        <w:pStyle w:val="Heading2"/>
      </w:pPr>
      <w:bookmarkStart w:id="2" w:name="_Toc37678652"/>
      <w:r>
        <w:t>Project and project objective</w:t>
      </w:r>
      <w:bookmarkEnd w:id="2"/>
    </w:p>
    <w:p w:rsidR="001D0D57" w:rsidRPr="003F0D74" w:rsidRDefault="001D0D57" w:rsidP="001D0D57">
      <w:r>
        <w:t xml:space="preserve">This master test plan fits to the project plan of Crest care hospital management system. The objective of the project is to design and develop a well structures management system for Crest care hospital to convert all their manual activities into computerized. </w:t>
      </w:r>
    </w:p>
    <w:p w:rsidR="001D0D57" w:rsidRDefault="001D0D57" w:rsidP="001D0D57">
      <w:pPr>
        <w:pStyle w:val="Heading2"/>
      </w:pPr>
      <w:bookmarkStart w:id="3" w:name="_Toc37678653"/>
      <w:r>
        <w:t>Objective of the master test plan</w:t>
      </w:r>
      <w:bookmarkEnd w:id="3"/>
    </w:p>
    <w:p w:rsidR="001D0D57" w:rsidRDefault="001D0D57" w:rsidP="001D0D57">
      <w:r>
        <w:t>The objective of the Master Test Plan (MTP) is to inform all who are involved in the test process about the approach, the activities, including the mutual relations and dependencies, and the (end) products to be delivered for the test project &lt;project name&gt;.</w:t>
      </w:r>
    </w:p>
    <w:p w:rsidR="001D0D57" w:rsidRDefault="001D0D57" w:rsidP="001D0D57">
      <w:r>
        <w:t>The master test plan describes this approach, the activities and (end) products that need further elaboration in the other system test plans. These system test plans need to be abstracted from this master test plan.</w:t>
      </w:r>
    </w:p>
    <w:p w:rsidR="001D0D57" w:rsidRDefault="001D0D57" w:rsidP="001D0D57">
      <w:pPr>
        <w:pStyle w:val="Heading2"/>
      </w:pPr>
      <w:bookmarkStart w:id="4" w:name="_Toc37678654"/>
      <w:r>
        <w:t>Involved in creating the master test plan</w:t>
      </w:r>
      <w:bookmarkEnd w:id="4"/>
    </w:p>
    <w:tbl>
      <w:tblPr>
        <w:tblW w:w="0" w:type="auto"/>
        <w:tblInd w:w="70" w:type="dxa"/>
        <w:tblLayout w:type="fixed"/>
        <w:tblCellMar>
          <w:left w:w="70" w:type="dxa"/>
          <w:right w:w="70" w:type="dxa"/>
        </w:tblCellMar>
        <w:tblLook w:val="0000" w:firstRow="0" w:lastRow="0" w:firstColumn="0" w:lastColumn="0" w:noHBand="0" w:noVBand="0"/>
      </w:tblPr>
      <w:tblGrid>
        <w:gridCol w:w="1857"/>
        <w:gridCol w:w="2254"/>
        <w:gridCol w:w="3878"/>
      </w:tblGrid>
      <w:tr w:rsidR="001D0D57" w:rsidTr="00F7394F">
        <w:tc>
          <w:tcPr>
            <w:tcW w:w="1857" w:type="dxa"/>
            <w:tcBorders>
              <w:top w:val="single" w:sz="4" w:space="0" w:color="000000"/>
              <w:left w:val="single" w:sz="4" w:space="0" w:color="000000"/>
              <w:bottom w:val="single" w:sz="4" w:space="0" w:color="000000"/>
            </w:tcBorders>
            <w:shd w:val="clear" w:color="auto" w:fill="E5E5E5"/>
          </w:tcPr>
          <w:p w:rsidR="001D0D57" w:rsidRDefault="001D0D57" w:rsidP="00F7394F">
            <w:r>
              <w:rPr>
                <w:b/>
                <w:sz w:val="16"/>
                <w:szCs w:val="16"/>
              </w:rPr>
              <w:t>Name</w:t>
            </w:r>
          </w:p>
        </w:tc>
        <w:tc>
          <w:tcPr>
            <w:tcW w:w="2254" w:type="dxa"/>
            <w:tcBorders>
              <w:top w:val="single" w:sz="4" w:space="0" w:color="000000"/>
              <w:left w:val="single" w:sz="4" w:space="0" w:color="000000"/>
              <w:bottom w:val="single" w:sz="4" w:space="0" w:color="000000"/>
            </w:tcBorders>
            <w:shd w:val="clear" w:color="auto" w:fill="E5E5E5"/>
          </w:tcPr>
          <w:p w:rsidR="001D0D57" w:rsidRDefault="001D0D57" w:rsidP="00F7394F">
            <w:r>
              <w:rPr>
                <w:b/>
                <w:sz w:val="16"/>
                <w:szCs w:val="16"/>
              </w:rPr>
              <w:t>Function</w:t>
            </w:r>
          </w:p>
        </w:tc>
        <w:tc>
          <w:tcPr>
            <w:tcW w:w="3878" w:type="dxa"/>
            <w:tcBorders>
              <w:top w:val="single" w:sz="4" w:space="0" w:color="000000"/>
              <w:left w:val="single" w:sz="4" w:space="0" w:color="000000"/>
              <w:bottom w:val="single" w:sz="4" w:space="0" w:color="000000"/>
              <w:right w:val="single" w:sz="4" w:space="0" w:color="000000"/>
            </w:tcBorders>
            <w:shd w:val="clear" w:color="auto" w:fill="E5E5E5"/>
          </w:tcPr>
          <w:p w:rsidR="001D0D57" w:rsidRDefault="001D0D57" w:rsidP="00F7394F">
            <w:r>
              <w:rPr>
                <w:b/>
                <w:sz w:val="16"/>
                <w:szCs w:val="16"/>
              </w:rPr>
              <w:t>Responsibility</w:t>
            </w:r>
          </w:p>
        </w:tc>
      </w:tr>
      <w:tr w:rsidR="001D0D57" w:rsidTr="00F7394F">
        <w:tc>
          <w:tcPr>
            <w:tcW w:w="1857" w:type="dxa"/>
            <w:tcBorders>
              <w:top w:val="single" w:sz="4" w:space="0" w:color="000000"/>
              <w:left w:val="single" w:sz="4" w:space="0" w:color="000000"/>
              <w:bottom w:val="single" w:sz="4" w:space="0" w:color="000000"/>
            </w:tcBorders>
            <w:shd w:val="clear" w:color="auto" w:fill="auto"/>
          </w:tcPr>
          <w:p w:rsidR="001D0D57" w:rsidRPr="009D5128" w:rsidRDefault="001D0D57" w:rsidP="00F7394F">
            <w:pPr>
              <w:pStyle w:val="kopregel1"/>
              <w:snapToGrid w:val="0"/>
              <w:spacing w:before="0" w:after="40"/>
              <w:rPr>
                <w:bCs/>
                <w:smallCaps w:val="0"/>
                <w:sz w:val="16"/>
                <w:szCs w:val="16"/>
              </w:rPr>
            </w:pPr>
            <w:r>
              <w:rPr>
                <w:bCs/>
                <w:smallCaps w:val="0"/>
                <w:sz w:val="16"/>
                <w:szCs w:val="16"/>
              </w:rPr>
              <w:t>Theekshana</w:t>
            </w:r>
          </w:p>
        </w:tc>
        <w:tc>
          <w:tcPr>
            <w:tcW w:w="2254"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sz w:val="16"/>
                <w:szCs w:val="16"/>
              </w:rPr>
            </w:pPr>
            <w:r>
              <w:rPr>
                <w:sz w:val="16"/>
                <w:szCs w:val="16"/>
              </w:rPr>
              <w:t>Design MTP</w:t>
            </w:r>
          </w:p>
        </w:tc>
        <w:tc>
          <w:tcPr>
            <w:tcW w:w="3878" w:type="dxa"/>
            <w:tcBorders>
              <w:top w:val="single" w:sz="4" w:space="0" w:color="000000"/>
              <w:left w:val="single" w:sz="4" w:space="0" w:color="000000"/>
              <w:bottom w:val="single" w:sz="4" w:space="0" w:color="000000"/>
              <w:right w:val="single" w:sz="4" w:space="0" w:color="000000"/>
            </w:tcBorders>
            <w:shd w:val="clear" w:color="auto" w:fill="auto"/>
          </w:tcPr>
          <w:p w:rsidR="001D0D57" w:rsidRDefault="001D0D57" w:rsidP="00F7394F">
            <w:r>
              <w:rPr>
                <w:sz w:val="16"/>
                <w:szCs w:val="16"/>
              </w:rPr>
              <w:t>&lt;Write MTP&gt;</w:t>
            </w:r>
          </w:p>
        </w:tc>
      </w:tr>
      <w:tr w:rsidR="001D0D57" w:rsidTr="00F7394F">
        <w:tc>
          <w:tcPr>
            <w:tcW w:w="1857"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sz w:val="16"/>
                <w:szCs w:val="16"/>
              </w:rPr>
            </w:pPr>
            <w:proofErr w:type="spellStart"/>
            <w:r>
              <w:rPr>
                <w:sz w:val="16"/>
                <w:szCs w:val="16"/>
              </w:rPr>
              <w:t>Manusha</w:t>
            </w:r>
            <w:proofErr w:type="spellEnd"/>
          </w:p>
        </w:tc>
        <w:tc>
          <w:tcPr>
            <w:tcW w:w="2254"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sz w:val="16"/>
                <w:szCs w:val="16"/>
              </w:rPr>
            </w:pPr>
            <w:r>
              <w:rPr>
                <w:sz w:val="16"/>
                <w:szCs w:val="16"/>
              </w:rPr>
              <w:t>Review and feedback</w:t>
            </w:r>
          </w:p>
        </w:tc>
        <w:tc>
          <w:tcPr>
            <w:tcW w:w="3878" w:type="dxa"/>
            <w:tcBorders>
              <w:top w:val="single" w:sz="4" w:space="0" w:color="000000"/>
              <w:left w:val="single" w:sz="4" w:space="0" w:color="000000"/>
              <w:bottom w:val="single" w:sz="4" w:space="0" w:color="000000"/>
              <w:right w:val="single" w:sz="4" w:space="0" w:color="000000"/>
            </w:tcBorders>
            <w:shd w:val="clear" w:color="auto" w:fill="auto"/>
          </w:tcPr>
          <w:p w:rsidR="001D0D57" w:rsidRDefault="001D0D57" w:rsidP="00F7394F">
            <w:r>
              <w:rPr>
                <w:sz w:val="16"/>
                <w:szCs w:val="16"/>
              </w:rPr>
              <w:t>&lt;Review MTP&gt;</w:t>
            </w:r>
          </w:p>
        </w:tc>
      </w:tr>
      <w:tr w:rsidR="001D0D57" w:rsidTr="00F7394F">
        <w:tc>
          <w:tcPr>
            <w:tcW w:w="1857"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sz w:val="16"/>
                <w:szCs w:val="16"/>
              </w:rPr>
            </w:pPr>
            <w:proofErr w:type="spellStart"/>
            <w:r>
              <w:rPr>
                <w:sz w:val="16"/>
                <w:szCs w:val="16"/>
              </w:rPr>
              <w:t>Prabhashi</w:t>
            </w:r>
            <w:proofErr w:type="spellEnd"/>
          </w:p>
        </w:tc>
        <w:tc>
          <w:tcPr>
            <w:tcW w:w="2254"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sz w:val="16"/>
                <w:szCs w:val="16"/>
              </w:rPr>
            </w:pPr>
            <w:r>
              <w:rPr>
                <w:sz w:val="16"/>
                <w:szCs w:val="16"/>
              </w:rPr>
              <w:t>Approve and feedback</w:t>
            </w:r>
          </w:p>
        </w:tc>
        <w:tc>
          <w:tcPr>
            <w:tcW w:w="3878" w:type="dxa"/>
            <w:tcBorders>
              <w:top w:val="single" w:sz="4" w:space="0" w:color="000000"/>
              <w:left w:val="single" w:sz="4" w:space="0" w:color="000000"/>
              <w:bottom w:val="single" w:sz="4" w:space="0" w:color="000000"/>
              <w:right w:val="single" w:sz="4" w:space="0" w:color="000000"/>
            </w:tcBorders>
            <w:shd w:val="clear" w:color="auto" w:fill="auto"/>
          </w:tcPr>
          <w:p w:rsidR="001D0D57" w:rsidRDefault="001D0D57" w:rsidP="00F7394F">
            <w:r>
              <w:rPr>
                <w:sz w:val="16"/>
                <w:szCs w:val="16"/>
              </w:rPr>
              <w:t>&lt;Approve MTP&gt;</w:t>
            </w:r>
          </w:p>
        </w:tc>
      </w:tr>
      <w:tr w:rsidR="001D0D57" w:rsidTr="00F7394F">
        <w:tc>
          <w:tcPr>
            <w:tcW w:w="1857"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sz w:val="16"/>
                <w:szCs w:val="16"/>
              </w:rPr>
            </w:pPr>
          </w:p>
        </w:tc>
        <w:tc>
          <w:tcPr>
            <w:tcW w:w="2254"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sz w:val="16"/>
                <w:szCs w:val="16"/>
              </w:rPr>
            </w:pPr>
          </w:p>
        </w:tc>
        <w:tc>
          <w:tcPr>
            <w:tcW w:w="3878" w:type="dxa"/>
            <w:tcBorders>
              <w:top w:val="single" w:sz="4" w:space="0" w:color="000000"/>
              <w:left w:val="single" w:sz="4" w:space="0" w:color="000000"/>
              <w:bottom w:val="single" w:sz="4" w:space="0" w:color="000000"/>
              <w:right w:val="single" w:sz="4" w:space="0" w:color="000000"/>
            </w:tcBorders>
            <w:shd w:val="clear" w:color="auto" w:fill="auto"/>
          </w:tcPr>
          <w:p w:rsidR="001D0D57" w:rsidRDefault="001D0D57" w:rsidP="00F7394F">
            <w:pPr>
              <w:snapToGrid w:val="0"/>
              <w:rPr>
                <w:sz w:val="16"/>
                <w:szCs w:val="16"/>
              </w:rPr>
            </w:pPr>
          </w:p>
        </w:tc>
      </w:tr>
    </w:tbl>
    <w:p w:rsidR="001D0D57" w:rsidRDefault="001D0D57" w:rsidP="001D0D57">
      <w:pPr>
        <w:pStyle w:val="Heading1"/>
      </w:pPr>
      <w:bookmarkStart w:id="5" w:name="_Toc37678655"/>
      <w:r>
        <w:lastRenderedPageBreak/>
        <w:t>Assignment formulation</w:t>
      </w:r>
      <w:bookmarkEnd w:id="5"/>
    </w:p>
    <w:p w:rsidR="001D0D57" w:rsidRDefault="001D0D57" w:rsidP="001D0D57">
      <w:pPr>
        <w:pStyle w:val="Heading2"/>
      </w:pPr>
      <w:bookmarkStart w:id="6" w:name="_Toc37678656"/>
      <w:r>
        <w:t>Client</w:t>
      </w:r>
      <w:bookmarkEnd w:id="6"/>
    </w:p>
    <w:p w:rsidR="001D0D57" w:rsidRDefault="001D0D57" w:rsidP="001D0D57">
      <w:r>
        <w:t>Crest care hospital</w:t>
      </w:r>
    </w:p>
    <w:p w:rsidR="001D0D57" w:rsidRDefault="001D0D57" w:rsidP="001D0D57">
      <w:pPr>
        <w:pStyle w:val="Heading2"/>
      </w:pPr>
      <w:bookmarkStart w:id="7" w:name="_Toc37678657"/>
      <w:r>
        <w:t>Supplier</w:t>
      </w:r>
      <w:bookmarkEnd w:id="7"/>
    </w:p>
    <w:p w:rsidR="001D0D57" w:rsidRDefault="001D0D57" w:rsidP="001D0D57">
      <w:r>
        <w:t>H.K. Theekshana Ravinath</w:t>
      </w:r>
    </w:p>
    <w:p w:rsidR="001D0D57" w:rsidRDefault="001D0D57" w:rsidP="001D0D57">
      <w:pPr>
        <w:pStyle w:val="Heading2"/>
      </w:pPr>
      <w:bookmarkStart w:id="8" w:name="_Toc37678658"/>
      <w:r>
        <w:t>Assignment</w:t>
      </w:r>
      <w:bookmarkEnd w:id="8"/>
    </w:p>
    <w:p w:rsidR="001D0D57" w:rsidRPr="00486801" w:rsidRDefault="001D0D57" w:rsidP="001D0D57">
      <w:r>
        <w:t xml:space="preserve">Fully functional error free final software solution satisfying all the areas of requirement </w:t>
      </w:r>
    </w:p>
    <w:p w:rsidR="001D0D57" w:rsidRDefault="001D0D57" w:rsidP="001D0D57">
      <w:pPr>
        <w:pStyle w:val="Heading2"/>
      </w:pPr>
      <w:bookmarkStart w:id="9" w:name="_Toc37678659"/>
      <w:r>
        <w:t>Scope</w:t>
      </w:r>
      <w:bookmarkEnd w:id="9"/>
    </w:p>
    <w:p w:rsidR="001D0D57" w:rsidRDefault="001D0D57" w:rsidP="001D0D57">
      <w:pPr>
        <w:pStyle w:val="Heading3"/>
      </w:pPr>
      <w:bookmarkStart w:id="10" w:name="_Ref173125710"/>
      <w:bookmarkStart w:id="11" w:name="_Toc37678660"/>
      <w:r>
        <w:t>Within scope</w:t>
      </w:r>
      <w:bookmarkEnd w:id="10"/>
      <w:bookmarkEnd w:id="11"/>
    </w:p>
    <w:p w:rsidR="001D0D57" w:rsidRDefault="001D0D57" w:rsidP="001D0D57">
      <w:r>
        <w:t>According to the project scope, Crest care hospital management system will be designed to satisfy all the essential requirement of the client from patient registration until make invoices. To develop the system must have to consider about the feasibility of the project and the budgets estimated. As minimum needs to be covered in the testing part are listed below.</w:t>
      </w:r>
    </w:p>
    <w:p w:rsidR="001D0D57" w:rsidRDefault="001D0D57" w:rsidP="001D0D57">
      <w:pPr>
        <w:pStyle w:val="ListParagraph"/>
        <w:numPr>
          <w:ilvl w:val="0"/>
          <w:numId w:val="18"/>
        </w:numPr>
      </w:pPr>
      <w:r>
        <w:t>Hospital management system</w:t>
      </w:r>
    </w:p>
    <w:p w:rsidR="001D0D57" w:rsidRDefault="001D0D57" w:rsidP="001D0D57">
      <w:pPr>
        <w:pStyle w:val="ListParagraph"/>
        <w:numPr>
          <w:ilvl w:val="0"/>
          <w:numId w:val="18"/>
        </w:numPr>
      </w:pPr>
      <w:r>
        <w:t>0.0.1 version of the software</w:t>
      </w:r>
    </w:p>
    <w:p w:rsidR="001D0D57" w:rsidRDefault="001D0D57" w:rsidP="001D0D57">
      <w:pPr>
        <w:pStyle w:val="ListParagraph"/>
        <w:numPr>
          <w:ilvl w:val="0"/>
          <w:numId w:val="18"/>
        </w:numPr>
      </w:pPr>
      <w:r>
        <w:t xml:space="preserve">All essential functionalities </w:t>
      </w:r>
    </w:p>
    <w:p w:rsidR="001D0D57" w:rsidRDefault="001D0D57" w:rsidP="001D0D57">
      <w:pPr>
        <w:pStyle w:val="ListParagraph"/>
        <w:numPr>
          <w:ilvl w:val="0"/>
          <w:numId w:val="18"/>
        </w:numPr>
      </w:pPr>
      <w:r>
        <w:t xml:space="preserve">UI functionalities and database functionalities </w:t>
      </w:r>
    </w:p>
    <w:p w:rsidR="001D0D57" w:rsidRPr="004333C2" w:rsidRDefault="001D0D57" w:rsidP="001D0D57">
      <w:pPr>
        <w:pStyle w:val="ListParagraph"/>
        <w:numPr>
          <w:ilvl w:val="0"/>
          <w:numId w:val="18"/>
        </w:numPr>
      </w:pPr>
      <w:r>
        <w:t xml:space="preserve">User friendliness of user interfaces </w:t>
      </w:r>
    </w:p>
    <w:p w:rsidR="001D0D57" w:rsidRDefault="001D0D57" w:rsidP="001D0D57">
      <w:pPr>
        <w:pStyle w:val="Heading3"/>
      </w:pPr>
      <w:bookmarkStart w:id="12" w:name="_Toc37678661"/>
      <w:r>
        <w:t>Out of scope</w:t>
      </w:r>
      <w:bookmarkEnd w:id="12"/>
    </w:p>
    <w:p w:rsidR="001D0D57" w:rsidRDefault="001D0D57" w:rsidP="001D0D57">
      <w:r>
        <w:t>The following areas will not be covered in the testing process as they are out of the scope</w:t>
      </w:r>
    </w:p>
    <w:p w:rsidR="001D0D57" w:rsidRDefault="001D0D57" w:rsidP="001D0D57">
      <w:pPr>
        <w:pStyle w:val="ListParagraph"/>
        <w:numPr>
          <w:ilvl w:val="0"/>
          <w:numId w:val="19"/>
        </w:numPr>
      </w:pPr>
      <w:r>
        <w:t>Test activities which are executed by others</w:t>
      </w:r>
    </w:p>
    <w:p w:rsidR="001D0D57" w:rsidRDefault="001D0D57" w:rsidP="001D0D57">
      <w:pPr>
        <w:pStyle w:val="ListParagraph"/>
        <w:numPr>
          <w:ilvl w:val="0"/>
          <w:numId w:val="19"/>
        </w:numPr>
      </w:pPr>
      <w:r>
        <w:t>Upgrading of hardware requirement to fit the system</w:t>
      </w:r>
    </w:p>
    <w:p w:rsidR="001D0D57" w:rsidRPr="00AB07B9" w:rsidRDefault="001D0D57" w:rsidP="001D0D57">
      <w:pPr>
        <w:pStyle w:val="ListParagraph"/>
        <w:numPr>
          <w:ilvl w:val="0"/>
          <w:numId w:val="19"/>
        </w:numPr>
      </w:pPr>
      <w:r>
        <w:t xml:space="preserve">Future upgradation of the project </w:t>
      </w:r>
    </w:p>
    <w:p w:rsidR="001D0D57" w:rsidRDefault="001D0D57" w:rsidP="001D0D57">
      <w:pPr>
        <w:suppressAutoHyphens w:val="0"/>
        <w:spacing w:line="240" w:lineRule="auto"/>
        <w:jc w:val="left"/>
        <w:rPr>
          <w:rFonts w:ascii="Trebuchet MS" w:hAnsi="Trebuchet MS" w:cs="Trebuchet MS"/>
          <w:b/>
        </w:rPr>
      </w:pPr>
      <w:r>
        <w:br w:type="page"/>
      </w:r>
    </w:p>
    <w:p w:rsidR="001D0D57" w:rsidRDefault="001D0D57" w:rsidP="001D0D57">
      <w:pPr>
        <w:pStyle w:val="Heading2"/>
      </w:pPr>
      <w:bookmarkStart w:id="13" w:name="_Toc37678662"/>
      <w:r>
        <w:lastRenderedPageBreak/>
        <w:t>Preconditions and assumptions</w:t>
      </w:r>
      <w:bookmarkEnd w:id="13"/>
    </w:p>
    <w:p w:rsidR="001D0D57" w:rsidRDefault="001D0D57" w:rsidP="001D0D57">
      <w:r>
        <w:t xml:space="preserve">Preconditions concern conditions that third parties like the client, the project or the users, impose to the test process and within which the test process must operate (definition </w:t>
      </w:r>
      <w:proofErr w:type="spellStart"/>
      <w:r>
        <w:t>TMap</w:t>
      </w:r>
      <w:proofErr w:type="spellEnd"/>
      <w:r>
        <w:rPr>
          <w:vertAlign w:val="superscript"/>
        </w:rPr>
        <w:t>®</w:t>
      </w:r>
      <w:r>
        <w:t xml:space="preserve"> Next). The following demands are enforced:</w:t>
      </w:r>
    </w:p>
    <w:p w:rsidR="001D0D57" w:rsidRDefault="001D0D57" w:rsidP="001D0D57">
      <w:pPr>
        <w:pStyle w:val="ListParagraph"/>
        <w:numPr>
          <w:ilvl w:val="0"/>
          <w:numId w:val="20"/>
        </w:numPr>
      </w:pPr>
      <w:r>
        <w:t>Test of the project must be done before 30/10/2020</w:t>
      </w:r>
    </w:p>
    <w:p w:rsidR="001D0D57" w:rsidRDefault="001D0D57" w:rsidP="001D0D57">
      <w:pPr>
        <w:pStyle w:val="ListParagraph"/>
        <w:numPr>
          <w:ilvl w:val="0"/>
          <w:numId w:val="20"/>
        </w:numPr>
      </w:pPr>
      <w:r>
        <w:t>Master test plan need to be obtained along with the project initiation</w:t>
      </w:r>
    </w:p>
    <w:p w:rsidR="001D0D57" w:rsidRDefault="001D0D57" w:rsidP="001D0D57">
      <w:pPr>
        <w:pStyle w:val="ListParagraph"/>
      </w:pPr>
      <w:r>
        <w:t xml:space="preserve"> </w:t>
      </w:r>
    </w:p>
    <w:p w:rsidR="001D0D57" w:rsidRDefault="001D0D57" w:rsidP="001D0D57"/>
    <w:p w:rsidR="001D0D57" w:rsidRDefault="001D0D57" w:rsidP="001D0D57">
      <w:pPr>
        <w:rPr>
          <w:color w:val="3366FF"/>
        </w:rPr>
      </w:pPr>
    </w:p>
    <w:p w:rsidR="001D0D57" w:rsidRDefault="001D0D57" w:rsidP="001D0D57">
      <w:r>
        <w:t xml:space="preserve">Assumptions are external circumstances or events that must occur to ensure the test process’ success, but that cannot be controlled by the test process. In other words, these are the requirements of the test process vis-à-vis others (definition </w:t>
      </w:r>
      <w:proofErr w:type="spellStart"/>
      <w:r>
        <w:t>TMap</w:t>
      </w:r>
      <w:proofErr w:type="spellEnd"/>
      <w:r>
        <w:rPr>
          <w:vertAlign w:val="superscript"/>
        </w:rPr>
        <w:t>®</w:t>
      </w:r>
      <w:r>
        <w:t xml:space="preserve"> Next).</w:t>
      </w:r>
    </w:p>
    <w:p w:rsidR="001D0D57" w:rsidRDefault="001D0D57" w:rsidP="001D0D57"/>
    <w:p w:rsidR="001D0D57" w:rsidRDefault="001D0D57" w:rsidP="001D0D57">
      <w:pPr>
        <w:pStyle w:val="Heading2"/>
      </w:pPr>
      <w:bookmarkStart w:id="14" w:name="_Toc37678663"/>
      <w:r>
        <w:t>Acceptant and acceptance criteria</w:t>
      </w:r>
      <w:bookmarkEnd w:id="14"/>
    </w:p>
    <w:p w:rsidR="001D0D57" w:rsidRDefault="001D0D57" w:rsidP="001D0D57">
      <w:pPr>
        <w:pStyle w:val="Heading3"/>
      </w:pPr>
      <w:bookmarkStart w:id="15" w:name="_Toc37678664"/>
      <w:r>
        <w:t>Acceptant</w:t>
      </w:r>
      <w:bookmarkEnd w:id="15"/>
    </w:p>
    <w:p w:rsidR="001D0D57" w:rsidRDefault="001D0D57" w:rsidP="001D0D57">
      <w:r>
        <w:t>The table below states the acceptant of &lt;system&gt;:</w:t>
      </w:r>
    </w:p>
    <w:p w:rsidR="001D0D57" w:rsidRDefault="001D0D57" w:rsidP="001D0D57"/>
    <w:tbl>
      <w:tblPr>
        <w:tblW w:w="0" w:type="auto"/>
        <w:tblInd w:w="70" w:type="dxa"/>
        <w:tblLayout w:type="fixed"/>
        <w:tblCellMar>
          <w:left w:w="70" w:type="dxa"/>
          <w:right w:w="70" w:type="dxa"/>
        </w:tblCellMar>
        <w:tblLook w:val="0000" w:firstRow="0" w:lastRow="0" w:firstColumn="0" w:lastColumn="0" w:noHBand="0" w:noVBand="0"/>
      </w:tblPr>
      <w:tblGrid>
        <w:gridCol w:w="1857"/>
        <w:gridCol w:w="2254"/>
        <w:gridCol w:w="3878"/>
      </w:tblGrid>
      <w:tr w:rsidR="001D0D57" w:rsidTr="00F7394F">
        <w:tc>
          <w:tcPr>
            <w:tcW w:w="1857" w:type="dxa"/>
            <w:tcBorders>
              <w:top w:val="single" w:sz="4" w:space="0" w:color="000000"/>
              <w:left w:val="single" w:sz="4" w:space="0" w:color="000000"/>
              <w:bottom w:val="single" w:sz="4" w:space="0" w:color="000000"/>
            </w:tcBorders>
            <w:shd w:val="clear" w:color="auto" w:fill="E5E5E5"/>
          </w:tcPr>
          <w:p w:rsidR="001D0D57" w:rsidRDefault="001D0D57" w:rsidP="00F7394F">
            <w:r>
              <w:rPr>
                <w:b/>
                <w:sz w:val="16"/>
                <w:szCs w:val="16"/>
              </w:rPr>
              <w:t>Name</w:t>
            </w:r>
          </w:p>
        </w:tc>
        <w:tc>
          <w:tcPr>
            <w:tcW w:w="2254" w:type="dxa"/>
            <w:tcBorders>
              <w:top w:val="single" w:sz="4" w:space="0" w:color="000000"/>
              <w:left w:val="single" w:sz="4" w:space="0" w:color="000000"/>
              <w:bottom w:val="single" w:sz="4" w:space="0" w:color="000000"/>
            </w:tcBorders>
            <w:shd w:val="clear" w:color="auto" w:fill="E5E5E5"/>
          </w:tcPr>
          <w:p w:rsidR="001D0D57" w:rsidRDefault="001D0D57" w:rsidP="00F7394F">
            <w:r>
              <w:rPr>
                <w:b/>
                <w:sz w:val="16"/>
                <w:szCs w:val="16"/>
              </w:rPr>
              <w:t>Function</w:t>
            </w:r>
          </w:p>
        </w:tc>
        <w:tc>
          <w:tcPr>
            <w:tcW w:w="3878" w:type="dxa"/>
            <w:tcBorders>
              <w:top w:val="single" w:sz="4" w:space="0" w:color="000000"/>
              <w:left w:val="single" w:sz="4" w:space="0" w:color="000000"/>
              <w:bottom w:val="single" w:sz="4" w:space="0" w:color="000000"/>
              <w:right w:val="single" w:sz="4" w:space="0" w:color="000000"/>
            </w:tcBorders>
            <w:shd w:val="clear" w:color="auto" w:fill="E5E5E5"/>
          </w:tcPr>
          <w:p w:rsidR="001D0D57" w:rsidRDefault="001D0D57" w:rsidP="00F7394F">
            <w:r>
              <w:rPr>
                <w:b/>
                <w:sz w:val="16"/>
                <w:szCs w:val="16"/>
              </w:rPr>
              <w:t>Department</w:t>
            </w:r>
          </w:p>
        </w:tc>
      </w:tr>
      <w:tr w:rsidR="001D0D57" w:rsidTr="00F7394F">
        <w:tc>
          <w:tcPr>
            <w:tcW w:w="1857"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ascii="Trebuchet MS" w:hAnsi="Trebuchet MS" w:cs="Trebuchet MS"/>
                <w:b/>
                <w:smallCaps/>
                <w:sz w:val="16"/>
                <w:szCs w:val="16"/>
              </w:rPr>
            </w:pPr>
          </w:p>
        </w:tc>
        <w:tc>
          <w:tcPr>
            <w:tcW w:w="2254"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smallCaps/>
                <w:sz w:val="16"/>
                <w:szCs w:val="16"/>
              </w:rPr>
            </w:pPr>
          </w:p>
        </w:tc>
        <w:tc>
          <w:tcPr>
            <w:tcW w:w="3878" w:type="dxa"/>
            <w:tcBorders>
              <w:top w:val="single" w:sz="4" w:space="0" w:color="000000"/>
              <w:left w:val="single" w:sz="4" w:space="0" w:color="000000"/>
              <w:bottom w:val="single" w:sz="4" w:space="0" w:color="000000"/>
              <w:right w:val="single" w:sz="4" w:space="0" w:color="000000"/>
            </w:tcBorders>
            <w:shd w:val="clear" w:color="auto" w:fill="auto"/>
          </w:tcPr>
          <w:p w:rsidR="001D0D57" w:rsidRDefault="001D0D57" w:rsidP="00F7394F">
            <w:pPr>
              <w:snapToGrid w:val="0"/>
              <w:rPr>
                <w:sz w:val="16"/>
                <w:szCs w:val="16"/>
              </w:rPr>
            </w:pPr>
          </w:p>
        </w:tc>
      </w:tr>
      <w:tr w:rsidR="001D0D57" w:rsidTr="00F7394F">
        <w:tc>
          <w:tcPr>
            <w:tcW w:w="1857"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ascii="Trebuchet MS" w:hAnsi="Trebuchet MS" w:cs="Trebuchet MS"/>
                <w:b/>
                <w:sz w:val="16"/>
                <w:szCs w:val="16"/>
              </w:rPr>
            </w:pPr>
          </w:p>
        </w:tc>
        <w:tc>
          <w:tcPr>
            <w:tcW w:w="2254"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sz w:val="16"/>
                <w:szCs w:val="16"/>
              </w:rPr>
            </w:pPr>
          </w:p>
        </w:tc>
        <w:tc>
          <w:tcPr>
            <w:tcW w:w="3878" w:type="dxa"/>
            <w:tcBorders>
              <w:top w:val="single" w:sz="4" w:space="0" w:color="000000"/>
              <w:left w:val="single" w:sz="4" w:space="0" w:color="000000"/>
              <w:bottom w:val="single" w:sz="4" w:space="0" w:color="000000"/>
              <w:right w:val="single" w:sz="4" w:space="0" w:color="000000"/>
            </w:tcBorders>
            <w:shd w:val="clear" w:color="auto" w:fill="auto"/>
          </w:tcPr>
          <w:p w:rsidR="001D0D57" w:rsidRDefault="001D0D57" w:rsidP="00F7394F">
            <w:pPr>
              <w:snapToGrid w:val="0"/>
              <w:rPr>
                <w:sz w:val="16"/>
                <w:szCs w:val="16"/>
              </w:rPr>
            </w:pPr>
          </w:p>
        </w:tc>
      </w:tr>
    </w:tbl>
    <w:p w:rsidR="001D0D57" w:rsidRDefault="001D0D57" w:rsidP="001D0D57"/>
    <w:p w:rsidR="001D0D57" w:rsidRDefault="001D0D57" w:rsidP="001D0D57">
      <w:pPr>
        <w:pStyle w:val="Heading3"/>
      </w:pPr>
      <w:bookmarkStart w:id="16" w:name="_Toc37678665"/>
      <w:r>
        <w:t>Acceptation criteria</w:t>
      </w:r>
      <w:bookmarkEnd w:id="16"/>
    </w:p>
    <w:p w:rsidR="001D0D57" w:rsidRDefault="001D0D57" w:rsidP="001D0D57">
      <w:r>
        <w:t>The table below states which acceptance criteria there are for &lt;system&gt; and to which standard they should apply:</w:t>
      </w:r>
    </w:p>
    <w:p w:rsidR="001D0D57" w:rsidRDefault="001D0D57" w:rsidP="001D0D57"/>
    <w:tbl>
      <w:tblPr>
        <w:tblW w:w="0" w:type="auto"/>
        <w:tblInd w:w="70" w:type="dxa"/>
        <w:tblLayout w:type="fixed"/>
        <w:tblCellMar>
          <w:left w:w="70" w:type="dxa"/>
          <w:right w:w="70" w:type="dxa"/>
        </w:tblCellMar>
        <w:tblLook w:val="0000" w:firstRow="0" w:lastRow="0" w:firstColumn="0" w:lastColumn="0" w:noHBand="0" w:noVBand="0"/>
      </w:tblPr>
      <w:tblGrid>
        <w:gridCol w:w="5670"/>
        <w:gridCol w:w="2278"/>
      </w:tblGrid>
      <w:tr w:rsidR="001D0D57" w:rsidTr="00F7394F">
        <w:tc>
          <w:tcPr>
            <w:tcW w:w="5670" w:type="dxa"/>
            <w:tcBorders>
              <w:top w:val="single" w:sz="4" w:space="0" w:color="000000"/>
              <w:left w:val="single" w:sz="4" w:space="0" w:color="000000"/>
              <w:bottom w:val="single" w:sz="4" w:space="0" w:color="000000"/>
            </w:tcBorders>
            <w:shd w:val="clear" w:color="auto" w:fill="E5E5E5"/>
          </w:tcPr>
          <w:p w:rsidR="001D0D57" w:rsidRDefault="001D0D57" w:rsidP="00F7394F">
            <w:r>
              <w:rPr>
                <w:b/>
                <w:sz w:val="16"/>
                <w:szCs w:val="16"/>
              </w:rPr>
              <w:t>Description</w:t>
            </w:r>
          </w:p>
        </w:tc>
        <w:tc>
          <w:tcPr>
            <w:tcW w:w="2278" w:type="dxa"/>
            <w:tcBorders>
              <w:top w:val="single" w:sz="4" w:space="0" w:color="000000"/>
              <w:left w:val="single" w:sz="4" w:space="0" w:color="000000"/>
              <w:bottom w:val="single" w:sz="4" w:space="0" w:color="000000"/>
              <w:right w:val="single" w:sz="4" w:space="0" w:color="000000"/>
            </w:tcBorders>
            <w:shd w:val="clear" w:color="auto" w:fill="E5E5E5"/>
          </w:tcPr>
          <w:p w:rsidR="001D0D57" w:rsidRDefault="001D0D57" w:rsidP="00F7394F">
            <w:r>
              <w:rPr>
                <w:b/>
                <w:sz w:val="16"/>
                <w:szCs w:val="16"/>
              </w:rPr>
              <w:t>Standard</w:t>
            </w:r>
          </w:p>
        </w:tc>
      </w:tr>
      <w:tr w:rsidR="001D0D57" w:rsidTr="00F7394F">
        <w:tc>
          <w:tcPr>
            <w:tcW w:w="5670"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ascii="Trebuchet MS" w:hAnsi="Trebuchet MS" w:cs="Trebuchet MS"/>
                <w:b/>
                <w:smallCaps/>
                <w:sz w:val="16"/>
                <w:szCs w:val="16"/>
              </w:rPr>
            </w:pP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rsidR="001D0D57" w:rsidRDefault="001D0D57" w:rsidP="00F7394F">
            <w:pPr>
              <w:snapToGrid w:val="0"/>
              <w:rPr>
                <w:smallCaps/>
                <w:sz w:val="16"/>
                <w:szCs w:val="16"/>
              </w:rPr>
            </w:pPr>
          </w:p>
        </w:tc>
      </w:tr>
      <w:tr w:rsidR="001D0D57" w:rsidTr="00F7394F">
        <w:tc>
          <w:tcPr>
            <w:tcW w:w="5670"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ascii="Trebuchet MS" w:hAnsi="Trebuchet MS" w:cs="Trebuchet MS"/>
                <w:b/>
                <w:sz w:val="16"/>
                <w:szCs w:val="16"/>
              </w:rPr>
            </w:pP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rsidR="001D0D57" w:rsidRDefault="001D0D57" w:rsidP="00F7394F">
            <w:pPr>
              <w:snapToGrid w:val="0"/>
              <w:rPr>
                <w:sz w:val="16"/>
                <w:szCs w:val="16"/>
              </w:rPr>
            </w:pPr>
          </w:p>
        </w:tc>
      </w:tr>
    </w:tbl>
    <w:p w:rsidR="001D0D57" w:rsidRDefault="001D0D57" w:rsidP="001D0D57"/>
    <w:p w:rsidR="001D0D57" w:rsidRDefault="001D0D57" w:rsidP="001D0D57">
      <w:pPr>
        <w:pStyle w:val="Heading1"/>
      </w:pPr>
      <w:bookmarkStart w:id="17" w:name="_Toc37678666"/>
      <w:r>
        <w:lastRenderedPageBreak/>
        <w:t>DocumentatiON</w:t>
      </w:r>
      <w:bookmarkEnd w:id="17"/>
    </w:p>
    <w:p w:rsidR="001D0D57" w:rsidRDefault="001D0D57" w:rsidP="001D0D57">
      <w:r>
        <w:t>This chapter describes the documentation used in relation with the master test plan. The described documentation concerns a first inventory and will be elaborated, actualized and detailed at a later stage, during the separate test levels.</w:t>
      </w:r>
    </w:p>
    <w:p w:rsidR="001D0D57" w:rsidRDefault="001D0D57" w:rsidP="001D0D57">
      <w:pPr>
        <w:pStyle w:val="Heading2"/>
      </w:pPr>
      <w:bookmarkStart w:id="18" w:name="_Toc37678667"/>
      <w:r>
        <w:t>Basis for the master test plan</w:t>
      </w:r>
      <w:bookmarkEnd w:id="18"/>
    </w:p>
    <w:p w:rsidR="001D0D57" w:rsidRDefault="001D0D57" w:rsidP="001D0D57">
      <w:r>
        <w:t>The following documents are used as basis for this master test plan.</w:t>
      </w:r>
    </w:p>
    <w:p w:rsidR="001D0D57" w:rsidRDefault="001D0D57" w:rsidP="001D0D57"/>
    <w:tbl>
      <w:tblPr>
        <w:tblW w:w="0" w:type="auto"/>
        <w:tblInd w:w="-5" w:type="dxa"/>
        <w:tblLayout w:type="fixed"/>
        <w:tblLook w:val="0000" w:firstRow="0" w:lastRow="0" w:firstColumn="0" w:lastColumn="0" w:noHBand="0" w:noVBand="0"/>
      </w:tblPr>
      <w:tblGrid>
        <w:gridCol w:w="3369"/>
        <w:gridCol w:w="1179"/>
        <w:gridCol w:w="1417"/>
        <w:gridCol w:w="2800"/>
      </w:tblGrid>
      <w:tr w:rsidR="001D0D57" w:rsidTr="00F7394F">
        <w:tc>
          <w:tcPr>
            <w:tcW w:w="3369" w:type="dxa"/>
            <w:tcBorders>
              <w:top w:val="single" w:sz="4" w:space="0" w:color="000000"/>
              <w:left w:val="single" w:sz="4" w:space="0" w:color="000000"/>
              <w:bottom w:val="single" w:sz="6" w:space="0" w:color="000000"/>
            </w:tcBorders>
            <w:shd w:val="clear" w:color="auto" w:fill="E5E5E5"/>
          </w:tcPr>
          <w:p w:rsidR="001D0D57" w:rsidRDefault="001D0D57" w:rsidP="00F7394F">
            <w:r>
              <w:rPr>
                <w:b/>
                <w:sz w:val="16"/>
                <w:szCs w:val="16"/>
              </w:rPr>
              <w:t>Document name</w:t>
            </w:r>
          </w:p>
        </w:tc>
        <w:tc>
          <w:tcPr>
            <w:tcW w:w="1179" w:type="dxa"/>
            <w:tcBorders>
              <w:top w:val="single" w:sz="4" w:space="0" w:color="000000"/>
              <w:left w:val="single" w:sz="6" w:space="0" w:color="000000"/>
              <w:bottom w:val="single" w:sz="6" w:space="0" w:color="000000"/>
            </w:tcBorders>
            <w:shd w:val="clear" w:color="auto" w:fill="E5E5E5"/>
          </w:tcPr>
          <w:p w:rsidR="001D0D57" w:rsidRDefault="001D0D57" w:rsidP="00F7394F">
            <w:r>
              <w:rPr>
                <w:b/>
                <w:sz w:val="16"/>
                <w:szCs w:val="16"/>
              </w:rPr>
              <w:t>Version</w:t>
            </w:r>
          </w:p>
        </w:tc>
        <w:tc>
          <w:tcPr>
            <w:tcW w:w="1417" w:type="dxa"/>
            <w:tcBorders>
              <w:top w:val="single" w:sz="4" w:space="0" w:color="000000"/>
              <w:left w:val="single" w:sz="6" w:space="0" w:color="000000"/>
              <w:bottom w:val="single" w:sz="6" w:space="0" w:color="000000"/>
            </w:tcBorders>
            <w:shd w:val="clear" w:color="auto" w:fill="E5E5E5"/>
          </w:tcPr>
          <w:p w:rsidR="001D0D57" w:rsidRDefault="001D0D57" w:rsidP="00F7394F">
            <w:r>
              <w:rPr>
                <w:b/>
                <w:sz w:val="16"/>
                <w:szCs w:val="16"/>
              </w:rPr>
              <w:t>Date</w:t>
            </w:r>
          </w:p>
        </w:tc>
        <w:tc>
          <w:tcPr>
            <w:tcW w:w="2800" w:type="dxa"/>
            <w:tcBorders>
              <w:top w:val="single" w:sz="4" w:space="0" w:color="000000"/>
              <w:left w:val="single" w:sz="6" w:space="0" w:color="000000"/>
              <w:bottom w:val="single" w:sz="6" w:space="0" w:color="000000"/>
              <w:right w:val="single" w:sz="4" w:space="0" w:color="000000"/>
            </w:tcBorders>
            <w:shd w:val="clear" w:color="auto" w:fill="E5E5E5"/>
          </w:tcPr>
          <w:p w:rsidR="001D0D57" w:rsidRDefault="001D0D57" w:rsidP="00F7394F">
            <w:r>
              <w:rPr>
                <w:b/>
                <w:sz w:val="16"/>
                <w:szCs w:val="16"/>
              </w:rPr>
              <w:t>Author</w:t>
            </w:r>
          </w:p>
        </w:tc>
      </w:tr>
      <w:bookmarkStart w:id="19" w:name="_GoBack"/>
      <w:bookmarkStart w:id="20" w:name="_MON_1648139193"/>
      <w:bookmarkEnd w:id="20"/>
      <w:tr w:rsidR="001D0D57" w:rsidTr="00F7394F">
        <w:tc>
          <w:tcPr>
            <w:tcW w:w="3369" w:type="dxa"/>
            <w:tcBorders>
              <w:top w:val="single" w:sz="6" w:space="0" w:color="000000"/>
              <w:left w:val="single" w:sz="4" w:space="0" w:color="000000"/>
              <w:bottom w:val="single" w:sz="6" w:space="0" w:color="000000"/>
            </w:tcBorders>
            <w:shd w:val="clear" w:color="auto" w:fill="auto"/>
          </w:tcPr>
          <w:p w:rsidR="001D0D57" w:rsidRDefault="001D0D57" w:rsidP="00F7394F">
            <w:pPr>
              <w:snapToGrid w:val="0"/>
              <w:rPr>
                <w:b/>
                <w:sz w:val="16"/>
                <w:szCs w:val="16"/>
              </w:rPr>
            </w:pPr>
            <w:r>
              <w:rPr>
                <w:b/>
                <w:sz w:val="16"/>
                <w:szCs w:val="16"/>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7.25pt;height:50.25pt" o:ole="">
                  <v:imagedata r:id="rId30" o:title=""/>
                </v:shape>
                <o:OLEObject Type="Embed" ProgID="Word.Document.12" ShapeID="_x0000_i1026" DrawAspect="Icon" ObjectID="_1648291539" r:id="rId31">
                  <o:FieldCodes>\s</o:FieldCodes>
                </o:OLEObject>
              </w:object>
            </w:r>
            <w:bookmarkEnd w:id="19"/>
          </w:p>
        </w:tc>
        <w:tc>
          <w:tcPr>
            <w:tcW w:w="1179"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rPr>
                <w:sz w:val="16"/>
                <w:szCs w:val="16"/>
              </w:rPr>
            </w:pPr>
            <w:r>
              <w:rPr>
                <w:sz w:val="16"/>
                <w:szCs w:val="16"/>
              </w:rPr>
              <w:t>0.0.1</w:t>
            </w:r>
          </w:p>
        </w:tc>
        <w:tc>
          <w:tcPr>
            <w:tcW w:w="1417"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rPr>
                <w:sz w:val="16"/>
                <w:szCs w:val="16"/>
              </w:rPr>
            </w:pPr>
            <w:r>
              <w:rPr>
                <w:sz w:val="16"/>
                <w:szCs w:val="16"/>
              </w:rPr>
              <w:t>10.04.2020</w:t>
            </w: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rsidR="001D0D57" w:rsidRDefault="001D0D57" w:rsidP="00F7394F">
            <w:pPr>
              <w:snapToGrid w:val="0"/>
              <w:rPr>
                <w:sz w:val="16"/>
                <w:szCs w:val="16"/>
              </w:rPr>
            </w:pPr>
            <w:proofErr w:type="spellStart"/>
            <w:r>
              <w:rPr>
                <w:sz w:val="16"/>
                <w:szCs w:val="16"/>
              </w:rPr>
              <w:t>theekshana</w:t>
            </w:r>
            <w:proofErr w:type="spellEnd"/>
          </w:p>
        </w:tc>
      </w:tr>
      <w:bookmarkStart w:id="21" w:name="_MON_1648139209"/>
      <w:bookmarkEnd w:id="21"/>
      <w:tr w:rsidR="001D0D57" w:rsidTr="00F7394F">
        <w:tc>
          <w:tcPr>
            <w:tcW w:w="3369" w:type="dxa"/>
            <w:tcBorders>
              <w:top w:val="single" w:sz="6" w:space="0" w:color="000000"/>
              <w:left w:val="single" w:sz="4" w:space="0" w:color="000000"/>
              <w:bottom w:val="single" w:sz="6" w:space="0" w:color="000000"/>
            </w:tcBorders>
            <w:shd w:val="clear" w:color="auto" w:fill="auto"/>
          </w:tcPr>
          <w:p w:rsidR="001D0D57" w:rsidRDefault="001D0D57" w:rsidP="00F7394F">
            <w:pPr>
              <w:snapToGrid w:val="0"/>
              <w:rPr>
                <w:sz w:val="16"/>
                <w:szCs w:val="16"/>
              </w:rPr>
            </w:pPr>
            <w:r>
              <w:rPr>
                <w:sz w:val="16"/>
                <w:szCs w:val="16"/>
              </w:rPr>
              <w:object w:dxaOrig="1551" w:dyaOrig="1004">
                <v:shape id="_x0000_i1027" type="#_x0000_t75" style="width:77.25pt;height:50.25pt" o:ole="">
                  <v:imagedata r:id="rId32" o:title=""/>
                </v:shape>
                <o:OLEObject Type="Embed" ProgID="Word.Document.12" ShapeID="_x0000_i1027" DrawAspect="Icon" ObjectID="_1648291540" r:id="rId33">
                  <o:FieldCodes>\s</o:FieldCodes>
                </o:OLEObject>
              </w:object>
            </w:r>
          </w:p>
        </w:tc>
        <w:tc>
          <w:tcPr>
            <w:tcW w:w="1179"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rPr>
                <w:sz w:val="16"/>
                <w:szCs w:val="16"/>
              </w:rPr>
            </w:pPr>
            <w:r>
              <w:rPr>
                <w:sz w:val="16"/>
                <w:szCs w:val="16"/>
              </w:rPr>
              <w:t>0.0.1</w:t>
            </w:r>
          </w:p>
        </w:tc>
        <w:tc>
          <w:tcPr>
            <w:tcW w:w="1417"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rPr>
                <w:sz w:val="16"/>
                <w:szCs w:val="16"/>
              </w:rPr>
            </w:pPr>
            <w:r>
              <w:rPr>
                <w:sz w:val="16"/>
                <w:szCs w:val="16"/>
              </w:rPr>
              <w:t>10.04.2020</w:t>
            </w: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rsidR="001D0D57" w:rsidRDefault="001D0D57" w:rsidP="00F7394F">
            <w:pPr>
              <w:snapToGrid w:val="0"/>
              <w:rPr>
                <w:sz w:val="16"/>
                <w:szCs w:val="16"/>
              </w:rPr>
            </w:pPr>
            <w:proofErr w:type="spellStart"/>
            <w:r>
              <w:rPr>
                <w:sz w:val="16"/>
                <w:szCs w:val="16"/>
              </w:rPr>
              <w:t>theekshana</w:t>
            </w:r>
            <w:proofErr w:type="spellEnd"/>
          </w:p>
        </w:tc>
      </w:tr>
      <w:bookmarkStart w:id="22" w:name="_MON_1648139236"/>
      <w:bookmarkEnd w:id="22"/>
      <w:tr w:rsidR="001D0D57" w:rsidTr="00F7394F">
        <w:tc>
          <w:tcPr>
            <w:tcW w:w="3369" w:type="dxa"/>
            <w:tcBorders>
              <w:top w:val="single" w:sz="6" w:space="0" w:color="000000"/>
              <w:left w:val="single" w:sz="4" w:space="0" w:color="000000"/>
              <w:bottom w:val="single" w:sz="4" w:space="0" w:color="000000"/>
            </w:tcBorders>
            <w:shd w:val="clear" w:color="auto" w:fill="auto"/>
          </w:tcPr>
          <w:p w:rsidR="001D0D57" w:rsidRDefault="001D0D57" w:rsidP="00F7394F">
            <w:pPr>
              <w:snapToGrid w:val="0"/>
              <w:rPr>
                <w:sz w:val="16"/>
                <w:szCs w:val="16"/>
              </w:rPr>
            </w:pPr>
            <w:r>
              <w:rPr>
                <w:sz w:val="16"/>
                <w:szCs w:val="16"/>
              </w:rPr>
              <w:object w:dxaOrig="1551" w:dyaOrig="1004">
                <v:shape id="_x0000_i1028" type="#_x0000_t75" style="width:77.25pt;height:50.25pt" o:ole="">
                  <v:imagedata r:id="rId34" o:title=""/>
                </v:shape>
                <o:OLEObject Type="Embed" ProgID="Word.Document.12" ShapeID="_x0000_i1028" DrawAspect="Icon" ObjectID="_1648291541" r:id="rId35">
                  <o:FieldCodes>\s</o:FieldCodes>
                </o:OLEObject>
              </w:object>
            </w:r>
          </w:p>
        </w:tc>
        <w:tc>
          <w:tcPr>
            <w:tcW w:w="1179" w:type="dxa"/>
            <w:tcBorders>
              <w:top w:val="single" w:sz="6" w:space="0" w:color="000000"/>
              <w:left w:val="single" w:sz="6" w:space="0" w:color="000000"/>
              <w:bottom w:val="single" w:sz="4" w:space="0" w:color="000000"/>
            </w:tcBorders>
            <w:shd w:val="clear" w:color="auto" w:fill="auto"/>
          </w:tcPr>
          <w:p w:rsidR="001D0D57" w:rsidRDefault="001D0D57" w:rsidP="00F7394F">
            <w:pPr>
              <w:snapToGrid w:val="0"/>
              <w:rPr>
                <w:sz w:val="16"/>
                <w:szCs w:val="16"/>
              </w:rPr>
            </w:pPr>
            <w:r>
              <w:rPr>
                <w:sz w:val="16"/>
                <w:szCs w:val="16"/>
              </w:rPr>
              <w:t>0.0.1</w:t>
            </w:r>
          </w:p>
        </w:tc>
        <w:tc>
          <w:tcPr>
            <w:tcW w:w="1417" w:type="dxa"/>
            <w:tcBorders>
              <w:top w:val="single" w:sz="6" w:space="0" w:color="000000"/>
              <w:left w:val="single" w:sz="6" w:space="0" w:color="000000"/>
              <w:bottom w:val="single" w:sz="4" w:space="0" w:color="000000"/>
            </w:tcBorders>
            <w:shd w:val="clear" w:color="auto" w:fill="auto"/>
          </w:tcPr>
          <w:p w:rsidR="001D0D57" w:rsidRDefault="001D0D57" w:rsidP="00F7394F">
            <w:pPr>
              <w:snapToGrid w:val="0"/>
              <w:rPr>
                <w:sz w:val="16"/>
                <w:szCs w:val="16"/>
              </w:rPr>
            </w:pPr>
            <w:r>
              <w:rPr>
                <w:sz w:val="16"/>
                <w:szCs w:val="16"/>
              </w:rPr>
              <w:t>10.04.2020</w:t>
            </w:r>
          </w:p>
        </w:tc>
        <w:tc>
          <w:tcPr>
            <w:tcW w:w="2800" w:type="dxa"/>
            <w:tcBorders>
              <w:top w:val="single" w:sz="6" w:space="0" w:color="000000"/>
              <w:left w:val="single" w:sz="6" w:space="0" w:color="000000"/>
              <w:bottom w:val="single" w:sz="4" w:space="0" w:color="000000"/>
              <w:right w:val="single" w:sz="4" w:space="0" w:color="000000"/>
            </w:tcBorders>
            <w:shd w:val="clear" w:color="auto" w:fill="auto"/>
          </w:tcPr>
          <w:p w:rsidR="001D0D57" w:rsidRDefault="001D0D57" w:rsidP="00F7394F">
            <w:pPr>
              <w:snapToGrid w:val="0"/>
              <w:rPr>
                <w:sz w:val="16"/>
                <w:szCs w:val="16"/>
              </w:rPr>
            </w:pPr>
            <w:proofErr w:type="spellStart"/>
            <w:r>
              <w:rPr>
                <w:sz w:val="16"/>
                <w:szCs w:val="16"/>
              </w:rPr>
              <w:t>theekshana</w:t>
            </w:r>
            <w:proofErr w:type="spellEnd"/>
          </w:p>
        </w:tc>
      </w:tr>
    </w:tbl>
    <w:p w:rsidR="001D0D57" w:rsidRPr="005E4982" w:rsidRDefault="001D0D57" w:rsidP="001D0D57">
      <w:pPr>
        <w:pStyle w:val="Heading2"/>
      </w:pPr>
      <w:bookmarkStart w:id="23" w:name="_Toc37678668"/>
      <w:r>
        <w:t>Standards</w:t>
      </w:r>
      <w:bookmarkEnd w:id="23"/>
    </w:p>
    <w:p w:rsidR="001D0D57" w:rsidRDefault="001D0D57" w:rsidP="001D0D57">
      <w:r>
        <w:t>The following conventions and standards are applied for this test plan.</w:t>
      </w:r>
    </w:p>
    <w:p w:rsidR="001D0D57" w:rsidRDefault="001D0D57" w:rsidP="001D0D57"/>
    <w:tbl>
      <w:tblPr>
        <w:tblW w:w="0" w:type="auto"/>
        <w:tblInd w:w="-5" w:type="dxa"/>
        <w:tblLayout w:type="fixed"/>
        <w:tblLook w:val="0000" w:firstRow="0" w:lastRow="0" w:firstColumn="0" w:lastColumn="0" w:noHBand="0" w:noVBand="0"/>
      </w:tblPr>
      <w:tblGrid>
        <w:gridCol w:w="3369"/>
        <w:gridCol w:w="1179"/>
        <w:gridCol w:w="1417"/>
        <w:gridCol w:w="2800"/>
      </w:tblGrid>
      <w:tr w:rsidR="001D0D57" w:rsidTr="00F7394F">
        <w:tc>
          <w:tcPr>
            <w:tcW w:w="3369" w:type="dxa"/>
            <w:tcBorders>
              <w:top w:val="single" w:sz="4" w:space="0" w:color="000000"/>
              <w:left w:val="single" w:sz="4" w:space="0" w:color="000000"/>
              <w:bottom w:val="single" w:sz="6" w:space="0" w:color="000000"/>
            </w:tcBorders>
            <w:shd w:val="clear" w:color="auto" w:fill="E5E5E5"/>
          </w:tcPr>
          <w:p w:rsidR="001D0D57" w:rsidRDefault="001D0D57" w:rsidP="00F7394F">
            <w:r>
              <w:rPr>
                <w:b/>
                <w:sz w:val="16"/>
                <w:szCs w:val="16"/>
              </w:rPr>
              <w:t>Document name</w:t>
            </w:r>
          </w:p>
        </w:tc>
        <w:tc>
          <w:tcPr>
            <w:tcW w:w="1179" w:type="dxa"/>
            <w:tcBorders>
              <w:top w:val="single" w:sz="4" w:space="0" w:color="000000"/>
              <w:left w:val="single" w:sz="6" w:space="0" w:color="000000"/>
              <w:bottom w:val="single" w:sz="6" w:space="0" w:color="000000"/>
            </w:tcBorders>
            <w:shd w:val="clear" w:color="auto" w:fill="E5E5E5"/>
          </w:tcPr>
          <w:p w:rsidR="001D0D57" w:rsidRDefault="001D0D57" w:rsidP="00F7394F">
            <w:r>
              <w:rPr>
                <w:b/>
                <w:sz w:val="16"/>
                <w:szCs w:val="16"/>
              </w:rPr>
              <w:t>Version</w:t>
            </w:r>
          </w:p>
        </w:tc>
        <w:tc>
          <w:tcPr>
            <w:tcW w:w="1417" w:type="dxa"/>
            <w:tcBorders>
              <w:top w:val="single" w:sz="4" w:space="0" w:color="000000"/>
              <w:left w:val="single" w:sz="6" w:space="0" w:color="000000"/>
              <w:bottom w:val="single" w:sz="6" w:space="0" w:color="000000"/>
            </w:tcBorders>
            <w:shd w:val="clear" w:color="auto" w:fill="E5E5E5"/>
          </w:tcPr>
          <w:p w:rsidR="001D0D57" w:rsidRDefault="001D0D57" w:rsidP="00F7394F">
            <w:r>
              <w:rPr>
                <w:b/>
                <w:sz w:val="16"/>
                <w:szCs w:val="16"/>
              </w:rPr>
              <w:t>Date</w:t>
            </w:r>
          </w:p>
        </w:tc>
        <w:tc>
          <w:tcPr>
            <w:tcW w:w="2800" w:type="dxa"/>
            <w:tcBorders>
              <w:top w:val="single" w:sz="4" w:space="0" w:color="000000"/>
              <w:left w:val="single" w:sz="6" w:space="0" w:color="000000"/>
              <w:bottom w:val="single" w:sz="6" w:space="0" w:color="000000"/>
              <w:right w:val="single" w:sz="4" w:space="0" w:color="000000"/>
            </w:tcBorders>
            <w:shd w:val="clear" w:color="auto" w:fill="E5E5E5"/>
          </w:tcPr>
          <w:p w:rsidR="001D0D57" w:rsidRDefault="001D0D57" w:rsidP="00F7394F">
            <w:r>
              <w:rPr>
                <w:b/>
                <w:sz w:val="16"/>
                <w:szCs w:val="16"/>
              </w:rPr>
              <w:t>Author</w:t>
            </w:r>
          </w:p>
        </w:tc>
      </w:tr>
      <w:tr w:rsidR="001D0D57" w:rsidTr="00F7394F">
        <w:tc>
          <w:tcPr>
            <w:tcW w:w="3369" w:type="dxa"/>
            <w:tcBorders>
              <w:top w:val="single" w:sz="6" w:space="0" w:color="000000"/>
              <w:left w:val="single" w:sz="4" w:space="0" w:color="000000"/>
              <w:bottom w:val="single" w:sz="6" w:space="0" w:color="000000"/>
            </w:tcBorders>
            <w:shd w:val="clear" w:color="auto" w:fill="auto"/>
          </w:tcPr>
          <w:p w:rsidR="001D0D57" w:rsidRDefault="001D0D57" w:rsidP="00F7394F">
            <w:proofErr w:type="spellStart"/>
            <w:r>
              <w:rPr>
                <w:sz w:val="16"/>
                <w:szCs w:val="16"/>
              </w:rPr>
              <w:t>TMap</w:t>
            </w:r>
            <w:proofErr w:type="spellEnd"/>
            <w:r>
              <w:rPr>
                <w:sz w:val="16"/>
                <w:szCs w:val="16"/>
                <w:vertAlign w:val="superscript"/>
              </w:rPr>
              <w:t>®</w:t>
            </w:r>
            <w:r>
              <w:rPr>
                <w:sz w:val="16"/>
                <w:szCs w:val="16"/>
              </w:rPr>
              <w:t xml:space="preserve"> Next for result driven testing</w:t>
            </w:r>
          </w:p>
        </w:tc>
        <w:tc>
          <w:tcPr>
            <w:tcW w:w="1179" w:type="dxa"/>
            <w:tcBorders>
              <w:top w:val="single" w:sz="6" w:space="0" w:color="000000"/>
              <w:left w:val="single" w:sz="6" w:space="0" w:color="000000"/>
              <w:bottom w:val="single" w:sz="6" w:space="0" w:color="000000"/>
            </w:tcBorders>
            <w:shd w:val="clear" w:color="auto" w:fill="auto"/>
          </w:tcPr>
          <w:p w:rsidR="001D0D57" w:rsidRDefault="001D0D57" w:rsidP="00F7394F">
            <w:r>
              <w:rPr>
                <w:sz w:val="16"/>
                <w:szCs w:val="16"/>
              </w:rPr>
              <w:t>1</w:t>
            </w:r>
            <w:r>
              <w:rPr>
                <w:sz w:val="16"/>
                <w:szCs w:val="16"/>
                <w:vertAlign w:val="superscript"/>
              </w:rPr>
              <w:t>e</w:t>
            </w:r>
            <w:r>
              <w:rPr>
                <w:sz w:val="16"/>
                <w:szCs w:val="16"/>
              </w:rPr>
              <w:t xml:space="preserve"> edition</w:t>
            </w:r>
          </w:p>
        </w:tc>
        <w:tc>
          <w:tcPr>
            <w:tcW w:w="1417" w:type="dxa"/>
            <w:tcBorders>
              <w:top w:val="single" w:sz="6" w:space="0" w:color="000000"/>
              <w:left w:val="single" w:sz="6" w:space="0" w:color="000000"/>
              <w:bottom w:val="single" w:sz="6" w:space="0" w:color="000000"/>
            </w:tcBorders>
            <w:shd w:val="clear" w:color="auto" w:fill="auto"/>
          </w:tcPr>
          <w:p w:rsidR="001D0D57" w:rsidRDefault="001D0D57" w:rsidP="00F7394F">
            <w:r>
              <w:rPr>
                <w:sz w:val="16"/>
                <w:szCs w:val="16"/>
              </w:rPr>
              <w:t>2006</w:t>
            </w: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rsidR="001D0D57" w:rsidRDefault="001D0D57" w:rsidP="00F7394F">
            <w:r>
              <w:rPr>
                <w:sz w:val="16"/>
              </w:rPr>
              <w:t xml:space="preserve">T. </w:t>
            </w:r>
            <w:proofErr w:type="spellStart"/>
            <w:r>
              <w:rPr>
                <w:sz w:val="16"/>
              </w:rPr>
              <w:t>Koomen</w:t>
            </w:r>
            <w:proofErr w:type="spellEnd"/>
            <w:r>
              <w:rPr>
                <w:sz w:val="16"/>
              </w:rPr>
              <w:t xml:space="preserve">, L. van der Aalst, B. </w:t>
            </w:r>
            <w:proofErr w:type="spellStart"/>
            <w:r>
              <w:rPr>
                <w:sz w:val="16"/>
              </w:rPr>
              <w:t>Broekman</w:t>
            </w:r>
            <w:proofErr w:type="spellEnd"/>
            <w:r>
              <w:rPr>
                <w:sz w:val="16"/>
              </w:rPr>
              <w:t xml:space="preserve"> </w:t>
            </w:r>
            <w:proofErr w:type="spellStart"/>
            <w:r>
              <w:rPr>
                <w:sz w:val="16"/>
              </w:rPr>
              <w:t>en</w:t>
            </w:r>
            <w:proofErr w:type="spellEnd"/>
            <w:r>
              <w:rPr>
                <w:sz w:val="16"/>
              </w:rPr>
              <w:t xml:space="preserve"> M. </w:t>
            </w:r>
            <w:proofErr w:type="spellStart"/>
            <w:r>
              <w:rPr>
                <w:sz w:val="16"/>
              </w:rPr>
              <w:t>Vroon</w:t>
            </w:r>
            <w:proofErr w:type="spellEnd"/>
          </w:p>
        </w:tc>
      </w:tr>
      <w:tr w:rsidR="001D0D57" w:rsidTr="00F7394F">
        <w:tc>
          <w:tcPr>
            <w:tcW w:w="3369" w:type="dxa"/>
            <w:tcBorders>
              <w:top w:val="single" w:sz="6" w:space="0" w:color="000000"/>
              <w:left w:val="single" w:sz="4" w:space="0" w:color="000000"/>
              <w:bottom w:val="single" w:sz="4" w:space="0" w:color="000000"/>
            </w:tcBorders>
            <w:shd w:val="clear" w:color="auto" w:fill="auto"/>
          </w:tcPr>
          <w:p w:rsidR="001D0D57" w:rsidRDefault="001D0D57" w:rsidP="00F7394F">
            <w:pPr>
              <w:snapToGrid w:val="0"/>
              <w:rPr>
                <w:sz w:val="16"/>
                <w:szCs w:val="16"/>
              </w:rPr>
            </w:pPr>
          </w:p>
        </w:tc>
        <w:tc>
          <w:tcPr>
            <w:tcW w:w="1179" w:type="dxa"/>
            <w:tcBorders>
              <w:top w:val="single" w:sz="6" w:space="0" w:color="000000"/>
              <w:left w:val="single" w:sz="6" w:space="0" w:color="000000"/>
              <w:bottom w:val="single" w:sz="4" w:space="0" w:color="000000"/>
            </w:tcBorders>
            <w:shd w:val="clear" w:color="auto" w:fill="auto"/>
          </w:tcPr>
          <w:p w:rsidR="001D0D57" w:rsidRDefault="001D0D57" w:rsidP="00F7394F">
            <w:pPr>
              <w:snapToGrid w:val="0"/>
              <w:rPr>
                <w:sz w:val="16"/>
              </w:rPr>
            </w:pPr>
          </w:p>
        </w:tc>
        <w:tc>
          <w:tcPr>
            <w:tcW w:w="1417" w:type="dxa"/>
            <w:tcBorders>
              <w:top w:val="single" w:sz="6" w:space="0" w:color="000000"/>
              <w:left w:val="single" w:sz="6" w:space="0" w:color="000000"/>
              <w:bottom w:val="single" w:sz="4" w:space="0" w:color="000000"/>
            </w:tcBorders>
            <w:shd w:val="clear" w:color="auto" w:fill="auto"/>
          </w:tcPr>
          <w:p w:rsidR="001D0D57" w:rsidRDefault="001D0D57" w:rsidP="00F7394F">
            <w:pPr>
              <w:snapToGrid w:val="0"/>
              <w:rPr>
                <w:sz w:val="16"/>
              </w:rPr>
            </w:pPr>
          </w:p>
        </w:tc>
        <w:tc>
          <w:tcPr>
            <w:tcW w:w="2800" w:type="dxa"/>
            <w:tcBorders>
              <w:top w:val="single" w:sz="6" w:space="0" w:color="000000"/>
              <w:left w:val="single" w:sz="6" w:space="0" w:color="000000"/>
              <w:bottom w:val="single" w:sz="4" w:space="0" w:color="000000"/>
              <w:right w:val="single" w:sz="4" w:space="0" w:color="000000"/>
            </w:tcBorders>
            <w:shd w:val="clear" w:color="auto" w:fill="auto"/>
          </w:tcPr>
          <w:p w:rsidR="001D0D57" w:rsidRDefault="001D0D57" w:rsidP="00F7394F">
            <w:pPr>
              <w:snapToGrid w:val="0"/>
              <w:rPr>
                <w:sz w:val="16"/>
              </w:rPr>
            </w:pPr>
          </w:p>
        </w:tc>
      </w:tr>
    </w:tbl>
    <w:p w:rsidR="001D0D57" w:rsidRDefault="001D0D57" w:rsidP="001D0D57">
      <w:pPr>
        <w:pStyle w:val="Heading2"/>
      </w:pPr>
      <w:bookmarkStart w:id="24" w:name="_Toc37678669"/>
      <w:r>
        <w:t>Test basis</w:t>
      </w:r>
      <w:bookmarkEnd w:id="24"/>
    </w:p>
    <w:p w:rsidR="001D0D57" w:rsidRDefault="001D0D57" w:rsidP="001D0D57">
      <w:r>
        <w:t xml:space="preserve">The test basis contains the documentation that serves as basis for the tests that have to be executed. The overview below describes the documentation that is the starting point for testing. </w:t>
      </w:r>
    </w:p>
    <w:p w:rsidR="001D0D57" w:rsidRDefault="001D0D57" w:rsidP="001D0D57"/>
    <w:tbl>
      <w:tblPr>
        <w:tblW w:w="0" w:type="auto"/>
        <w:tblInd w:w="-5" w:type="dxa"/>
        <w:tblLayout w:type="fixed"/>
        <w:tblLook w:val="0000" w:firstRow="0" w:lastRow="0" w:firstColumn="0" w:lastColumn="0" w:noHBand="0" w:noVBand="0"/>
      </w:tblPr>
      <w:tblGrid>
        <w:gridCol w:w="3369"/>
        <w:gridCol w:w="1179"/>
        <w:gridCol w:w="1417"/>
        <w:gridCol w:w="2800"/>
      </w:tblGrid>
      <w:tr w:rsidR="001D0D57" w:rsidTr="00F7394F">
        <w:tc>
          <w:tcPr>
            <w:tcW w:w="3369" w:type="dxa"/>
            <w:tcBorders>
              <w:top w:val="single" w:sz="4" w:space="0" w:color="000000"/>
              <w:left w:val="single" w:sz="4" w:space="0" w:color="000000"/>
              <w:bottom w:val="single" w:sz="6" w:space="0" w:color="000000"/>
            </w:tcBorders>
            <w:shd w:val="clear" w:color="auto" w:fill="E5E5E5"/>
          </w:tcPr>
          <w:p w:rsidR="001D0D57" w:rsidRDefault="001D0D57" w:rsidP="00F7394F">
            <w:r>
              <w:rPr>
                <w:b/>
                <w:sz w:val="16"/>
                <w:szCs w:val="16"/>
              </w:rPr>
              <w:t>Document name</w:t>
            </w:r>
          </w:p>
        </w:tc>
        <w:tc>
          <w:tcPr>
            <w:tcW w:w="1179" w:type="dxa"/>
            <w:tcBorders>
              <w:top w:val="single" w:sz="4" w:space="0" w:color="000000"/>
              <w:left w:val="single" w:sz="6" w:space="0" w:color="000000"/>
              <w:bottom w:val="single" w:sz="6" w:space="0" w:color="000000"/>
            </w:tcBorders>
            <w:shd w:val="clear" w:color="auto" w:fill="E5E5E5"/>
          </w:tcPr>
          <w:p w:rsidR="001D0D57" w:rsidRDefault="001D0D57" w:rsidP="00F7394F">
            <w:r>
              <w:rPr>
                <w:b/>
                <w:sz w:val="16"/>
                <w:szCs w:val="16"/>
              </w:rPr>
              <w:t>Version</w:t>
            </w:r>
          </w:p>
        </w:tc>
        <w:tc>
          <w:tcPr>
            <w:tcW w:w="1417" w:type="dxa"/>
            <w:tcBorders>
              <w:top w:val="single" w:sz="4" w:space="0" w:color="000000"/>
              <w:left w:val="single" w:sz="6" w:space="0" w:color="000000"/>
              <w:bottom w:val="single" w:sz="6" w:space="0" w:color="000000"/>
            </w:tcBorders>
            <w:shd w:val="clear" w:color="auto" w:fill="E5E5E5"/>
          </w:tcPr>
          <w:p w:rsidR="001D0D57" w:rsidRDefault="001D0D57" w:rsidP="00F7394F">
            <w:r>
              <w:rPr>
                <w:b/>
                <w:sz w:val="16"/>
                <w:szCs w:val="16"/>
              </w:rPr>
              <w:t>Date</w:t>
            </w:r>
          </w:p>
        </w:tc>
        <w:tc>
          <w:tcPr>
            <w:tcW w:w="2800" w:type="dxa"/>
            <w:tcBorders>
              <w:top w:val="single" w:sz="4" w:space="0" w:color="000000"/>
              <w:left w:val="single" w:sz="6" w:space="0" w:color="000000"/>
              <w:bottom w:val="single" w:sz="6" w:space="0" w:color="000000"/>
              <w:right w:val="single" w:sz="4" w:space="0" w:color="000000"/>
            </w:tcBorders>
            <w:shd w:val="clear" w:color="auto" w:fill="E5E5E5"/>
          </w:tcPr>
          <w:p w:rsidR="001D0D57" w:rsidRDefault="001D0D57" w:rsidP="00F7394F">
            <w:r>
              <w:rPr>
                <w:b/>
                <w:sz w:val="16"/>
                <w:szCs w:val="16"/>
              </w:rPr>
              <w:t>Author</w:t>
            </w:r>
          </w:p>
        </w:tc>
      </w:tr>
      <w:tr w:rsidR="001D0D57" w:rsidTr="00F7394F">
        <w:tc>
          <w:tcPr>
            <w:tcW w:w="3369" w:type="dxa"/>
            <w:tcBorders>
              <w:top w:val="single" w:sz="6" w:space="0" w:color="000000"/>
              <w:left w:val="single" w:sz="4" w:space="0" w:color="000000"/>
              <w:bottom w:val="single" w:sz="6" w:space="0" w:color="000000"/>
            </w:tcBorders>
            <w:shd w:val="clear" w:color="auto" w:fill="auto"/>
          </w:tcPr>
          <w:p w:rsidR="001D0D57" w:rsidRDefault="001D0D57" w:rsidP="00F7394F">
            <w:pPr>
              <w:snapToGrid w:val="0"/>
              <w:rPr>
                <w:b/>
                <w:sz w:val="16"/>
                <w:szCs w:val="16"/>
              </w:rPr>
            </w:pPr>
          </w:p>
        </w:tc>
        <w:tc>
          <w:tcPr>
            <w:tcW w:w="1179"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rPr>
                <w:sz w:val="16"/>
                <w:szCs w:val="16"/>
              </w:rPr>
            </w:pPr>
          </w:p>
        </w:tc>
        <w:tc>
          <w:tcPr>
            <w:tcW w:w="1417"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rPr>
                <w:sz w:val="16"/>
                <w:szCs w:val="16"/>
              </w:rPr>
            </w:pP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rsidR="001D0D57" w:rsidRDefault="001D0D57" w:rsidP="00F7394F">
            <w:pPr>
              <w:snapToGrid w:val="0"/>
              <w:rPr>
                <w:sz w:val="16"/>
                <w:szCs w:val="16"/>
              </w:rPr>
            </w:pPr>
          </w:p>
        </w:tc>
      </w:tr>
      <w:tr w:rsidR="001D0D57" w:rsidTr="00F7394F">
        <w:tc>
          <w:tcPr>
            <w:tcW w:w="3369" w:type="dxa"/>
            <w:tcBorders>
              <w:top w:val="single" w:sz="6" w:space="0" w:color="000000"/>
              <w:left w:val="single" w:sz="4" w:space="0" w:color="000000"/>
              <w:bottom w:val="single" w:sz="4" w:space="0" w:color="000000"/>
            </w:tcBorders>
            <w:shd w:val="clear" w:color="auto" w:fill="auto"/>
          </w:tcPr>
          <w:p w:rsidR="001D0D57" w:rsidRDefault="001D0D57" w:rsidP="00F7394F">
            <w:pPr>
              <w:snapToGrid w:val="0"/>
              <w:rPr>
                <w:sz w:val="16"/>
                <w:szCs w:val="16"/>
              </w:rPr>
            </w:pPr>
          </w:p>
        </w:tc>
        <w:tc>
          <w:tcPr>
            <w:tcW w:w="1179" w:type="dxa"/>
            <w:tcBorders>
              <w:top w:val="single" w:sz="6" w:space="0" w:color="000000"/>
              <w:left w:val="single" w:sz="6" w:space="0" w:color="000000"/>
              <w:bottom w:val="single" w:sz="4" w:space="0" w:color="000000"/>
            </w:tcBorders>
            <w:shd w:val="clear" w:color="auto" w:fill="auto"/>
          </w:tcPr>
          <w:p w:rsidR="001D0D57" w:rsidRDefault="001D0D57" w:rsidP="00F7394F">
            <w:pPr>
              <w:snapToGrid w:val="0"/>
              <w:rPr>
                <w:sz w:val="16"/>
                <w:szCs w:val="16"/>
              </w:rPr>
            </w:pPr>
          </w:p>
        </w:tc>
        <w:tc>
          <w:tcPr>
            <w:tcW w:w="1417" w:type="dxa"/>
            <w:tcBorders>
              <w:top w:val="single" w:sz="6" w:space="0" w:color="000000"/>
              <w:left w:val="single" w:sz="6" w:space="0" w:color="000000"/>
              <w:bottom w:val="single" w:sz="4" w:space="0" w:color="000000"/>
            </w:tcBorders>
            <w:shd w:val="clear" w:color="auto" w:fill="auto"/>
          </w:tcPr>
          <w:p w:rsidR="001D0D57" w:rsidRDefault="001D0D57" w:rsidP="00F7394F">
            <w:pPr>
              <w:snapToGrid w:val="0"/>
              <w:rPr>
                <w:sz w:val="16"/>
                <w:szCs w:val="16"/>
              </w:rPr>
            </w:pPr>
          </w:p>
        </w:tc>
        <w:tc>
          <w:tcPr>
            <w:tcW w:w="2800" w:type="dxa"/>
            <w:tcBorders>
              <w:top w:val="single" w:sz="6" w:space="0" w:color="000000"/>
              <w:left w:val="single" w:sz="6" w:space="0" w:color="000000"/>
              <w:bottom w:val="single" w:sz="4" w:space="0" w:color="000000"/>
              <w:right w:val="single" w:sz="4" w:space="0" w:color="000000"/>
            </w:tcBorders>
            <w:shd w:val="clear" w:color="auto" w:fill="auto"/>
          </w:tcPr>
          <w:p w:rsidR="001D0D57" w:rsidRDefault="001D0D57" w:rsidP="00F7394F">
            <w:pPr>
              <w:snapToGrid w:val="0"/>
              <w:rPr>
                <w:sz w:val="16"/>
                <w:szCs w:val="16"/>
              </w:rPr>
            </w:pPr>
          </w:p>
        </w:tc>
      </w:tr>
    </w:tbl>
    <w:p w:rsidR="001D0D57" w:rsidRDefault="001D0D57" w:rsidP="001D0D57">
      <w:pPr>
        <w:rPr>
          <w:color w:val="3366FF"/>
        </w:rPr>
      </w:pPr>
    </w:p>
    <w:p w:rsidR="001D0D57" w:rsidRDefault="001D0D57" w:rsidP="001D0D57">
      <w:pPr>
        <w:pStyle w:val="Heading1"/>
      </w:pPr>
      <w:bookmarkStart w:id="25" w:name="_Toc37678670"/>
      <w:r>
        <w:lastRenderedPageBreak/>
        <w:t>Test strategy</w:t>
      </w:r>
      <w:bookmarkEnd w:id="25"/>
    </w:p>
    <w:p w:rsidR="001D0D57" w:rsidRDefault="001D0D57" w:rsidP="001D0D57">
      <w:r>
        <w:t>The time available for testing is limited; not everything can be tested with equal thoroughness. This means that choices have to be made regarding the depth of testing. Also it is strived to divide test capacity as effective and efficient as possible over the total test project. This principle is the basis of the test strategy.</w:t>
      </w:r>
    </w:p>
    <w:p w:rsidR="001D0D57" w:rsidRDefault="001D0D57" w:rsidP="001D0D57"/>
    <w:p w:rsidR="001D0D57" w:rsidRDefault="001D0D57" w:rsidP="001D0D57">
      <w:r>
        <w:t>The test strategy is based on risks: a system has to function in practice to an extent that no unacceptable risks for the organization arise from it. If the delivery of a system brings along many risks, thorough testing needs to be put in place; the opposite of the spectrum is also true: 'no risk, no test'.</w:t>
      </w:r>
    </w:p>
    <w:p w:rsidR="001D0D57" w:rsidRDefault="001D0D57" w:rsidP="001D0D57"/>
    <w:p w:rsidR="001D0D57" w:rsidRDefault="001D0D57" w:rsidP="001D0D57">
      <w:r>
        <w:t xml:space="preserve">The first step in determining the test strategy is the execution of a </w:t>
      </w:r>
      <w:r>
        <w:rPr>
          <w:i/>
        </w:rPr>
        <w:t>product</w:t>
      </w:r>
      <w:r>
        <w:t xml:space="preserve"> </w:t>
      </w:r>
      <w:r>
        <w:rPr>
          <w:i/>
        </w:rPr>
        <w:t>risk analyses</w:t>
      </w:r>
      <w:r>
        <w:t>. This is elaborated in §</w:t>
      </w:r>
      <w:r>
        <w:fldChar w:fldCharType="begin"/>
      </w:r>
      <w:r>
        <w:instrText xml:space="preserve"> REF _Ref176051313 \r \h </w:instrText>
      </w:r>
      <w:r>
        <w:fldChar w:fldCharType="separate"/>
      </w:r>
      <w:r>
        <w:t>4.1</w:t>
      </w:r>
      <w:r>
        <w:fldChar w:fldCharType="end"/>
      </w:r>
      <w:r>
        <w:t>.</w:t>
      </w:r>
    </w:p>
    <w:p w:rsidR="001D0D57" w:rsidRDefault="001D0D57" w:rsidP="001D0D57"/>
    <w:p w:rsidR="001D0D57" w:rsidRDefault="001D0D57" w:rsidP="001D0D57">
      <w:r>
        <w:t xml:space="preserve">The test strategy is subsequently based on the results of the risk analyses. The test strategy lays down </w:t>
      </w:r>
      <w:r>
        <w:rPr>
          <w:i/>
        </w:rPr>
        <w:t>what,</w:t>
      </w:r>
      <w:r>
        <w:t xml:space="preserve"> </w:t>
      </w:r>
      <w:r>
        <w:rPr>
          <w:i/>
        </w:rPr>
        <w:t>how</w:t>
      </w:r>
      <w:r>
        <w:t xml:space="preserve"> and </w:t>
      </w:r>
      <w:r>
        <w:rPr>
          <w:i/>
        </w:rPr>
        <w:t>when</w:t>
      </w:r>
      <w:r>
        <w:t xml:space="preserve"> (in which test level) is being tested and is focused in finding the most important defects as early as possible for the lowest costs. This can be summarized as testing with an optimal use of the available capacity and time. The test strategy is described in §</w:t>
      </w:r>
      <w:r>
        <w:fldChar w:fldCharType="begin"/>
      </w:r>
      <w:r>
        <w:instrText xml:space="preserve"> REF _Ref176051330 \r \h </w:instrText>
      </w:r>
      <w:r>
        <w:fldChar w:fldCharType="separate"/>
      </w:r>
      <w:r>
        <w:t>4.2</w:t>
      </w:r>
      <w:r>
        <w:fldChar w:fldCharType="end"/>
      </w:r>
      <w:r>
        <w:t xml:space="preserve">. </w:t>
      </w:r>
    </w:p>
    <w:p w:rsidR="001D0D57" w:rsidRDefault="001D0D57" w:rsidP="001D0D57"/>
    <w:p w:rsidR="001D0D57" w:rsidRDefault="001D0D57" w:rsidP="001D0D57">
      <w:pPr>
        <w:pStyle w:val="Heading2"/>
      </w:pPr>
      <w:bookmarkStart w:id="26" w:name="_Ref176051313"/>
      <w:bookmarkStart w:id="27" w:name="_Ref176051308"/>
      <w:bookmarkStart w:id="28" w:name="_Toc37678671"/>
      <w:r>
        <w:t>Product risk analyse</w:t>
      </w:r>
      <w:bookmarkEnd w:id="26"/>
      <w:bookmarkEnd w:id="27"/>
      <w:r>
        <w:t>s</w:t>
      </w:r>
      <w:bookmarkEnd w:id="28"/>
    </w:p>
    <w:p w:rsidR="001D0D57" w:rsidRDefault="001D0D57" w:rsidP="001D0D57">
      <w:r>
        <w:t>The product risks are determined in cooperation with the client and the other parties involved. This product risk analyses (PRA) is comprised of two steps:</w:t>
      </w:r>
    </w:p>
    <w:p w:rsidR="001D0D57" w:rsidRDefault="001D0D57" w:rsidP="001D0D57">
      <w:pPr>
        <w:pStyle w:val="Bullet"/>
        <w:numPr>
          <w:ilvl w:val="0"/>
          <w:numId w:val="5"/>
        </w:numPr>
      </w:pPr>
      <w:r>
        <w:t>Make an inventory of the risks that are of interest</w:t>
      </w:r>
    </w:p>
    <w:p w:rsidR="001D0D57" w:rsidRDefault="001D0D57" w:rsidP="001D0D57">
      <w:pPr>
        <w:pStyle w:val="Bullet"/>
        <w:numPr>
          <w:ilvl w:val="0"/>
          <w:numId w:val="5"/>
        </w:numPr>
      </w:pPr>
      <w:r>
        <w:t>Classify the risks.</w:t>
      </w:r>
    </w:p>
    <w:p w:rsidR="001D0D57" w:rsidRDefault="001D0D57" w:rsidP="001D0D57">
      <w:pPr>
        <w:pStyle w:val="Bullet"/>
        <w:ind w:left="0" w:firstLine="0"/>
      </w:pPr>
    </w:p>
    <w:p w:rsidR="001D0D57" w:rsidRDefault="001D0D57" w:rsidP="001D0D57">
      <w:pPr>
        <w:pStyle w:val="Bullet"/>
        <w:ind w:left="0" w:firstLine="0"/>
      </w:pPr>
      <w:r>
        <w:t>The complete product risk analysis is mentioned in appendix &lt;appendix number&gt;.</w:t>
      </w:r>
    </w:p>
    <w:p w:rsidR="001D0D57" w:rsidRDefault="001D0D57" w:rsidP="001D0D57"/>
    <w:p w:rsidR="001D0D57" w:rsidRDefault="001D0D57" w:rsidP="001D0D57">
      <w:r>
        <w:t>During the risk assessment the test goals were also formulated. These can be found together with the corresponding characteristics in table below.</w:t>
      </w:r>
    </w:p>
    <w:tbl>
      <w:tblPr>
        <w:tblW w:w="0" w:type="auto"/>
        <w:tblInd w:w="108" w:type="dxa"/>
        <w:tblLayout w:type="fixed"/>
        <w:tblLook w:val="0000" w:firstRow="0" w:lastRow="0" w:firstColumn="0" w:lastColumn="0" w:noHBand="0" w:noVBand="0"/>
      </w:tblPr>
      <w:tblGrid>
        <w:gridCol w:w="2093"/>
        <w:gridCol w:w="3763"/>
        <w:gridCol w:w="3157"/>
      </w:tblGrid>
      <w:tr w:rsidR="001D0D57" w:rsidTr="00F7394F">
        <w:tc>
          <w:tcPr>
            <w:tcW w:w="2093" w:type="dxa"/>
            <w:tcBorders>
              <w:top w:val="single" w:sz="4" w:space="0" w:color="000000"/>
              <w:left w:val="single" w:sz="4" w:space="0" w:color="000000"/>
              <w:bottom w:val="single" w:sz="6" w:space="0" w:color="000000"/>
            </w:tcBorders>
            <w:shd w:val="clear" w:color="auto" w:fill="E5E5E5"/>
          </w:tcPr>
          <w:p w:rsidR="001D0D57" w:rsidRDefault="001D0D57" w:rsidP="00F7394F">
            <w:r>
              <w:rPr>
                <w:b/>
                <w:sz w:val="16"/>
                <w:szCs w:val="16"/>
              </w:rPr>
              <w:t>Test goal</w:t>
            </w:r>
          </w:p>
        </w:tc>
        <w:tc>
          <w:tcPr>
            <w:tcW w:w="3763" w:type="dxa"/>
            <w:tcBorders>
              <w:top w:val="single" w:sz="4" w:space="0" w:color="000000"/>
              <w:left w:val="single" w:sz="6" w:space="0" w:color="000000"/>
              <w:bottom w:val="single" w:sz="6" w:space="0" w:color="000000"/>
            </w:tcBorders>
            <w:shd w:val="clear" w:color="auto" w:fill="E5E5E5"/>
          </w:tcPr>
          <w:p w:rsidR="001D0D57" w:rsidRDefault="001D0D57" w:rsidP="00F7394F">
            <w:r>
              <w:rPr>
                <w:b/>
                <w:sz w:val="16"/>
                <w:szCs w:val="16"/>
              </w:rPr>
              <w:t>Description</w:t>
            </w:r>
          </w:p>
        </w:tc>
        <w:tc>
          <w:tcPr>
            <w:tcW w:w="3157" w:type="dxa"/>
            <w:tcBorders>
              <w:top w:val="single" w:sz="4" w:space="0" w:color="000000"/>
              <w:left w:val="single" w:sz="6" w:space="0" w:color="000000"/>
              <w:bottom w:val="single" w:sz="6" w:space="0" w:color="000000"/>
              <w:right w:val="single" w:sz="4" w:space="0" w:color="000000"/>
            </w:tcBorders>
            <w:shd w:val="clear" w:color="auto" w:fill="E5E5E5"/>
          </w:tcPr>
          <w:p w:rsidR="001D0D57" w:rsidRDefault="001D0D57" w:rsidP="00F7394F">
            <w:r>
              <w:rPr>
                <w:b/>
                <w:sz w:val="16"/>
                <w:szCs w:val="16"/>
              </w:rPr>
              <w:t>Characteristic</w:t>
            </w:r>
          </w:p>
        </w:tc>
      </w:tr>
      <w:tr w:rsidR="001D0D57" w:rsidTr="00F7394F">
        <w:tc>
          <w:tcPr>
            <w:tcW w:w="2093" w:type="dxa"/>
            <w:tcBorders>
              <w:top w:val="single" w:sz="6" w:space="0" w:color="000000"/>
              <w:left w:val="single" w:sz="4" w:space="0" w:color="000000"/>
              <w:bottom w:val="single" w:sz="6" w:space="0" w:color="000000"/>
            </w:tcBorders>
            <w:shd w:val="clear" w:color="auto" w:fill="auto"/>
          </w:tcPr>
          <w:p w:rsidR="001D0D57" w:rsidRDefault="001D0D57" w:rsidP="00F7394F">
            <w:r>
              <w:rPr>
                <w:sz w:val="16"/>
                <w:szCs w:val="16"/>
              </w:rPr>
              <w:t>Flexibility</w:t>
            </w:r>
          </w:p>
        </w:tc>
        <w:tc>
          <w:tcPr>
            <w:tcW w:w="3763" w:type="dxa"/>
            <w:tcBorders>
              <w:top w:val="single" w:sz="6" w:space="0" w:color="000000"/>
              <w:left w:val="single" w:sz="6" w:space="0" w:color="000000"/>
              <w:bottom w:val="single" w:sz="6" w:space="0" w:color="000000"/>
            </w:tcBorders>
            <w:shd w:val="clear" w:color="auto" w:fill="auto"/>
          </w:tcPr>
          <w:p w:rsidR="001D0D57" w:rsidRPr="00652B1D" w:rsidRDefault="001D0D57" w:rsidP="00F7394F">
            <w:r w:rsidRPr="00652B1D">
              <w:rPr>
                <w:sz w:val="16"/>
                <w:szCs w:val="16"/>
              </w:rPr>
              <w:t>Flexibility of different resolution sizes</w:t>
            </w:r>
          </w:p>
        </w:tc>
        <w:tc>
          <w:tcPr>
            <w:tcW w:w="3157" w:type="dxa"/>
            <w:tcBorders>
              <w:top w:val="single" w:sz="6" w:space="0" w:color="000000"/>
              <w:left w:val="single" w:sz="6" w:space="0" w:color="000000"/>
              <w:bottom w:val="single" w:sz="6" w:space="0" w:color="000000"/>
              <w:right w:val="single" w:sz="4" w:space="0" w:color="000000"/>
            </w:tcBorders>
            <w:shd w:val="clear" w:color="auto" w:fill="auto"/>
          </w:tcPr>
          <w:p w:rsidR="001D0D57" w:rsidRDefault="001D0D57" w:rsidP="00F7394F">
            <w:r>
              <w:rPr>
                <w:sz w:val="16"/>
                <w:szCs w:val="16"/>
              </w:rPr>
              <w:t>Website can be fitted with different aspect of screen sizes</w:t>
            </w:r>
          </w:p>
        </w:tc>
      </w:tr>
      <w:tr w:rsidR="001D0D57" w:rsidTr="00F7394F">
        <w:tc>
          <w:tcPr>
            <w:tcW w:w="2093" w:type="dxa"/>
            <w:tcBorders>
              <w:top w:val="single" w:sz="6" w:space="0" w:color="000000"/>
              <w:left w:val="single" w:sz="4" w:space="0" w:color="000000"/>
              <w:bottom w:val="single" w:sz="6" w:space="0" w:color="000000"/>
            </w:tcBorders>
            <w:shd w:val="clear" w:color="auto" w:fill="auto"/>
          </w:tcPr>
          <w:p w:rsidR="001D0D57" w:rsidRDefault="001D0D57" w:rsidP="00F7394F">
            <w:pPr>
              <w:snapToGrid w:val="0"/>
              <w:rPr>
                <w:sz w:val="16"/>
                <w:szCs w:val="16"/>
              </w:rPr>
            </w:pPr>
            <w:r>
              <w:rPr>
                <w:sz w:val="16"/>
                <w:szCs w:val="16"/>
              </w:rPr>
              <w:lastRenderedPageBreak/>
              <w:t>Compatibility</w:t>
            </w:r>
          </w:p>
        </w:tc>
        <w:tc>
          <w:tcPr>
            <w:tcW w:w="3763"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rPr>
                <w:sz w:val="16"/>
                <w:szCs w:val="16"/>
              </w:rPr>
            </w:pPr>
            <w:r>
              <w:rPr>
                <w:sz w:val="16"/>
                <w:szCs w:val="16"/>
              </w:rPr>
              <w:t xml:space="preserve">Support for different platforms </w:t>
            </w:r>
          </w:p>
        </w:tc>
        <w:tc>
          <w:tcPr>
            <w:tcW w:w="3157" w:type="dxa"/>
            <w:tcBorders>
              <w:top w:val="single" w:sz="6" w:space="0" w:color="000000"/>
              <w:left w:val="single" w:sz="6" w:space="0" w:color="000000"/>
              <w:bottom w:val="single" w:sz="6" w:space="0" w:color="000000"/>
              <w:right w:val="single" w:sz="4" w:space="0" w:color="000000"/>
            </w:tcBorders>
            <w:shd w:val="clear" w:color="auto" w:fill="auto"/>
          </w:tcPr>
          <w:p w:rsidR="001D0D57" w:rsidRDefault="001D0D57" w:rsidP="00F7394F">
            <w:pPr>
              <w:snapToGrid w:val="0"/>
              <w:rPr>
                <w:sz w:val="16"/>
                <w:szCs w:val="16"/>
              </w:rPr>
            </w:pPr>
            <w:r>
              <w:rPr>
                <w:sz w:val="16"/>
                <w:szCs w:val="16"/>
              </w:rPr>
              <w:t xml:space="preserve">Support web browser and mobile devices </w:t>
            </w:r>
          </w:p>
        </w:tc>
      </w:tr>
      <w:tr w:rsidR="001D0D57" w:rsidTr="00F7394F">
        <w:tc>
          <w:tcPr>
            <w:tcW w:w="2093" w:type="dxa"/>
            <w:tcBorders>
              <w:top w:val="single" w:sz="6" w:space="0" w:color="000000"/>
              <w:left w:val="single" w:sz="4" w:space="0" w:color="000000"/>
              <w:bottom w:val="single" w:sz="4" w:space="0" w:color="000000"/>
            </w:tcBorders>
            <w:shd w:val="clear" w:color="auto" w:fill="auto"/>
          </w:tcPr>
          <w:p w:rsidR="001D0D57" w:rsidRDefault="001D0D57" w:rsidP="00F7394F">
            <w:pPr>
              <w:snapToGrid w:val="0"/>
              <w:rPr>
                <w:sz w:val="16"/>
                <w:szCs w:val="16"/>
              </w:rPr>
            </w:pPr>
          </w:p>
        </w:tc>
        <w:tc>
          <w:tcPr>
            <w:tcW w:w="3763" w:type="dxa"/>
            <w:tcBorders>
              <w:top w:val="single" w:sz="6" w:space="0" w:color="000000"/>
              <w:left w:val="single" w:sz="6" w:space="0" w:color="000000"/>
              <w:bottom w:val="single" w:sz="4" w:space="0" w:color="000000"/>
            </w:tcBorders>
            <w:shd w:val="clear" w:color="auto" w:fill="auto"/>
          </w:tcPr>
          <w:p w:rsidR="001D0D57" w:rsidRDefault="001D0D57" w:rsidP="00F7394F">
            <w:pPr>
              <w:snapToGrid w:val="0"/>
              <w:rPr>
                <w:sz w:val="16"/>
                <w:szCs w:val="16"/>
              </w:rPr>
            </w:pPr>
          </w:p>
        </w:tc>
        <w:tc>
          <w:tcPr>
            <w:tcW w:w="3157" w:type="dxa"/>
            <w:tcBorders>
              <w:top w:val="single" w:sz="6" w:space="0" w:color="000000"/>
              <w:left w:val="single" w:sz="6" w:space="0" w:color="000000"/>
              <w:bottom w:val="single" w:sz="4" w:space="0" w:color="000000"/>
              <w:right w:val="single" w:sz="4" w:space="0" w:color="000000"/>
            </w:tcBorders>
            <w:shd w:val="clear" w:color="auto" w:fill="auto"/>
          </w:tcPr>
          <w:p w:rsidR="001D0D57" w:rsidRDefault="001D0D57" w:rsidP="00F7394F">
            <w:pPr>
              <w:snapToGrid w:val="0"/>
              <w:rPr>
                <w:sz w:val="16"/>
                <w:szCs w:val="16"/>
              </w:rPr>
            </w:pPr>
          </w:p>
        </w:tc>
      </w:tr>
    </w:tbl>
    <w:p w:rsidR="001D0D57" w:rsidRDefault="001D0D57" w:rsidP="001D0D57"/>
    <w:p w:rsidR="001D0D57" w:rsidRDefault="001D0D57" w:rsidP="001D0D57">
      <w:r>
        <w:t xml:space="preserve">The </w:t>
      </w:r>
      <w:proofErr w:type="spellStart"/>
      <w:r>
        <w:t>acceptants</w:t>
      </w:r>
      <w:proofErr w:type="spellEnd"/>
      <w:r>
        <w:t xml:space="preserve"> &lt;optional: and other parties involved with the project&gt; have determined the product risks. The extent of the risk (the risk class) is dependent on the chance of failure (how big the chance is that it goes wrong?) and it depends on the damage for the organization if it actually occurs.</w:t>
      </w:r>
    </w:p>
    <w:p w:rsidR="001D0D57" w:rsidRDefault="001D0D57" w:rsidP="001D0D57"/>
    <w:p w:rsidR="001D0D57" w:rsidRDefault="001D0D57" w:rsidP="001D0D57">
      <w:r>
        <w:t>The risk class (RC) determines the thoroughness of the test. Risk class A is the highest risk class and C is the lowest. The test strategy is subsequently focused on covering the risks with the highest risk class as early as possible in the test project.</w:t>
      </w:r>
    </w:p>
    <w:p w:rsidR="001D0D57" w:rsidRDefault="001D0D57" w:rsidP="001D0D57"/>
    <w:p w:rsidR="001D0D57" w:rsidRDefault="001D0D57" w:rsidP="001D0D57">
      <w:pPr>
        <w:spacing w:after="120"/>
      </w:pPr>
      <w:r>
        <w:t xml:space="preserve">First the chance of failure and damage are determined for each risk. The risk class has been taken directly from this. </w:t>
      </w:r>
    </w:p>
    <w:p w:rsidR="001D0D57" w:rsidRDefault="001D0D57" w:rsidP="001D0D57">
      <w:pPr>
        <w:pStyle w:val="Heading4"/>
      </w:pPr>
      <w:r>
        <w:t>Risk table</w:t>
      </w:r>
    </w:p>
    <w:tbl>
      <w:tblPr>
        <w:tblW w:w="0" w:type="auto"/>
        <w:tblInd w:w="-5" w:type="dxa"/>
        <w:tblLayout w:type="fixed"/>
        <w:tblLook w:val="0000" w:firstRow="0" w:lastRow="0" w:firstColumn="0" w:lastColumn="0" w:noHBand="0" w:noVBand="0"/>
      </w:tblPr>
      <w:tblGrid>
        <w:gridCol w:w="2895"/>
        <w:gridCol w:w="757"/>
        <w:gridCol w:w="992"/>
        <w:gridCol w:w="3554"/>
      </w:tblGrid>
      <w:tr w:rsidR="001D0D57" w:rsidTr="00F7394F">
        <w:tc>
          <w:tcPr>
            <w:tcW w:w="2895" w:type="dxa"/>
            <w:tcBorders>
              <w:top w:val="single" w:sz="4" w:space="0" w:color="000000"/>
              <w:left w:val="single" w:sz="4" w:space="0" w:color="000000"/>
              <w:bottom w:val="single" w:sz="6" w:space="0" w:color="000000"/>
            </w:tcBorders>
            <w:shd w:val="clear" w:color="auto" w:fill="E5E5E5"/>
          </w:tcPr>
          <w:p w:rsidR="001D0D57" w:rsidRDefault="001D0D57" w:rsidP="00F7394F">
            <w:r>
              <w:rPr>
                <w:b/>
                <w:sz w:val="16"/>
                <w:szCs w:val="16"/>
              </w:rPr>
              <w:t>Characteristic</w:t>
            </w:r>
          </w:p>
        </w:tc>
        <w:tc>
          <w:tcPr>
            <w:tcW w:w="757" w:type="dxa"/>
            <w:tcBorders>
              <w:top w:val="single" w:sz="4" w:space="0" w:color="000000"/>
              <w:left w:val="single" w:sz="6" w:space="0" w:color="000000"/>
              <w:bottom w:val="single" w:sz="6" w:space="0" w:color="000000"/>
            </w:tcBorders>
            <w:shd w:val="clear" w:color="auto" w:fill="E5E5E5"/>
          </w:tcPr>
          <w:p w:rsidR="001D0D57" w:rsidRDefault="001D0D57" w:rsidP="00F7394F">
            <w:r>
              <w:rPr>
                <w:b/>
                <w:sz w:val="16"/>
                <w:szCs w:val="16"/>
              </w:rPr>
              <w:t>Part</w:t>
            </w:r>
          </w:p>
        </w:tc>
        <w:tc>
          <w:tcPr>
            <w:tcW w:w="992" w:type="dxa"/>
            <w:tcBorders>
              <w:top w:val="single" w:sz="4" w:space="0" w:color="000000"/>
              <w:left w:val="single" w:sz="6" w:space="0" w:color="000000"/>
              <w:bottom w:val="single" w:sz="6" w:space="0" w:color="000000"/>
            </w:tcBorders>
            <w:shd w:val="clear" w:color="auto" w:fill="E5E5E5"/>
          </w:tcPr>
          <w:p w:rsidR="001D0D57" w:rsidRDefault="001D0D57" w:rsidP="00F7394F">
            <w:pPr>
              <w:jc w:val="center"/>
            </w:pPr>
            <w:r>
              <w:rPr>
                <w:b/>
                <w:sz w:val="16"/>
                <w:szCs w:val="16"/>
              </w:rPr>
              <w:t>RC</w:t>
            </w:r>
          </w:p>
        </w:tc>
        <w:tc>
          <w:tcPr>
            <w:tcW w:w="3554" w:type="dxa"/>
            <w:tcBorders>
              <w:top w:val="single" w:sz="4" w:space="0" w:color="000000"/>
              <w:left w:val="single" w:sz="6" w:space="0" w:color="000000"/>
              <w:bottom w:val="single" w:sz="6" w:space="0" w:color="000000"/>
              <w:right w:val="single" w:sz="4" w:space="0" w:color="000000"/>
            </w:tcBorders>
            <w:shd w:val="clear" w:color="auto" w:fill="E5E5E5"/>
          </w:tcPr>
          <w:p w:rsidR="001D0D57" w:rsidRDefault="001D0D57" w:rsidP="00F7394F">
            <w:pPr>
              <w:jc w:val="center"/>
            </w:pPr>
            <w:r>
              <w:rPr>
                <w:b/>
                <w:sz w:val="16"/>
                <w:szCs w:val="16"/>
              </w:rPr>
              <w:t>Argumentation</w:t>
            </w:r>
          </w:p>
        </w:tc>
      </w:tr>
      <w:tr w:rsidR="001D0D57" w:rsidTr="00F7394F">
        <w:tc>
          <w:tcPr>
            <w:tcW w:w="2895" w:type="dxa"/>
            <w:tcBorders>
              <w:top w:val="single" w:sz="6" w:space="0" w:color="000000"/>
              <w:left w:val="single" w:sz="4" w:space="0" w:color="000000"/>
              <w:bottom w:val="single" w:sz="6" w:space="0" w:color="000000"/>
            </w:tcBorders>
            <w:shd w:val="clear" w:color="auto" w:fill="auto"/>
          </w:tcPr>
          <w:p w:rsidR="001D0D57" w:rsidRDefault="001D0D57" w:rsidP="00F7394F">
            <w:r>
              <w:rPr>
                <w:sz w:val="16"/>
                <w:szCs w:val="16"/>
              </w:rPr>
              <w:t>Functionality</w:t>
            </w:r>
          </w:p>
        </w:tc>
        <w:tc>
          <w:tcPr>
            <w:tcW w:w="757" w:type="dxa"/>
            <w:tcBorders>
              <w:top w:val="single" w:sz="6" w:space="0" w:color="000000"/>
              <w:left w:val="single" w:sz="6" w:space="0" w:color="000000"/>
              <w:bottom w:val="single" w:sz="6" w:space="0" w:color="000000"/>
            </w:tcBorders>
            <w:shd w:val="clear" w:color="auto" w:fill="auto"/>
          </w:tcPr>
          <w:p w:rsidR="001D0D57" w:rsidRDefault="001D0D57" w:rsidP="00F7394F">
            <w:r>
              <w:rPr>
                <w:rFonts w:eastAsia="Verdana"/>
                <w:sz w:val="16"/>
                <w:szCs w:val="16"/>
              </w:rPr>
              <w:t>1</w:t>
            </w:r>
          </w:p>
        </w:tc>
        <w:tc>
          <w:tcPr>
            <w:tcW w:w="992" w:type="dxa"/>
            <w:tcBorders>
              <w:top w:val="single" w:sz="6" w:space="0" w:color="000000"/>
              <w:left w:val="single" w:sz="6" w:space="0" w:color="000000"/>
              <w:bottom w:val="single" w:sz="6" w:space="0" w:color="000000"/>
            </w:tcBorders>
            <w:shd w:val="clear" w:color="auto" w:fill="auto"/>
          </w:tcPr>
          <w:p w:rsidR="001D0D57" w:rsidRDefault="001D0D57" w:rsidP="00F7394F">
            <w:pPr>
              <w:jc w:val="center"/>
            </w:pPr>
            <w:r>
              <w:rPr>
                <w:sz w:val="16"/>
                <w:szCs w:val="16"/>
              </w:rPr>
              <w:t>C</w:t>
            </w:r>
          </w:p>
        </w:tc>
        <w:tc>
          <w:tcPr>
            <w:tcW w:w="3554" w:type="dxa"/>
            <w:tcBorders>
              <w:top w:val="single" w:sz="6" w:space="0" w:color="000000"/>
              <w:left w:val="single" w:sz="6" w:space="0" w:color="000000"/>
              <w:bottom w:val="single" w:sz="6" w:space="0" w:color="000000"/>
              <w:right w:val="single" w:sz="4" w:space="0" w:color="000000"/>
            </w:tcBorders>
            <w:shd w:val="clear" w:color="auto" w:fill="auto"/>
          </w:tcPr>
          <w:p w:rsidR="001D0D57" w:rsidRDefault="001D0D57" w:rsidP="00F7394F"/>
        </w:tc>
      </w:tr>
      <w:tr w:rsidR="001D0D57" w:rsidTr="00F7394F">
        <w:tc>
          <w:tcPr>
            <w:tcW w:w="2895" w:type="dxa"/>
            <w:tcBorders>
              <w:top w:val="single" w:sz="6" w:space="0" w:color="000000"/>
              <w:left w:val="single" w:sz="4" w:space="0" w:color="000000"/>
              <w:bottom w:val="single" w:sz="6" w:space="0" w:color="000000"/>
            </w:tcBorders>
            <w:shd w:val="clear" w:color="auto" w:fill="auto"/>
          </w:tcPr>
          <w:p w:rsidR="001D0D57" w:rsidRDefault="001D0D57" w:rsidP="00F7394F">
            <w:r>
              <w:rPr>
                <w:sz w:val="16"/>
                <w:szCs w:val="16"/>
              </w:rPr>
              <w:t>User-friendliness</w:t>
            </w:r>
          </w:p>
        </w:tc>
        <w:tc>
          <w:tcPr>
            <w:tcW w:w="757"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rPr>
                <w:sz w:val="16"/>
                <w:szCs w:val="16"/>
              </w:rPr>
            </w:pPr>
            <w:r>
              <w:rPr>
                <w:sz w:val="16"/>
                <w:szCs w:val="16"/>
              </w:rPr>
              <w:t>2</w:t>
            </w:r>
          </w:p>
        </w:tc>
        <w:tc>
          <w:tcPr>
            <w:tcW w:w="992"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jc w:val="center"/>
              <w:rPr>
                <w:sz w:val="16"/>
                <w:szCs w:val="16"/>
              </w:rPr>
            </w:pPr>
            <w:r>
              <w:rPr>
                <w:sz w:val="16"/>
                <w:szCs w:val="16"/>
              </w:rPr>
              <w:t>B</w:t>
            </w:r>
          </w:p>
        </w:tc>
        <w:tc>
          <w:tcPr>
            <w:tcW w:w="3554" w:type="dxa"/>
            <w:tcBorders>
              <w:top w:val="single" w:sz="6" w:space="0" w:color="000000"/>
              <w:left w:val="single" w:sz="6" w:space="0" w:color="000000"/>
              <w:bottom w:val="single" w:sz="6" w:space="0" w:color="000000"/>
              <w:right w:val="single" w:sz="4" w:space="0" w:color="000000"/>
            </w:tcBorders>
            <w:shd w:val="clear" w:color="auto" w:fill="auto"/>
          </w:tcPr>
          <w:p w:rsidR="001D0D57" w:rsidRDefault="001D0D57" w:rsidP="00F7394F">
            <w:pPr>
              <w:snapToGrid w:val="0"/>
              <w:rPr>
                <w:sz w:val="16"/>
                <w:szCs w:val="16"/>
              </w:rPr>
            </w:pPr>
          </w:p>
        </w:tc>
      </w:tr>
      <w:tr w:rsidR="001D0D57" w:rsidTr="00F7394F">
        <w:tc>
          <w:tcPr>
            <w:tcW w:w="2895" w:type="dxa"/>
            <w:tcBorders>
              <w:top w:val="single" w:sz="6" w:space="0" w:color="000000"/>
              <w:left w:val="single" w:sz="4" w:space="0" w:color="000000"/>
              <w:bottom w:val="single" w:sz="6" w:space="0" w:color="000000"/>
            </w:tcBorders>
            <w:shd w:val="clear" w:color="auto" w:fill="auto"/>
          </w:tcPr>
          <w:p w:rsidR="001D0D57" w:rsidRDefault="001D0D57" w:rsidP="00F7394F">
            <w:r>
              <w:rPr>
                <w:sz w:val="16"/>
                <w:szCs w:val="16"/>
              </w:rPr>
              <w:t>Performance</w:t>
            </w:r>
          </w:p>
        </w:tc>
        <w:tc>
          <w:tcPr>
            <w:tcW w:w="757"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rPr>
                <w:sz w:val="16"/>
                <w:szCs w:val="16"/>
              </w:rPr>
            </w:pPr>
            <w:r>
              <w:rPr>
                <w:sz w:val="16"/>
                <w:szCs w:val="16"/>
              </w:rPr>
              <w:t>1</w:t>
            </w:r>
          </w:p>
        </w:tc>
        <w:tc>
          <w:tcPr>
            <w:tcW w:w="992"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jc w:val="center"/>
              <w:rPr>
                <w:sz w:val="16"/>
                <w:szCs w:val="16"/>
              </w:rPr>
            </w:pPr>
            <w:r>
              <w:rPr>
                <w:sz w:val="16"/>
                <w:szCs w:val="16"/>
              </w:rPr>
              <w:t>B</w:t>
            </w:r>
          </w:p>
        </w:tc>
        <w:tc>
          <w:tcPr>
            <w:tcW w:w="3554" w:type="dxa"/>
            <w:tcBorders>
              <w:top w:val="single" w:sz="6" w:space="0" w:color="000000"/>
              <w:left w:val="single" w:sz="6" w:space="0" w:color="000000"/>
              <w:bottom w:val="single" w:sz="6" w:space="0" w:color="000000"/>
              <w:right w:val="single" w:sz="4" w:space="0" w:color="000000"/>
            </w:tcBorders>
            <w:shd w:val="clear" w:color="auto" w:fill="auto"/>
          </w:tcPr>
          <w:p w:rsidR="001D0D57" w:rsidRDefault="001D0D57" w:rsidP="00F7394F">
            <w:pPr>
              <w:snapToGrid w:val="0"/>
              <w:rPr>
                <w:sz w:val="16"/>
                <w:szCs w:val="16"/>
              </w:rPr>
            </w:pPr>
          </w:p>
        </w:tc>
      </w:tr>
      <w:tr w:rsidR="001D0D57" w:rsidTr="00F7394F">
        <w:tc>
          <w:tcPr>
            <w:tcW w:w="2895" w:type="dxa"/>
            <w:tcBorders>
              <w:top w:val="single" w:sz="6" w:space="0" w:color="000000"/>
              <w:left w:val="single" w:sz="4" w:space="0" w:color="000000"/>
              <w:bottom w:val="single" w:sz="6" w:space="0" w:color="000000"/>
            </w:tcBorders>
            <w:shd w:val="clear" w:color="auto" w:fill="auto"/>
          </w:tcPr>
          <w:p w:rsidR="001D0D57" w:rsidRDefault="001D0D57" w:rsidP="00F7394F">
            <w:r>
              <w:rPr>
                <w:sz w:val="16"/>
                <w:szCs w:val="16"/>
              </w:rPr>
              <w:t>Security</w:t>
            </w:r>
          </w:p>
        </w:tc>
        <w:tc>
          <w:tcPr>
            <w:tcW w:w="757"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rPr>
                <w:sz w:val="16"/>
                <w:szCs w:val="16"/>
              </w:rPr>
            </w:pPr>
            <w:r>
              <w:rPr>
                <w:sz w:val="16"/>
                <w:szCs w:val="16"/>
              </w:rPr>
              <w:t>2</w:t>
            </w:r>
          </w:p>
        </w:tc>
        <w:tc>
          <w:tcPr>
            <w:tcW w:w="992"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jc w:val="center"/>
              <w:rPr>
                <w:sz w:val="16"/>
                <w:szCs w:val="16"/>
              </w:rPr>
            </w:pPr>
            <w:r>
              <w:rPr>
                <w:sz w:val="16"/>
                <w:szCs w:val="16"/>
              </w:rPr>
              <w:t>A</w:t>
            </w:r>
          </w:p>
        </w:tc>
        <w:tc>
          <w:tcPr>
            <w:tcW w:w="3554" w:type="dxa"/>
            <w:tcBorders>
              <w:top w:val="single" w:sz="6" w:space="0" w:color="000000"/>
              <w:left w:val="single" w:sz="6" w:space="0" w:color="000000"/>
              <w:bottom w:val="single" w:sz="6" w:space="0" w:color="000000"/>
              <w:right w:val="single" w:sz="4" w:space="0" w:color="000000"/>
            </w:tcBorders>
            <w:shd w:val="clear" w:color="auto" w:fill="auto"/>
          </w:tcPr>
          <w:p w:rsidR="001D0D57" w:rsidRDefault="001D0D57" w:rsidP="00F7394F">
            <w:pPr>
              <w:snapToGrid w:val="0"/>
              <w:rPr>
                <w:sz w:val="16"/>
                <w:szCs w:val="16"/>
              </w:rPr>
            </w:pPr>
          </w:p>
        </w:tc>
      </w:tr>
      <w:tr w:rsidR="001D0D57" w:rsidTr="00F7394F">
        <w:tc>
          <w:tcPr>
            <w:tcW w:w="2895" w:type="dxa"/>
            <w:tcBorders>
              <w:top w:val="single" w:sz="6" w:space="0" w:color="000000"/>
              <w:left w:val="single" w:sz="4" w:space="0" w:color="000000"/>
              <w:bottom w:val="single" w:sz="6" w:space="0" w:color="000000"/>
            </w:tcBorders>
            <w:shd w:val="clear" w:color="auto" w:fill="auto"/>
          </w:tcPr>
          <w:p w:rsidR="001D0D57" w:rsidRDefault="001D0D57" w:rsidP="00F7394F">
            <w:r>
              <w:rPr>
                <w:sz w:val="16"/>
                <w:szCs w:val="16"/>
              </w:rPr>
              <w:t>Suitability</w:t>
            </w:r>
          </w:p>
        </w:tc>
        <w:tc>
          <w:tcPr>
            <w:tcW w:w="757"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rPr>
                <w:sz w:val="16"/>
                <w:szCs w:val="16"/>
              </w:rPr>
            </w:pPr>
            <w:r>
              <w:rPr>
                <w:sz w:val="16"/>
                <w:szCs w:val="16"/>
              </w:rPr>
              <w:t>2</w:t>
            </w:r>
          </w:p>
        </w:tc>
        <w:tc>
          <w:tcPr>
            <w:tcW w:w="992"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jc w:val="center"/>
              <w:rPr>
                <w:sz w:val="16"/>
                <w:szCs w:val="16"/>
              </w:rPr>
            </w:pPr>
            <w:r>
              <w:rPr>
                <w:sz w:val="16"/>
                <w:szCs w:val="16"/>
              </w:rPr>
              <w:t>C</w:t>
            </w:r>
          </w:p>
        </w:tc>
        <w:tc>
          <w:tcPr>
            <w:tcW w:w="3554" w:type="dxa"/>
            <w:tcBorders>
              <w:top w:val="single" w:sz="6" w:space="0" w:color="000000"/>
              <w:left w:val="single" w:sz="6" w:space="0" w:color="000000"/>
              <w:bottom w:val="single" w:sz="6" w:space="0" w:color="000000"/>
              <w:right w:val="single" w:sz="4" w:space="0" w:color="000000"/>
            </w:tcBorders>
            <w:shd w:val="clear" w:color="auto" w:fill="auto"/>
          </w:tcPr>
          <w:p w:rsidR="001D0D57" w:rsidRDefault="001D0D57" w:rsidP="00F7394F">
            <w:pPr>
              <w:snapToGrid w:val="0"/>
              <w:rPr>
                <w:sz w:val="16"/>
                <w:szCs w:val="16"/>
              </w:rPr>
            </w:pPr>
          </w:p>
        </w:tc>
      </w:tr>
      <w:tr w:rsidR="001D0D57" w:rsidTr="00F7394F">
        <w:tc>
          <w:tcPr>
            <w:tcW w:w="2895" w:type="dxa"/>
            <w:tcBorders>
              <w:top w:val="single" w:sz="6" w:space="0" w:color="000000"/>
              <w:left w:val="single" w:sz="4" w:space="0" w:color="000000"/>
              <w:bottom w:val="single" w:sz="4" w:space="0" w:color="000000"/>
            </w:tcBorders>
            <w:shd w:val="clear" w:color="auto" w:fill="auto"/>
          </w:tcPr>
          <w:p w:rsidR="001D0D57" w:rsidRDefault="001D0D57" w:rsidP="00F7394F">
            <w:r>
              <w:rPr>
                <w:sz w:val="16"/>
                <w:szCs w:val="16"/>
              </w:rPr>
              <w:t>Etc.</w:t>
            </w:r>
          </w:p>
        </w:tc>
        <w:tc>
          <w:tcPr>
            <w:tcW w:w="757" w:type="dxa"/>
            <w:tcBorders>
              <w:top w:val="single" w:sz="6" w:space="0" w:color="000000"/>
              <w:left w:val="single" w:sz="6" w:space="0" w:color="000000"/>
              <w:bottom w:val="single" w:sz="4" w:space="0" w:color="000000"/>
            </w:tcBorders>
            <w:shd w:val="clear" w:color="auto" w:fill="auto"/>
          </w:tcPr>
          <w:p w:rsidR="001D0D57" w:rsidRDefault="001D0D57" w:rsidP="00F7394F">
            <w:pPr>
              <w:snapToGrid w:val="0"/>
              <w:jc w:val="center"/>
              <w:rPr>
                <w:b/>
                <w:sz w:val="16"/>
                <w:szCs w:val="16"/>
              </w:rPr>
            </w:pPr>
          </w:p>
        </w:tc>
        <w:tc>
          <w:tcPr>
            <w:tcW w:w="992" w:type="dxa"/>
            <w:tcBorders>
              <w:top w:val="single" w:sz="6" w:space="0" w:color="000000"/>
              <w:left w:val="single" w:sz="6" w:space="0" w:color="000000"/>
              <w:bottom w:val="single" w:sz="4" w:space="0" w:color="000000"/>
            </w:tcBorders>
            <w:shd w:val="clear" w:color="auto" w:fill="auto"/>
          </w:tcPr>
          <w:p w:rsidR="001D0D57" w:rsidRDefault="001D0D57" w:rsidP="00F7394F">
            <w:pPr>
              <w:snapToGrid w:val="0"/>
              <w:jc w:val="center"/>
              <w:rPr>
                <w:b/>
                <w:sz w:val="16"/>
                <w:szCs w:val="16"/>
              </w:rPr>
            </w:pPr>
          </w:p>
        </w:tc>
        <w:tc>
          <w:tcPr>
            <w:tcW w:w="3554" w:type="dxa"/>
            <w:tcBorders>
              <w:top w:val="single" w:sz="6" w:space="0" w:color="000000"/>
              <w:left w:val="single" w:sz="6" w:space="0" w:color="000000"/>
              <w:bottom w:val="single" w:sz="4" w:space="0" w:color="000000"/>
              <w:right w:val="single" w:sz="4" w:space="0" w:color="000000"/>
            </w:tcBorders>
            <w:shd w:val="clear" w:color="auto" w:fill="auto"/>
          </w:tcPr>
          <w:p w:rsidR="001D0D57" w:rsidRDefault="001D0D57" w:rsidP="00F7394F">
            <w:pPr>
              <w:snapToGrid w:val="0"/>
              <w:jc w:val="center"/>
              <w:rPr>
                <w:sz w:val="16"/>
                <w:szCs w:val="16"/>
              </w:rPr>
            </w:pPr>
          </w:p>
        </w:tc>
      </w:tr>
    </w:tbl>
    <w:p w:rsidR="001D0D57" w:rsidRDefault="001D0D57" w:rsidP="001D0D57">
      <w:pPr>
        <w:pStyle w:val="Heading2"/>
      </w:pPr>
      <w:bookmarkStart w:id="29" w:name="_Ref176051330"/>
      <w:bookmarkStart w:id="30" w:name="_Toc37678672"/>
      <w:r>
        <w:t>Test strateg</w:t>
      </w:r>
      <w:bookmarkEnd w:id="29"/>
      <w:r>
        <w:t>y</w:t>
      </w:r>
      <w:bookmarkEnd w:id="30"/>
    </w:p>
    <w:p w:rsidR="001D0D57" w:rsidRDefault="001D0D57" w:rsidP="001D0D57">
      <w:r>
        <w:t>For each risk from the product risk analysis the risk class is qualifying the thoroughness of the test. Risk class A is the highest risk class and C the lowest. The test strategy is subsequently focused on covering the risks with the highest risk class as early as possible in the test project.</w:t>
      </w:r>
    </w:p>
    <w:p w:rsidR="001D0D57" w:rsidRDefault="001D0D57" w:rsidP="001D0D57"/>
    <w:p w:rsidR="001D0D57" w:rsidRDefault="001D0D57" w:rsidP="001D0D57">
      <w:pPr>
        <w:rPr>
          <w:rFonts w:eastAsia="Wingdings 2" w:cs="Wingdings 2"/>
          <w:color w:val="3366FF"/>
        </w:rPr>
      </w:pPr>
    </w:p>
    <w:tbl>
      <w:tblPr>
        <w:tblW w:w="0" w:type="auto"/>
        <w:tblInd w:w="-7" w:type="dxa"/>
        <w:tblLayout w:type="fixed"/>
        <w:tblLook w:val="0000" w:firstRow="0" w:lastRow="0" w:firstColumn="0" w:lastColumn="0" w:noHBand="0" w:noVBand="0"/>
      </w:tblPr>
      <w:tblGrid>
        <w:gridCol w:w="2660"/>
        <w:gridCol w:w="1055"/>
        <w:gridCol w:w="1080"/>
        <w:gridCol w:w="1462"/>
        <w:gridCol w:w="567"/>
        <w:gridCol w:w="567"/>
        <w:gridCol w:w="693"/>
        <w:gridCol w:w="724"/>
      </w:tblGrid>
      <w:tr w:rsidR="001D0D57" w:rsidTr="00F7394F">
        <w:tc>
          <w:tcPr>
            <w:tcW w:w="2660" w:type="dxa"/>
            <w:tcBorders>
              <w:top w:val="single" w:sz="6" w:space="0" w:color="000000"/>
              <w:left w:val="single" w:sz="6" w:space="0" w:color="000000"/>
              <w:bottom w:val="single" w:sz="6" w:space="0" w:color="000000"/>
            </w:tcBorders>
            <w:shd w:val="clear" w:color="auto" w:fill="E5E5E5"/>
          </w:tcPr>
          <w:p w:rsidR="001D0D57" w:rsidRDefault="001D0D57" w:rsidP="00F7394F">
            <w:pPr>
              <w:pageBreakBefore/>
            </w:pPr>
            <w:r>
              <w:rPr>
                <w:rFonts w:eastAsia="Wingdings 2" w:cs="Wingdings 2"/>
                <w:b/>
                <w:sz w:val="16"/>
                <w:szCs w:val="16"/>
              </w:rPr>
              <w:lastRenderedPageBreak/>
              <w:t>Characteristic /object part</w:t>
            </w:r>
          </w:p>
        </w:tc>
        <w:tc>
          <w:tcPr>
            <w:tcW w:w="1055" w:type="dxa"/>
            <w:tcBorders>
              <w:top w:val="single" w:sz="6" w:space="0" w:color="000000"/>
              <w:left w:val="single" w:sz="6" w:space="0" w:color="000000"/>
              <w:bottom w:val="single" w:sz="6" w:space="0" w:color="000000"/>
            </w:tcBorders>
            <w:shd w:val="clear" w:color="auto" w:fill="E5E5E5"/>
          </w:tcPr>
          <w:p w:rsidR="001D0D57" w:rsidRDefault="001D0D57" w:rsidP="00F7394F">
            <w:pPr>
              <w:jc w:val="center"/>
            </w:pPr>
            <w:r>
              <w:rPr>
                <w:rFonts w:eastAsia="Wingdings 2" w:cs="Wingdings 2"/>
                <w:b/>
                <w:sz w:val="16"/>
                <w:szCs w:val="16"/>
              </w:rPr>
              <w:t>PRA-RK</w:t>
            </w:r>
          </w:p>
        </w:tc>
        <w:tc>
          <w:tcPr>
            <w:tcW w:w="1080" w:type="dxa"/>
            <w:tcBorders>
              <w:top w:val="single" w:sz="6" w:space="0" w:color="000000"/>
              <w:left w:val="single" w:sz="6" w:space="0" w:color="000000"/>
              <w:bottom w:val="single" w:sz="6" w:space="0" w:color="000000"/>
            </w:tcBorders>
            <w:shd w:val="clear" w:color="auto" w:fill="E5E5E5"/>
          </w:tcPr>
          <w:p w:rsidR="001D0D57" w:rsidRDefault="001D0D57" w:rsidP="00F7394F">
            <w:pPr>
              <w:ind w:left="1134" w:hanging="1134"/>
            </w:pPr>
            <w:r>
              <w:rPr>
                <w:rFonts w:eastAsia="Wingdings 2" w:cs="Wingdings 2"/>
                <w:b/>
                <w:sz w:val="16"/>
                <w:szCs w:val="16"/>
              </w:rPr>
              <w:t>Evaluation</w:t>
            </w:r>
          </w:p>
        </w:tc>
        <w:tc>
          <w:tcPr>
            <w:tcW w:w="1462" w:type="dxa"/>
            <w:tcBorders>
              <w:top w:val="single" w:sz="6" w:space="0" w:color="000000"/>
              <w:left w:val="single" w:sz="6" w:space="0" w:color="000000"/>
              <w:bottom w:val="single" w:sz="6" w:space="0" w:color="000000"/>
            </w:tcBorders>
            <w:shd w:val="clear" w:color="auto" w:fill="E5E5E5"/>
          </w:tcPr>
          <w:p w:rsidR="001D0D57" w:rsidRDefault="001D0D57" w:rsidP="00F7394F">
            <w:pPr>
              <w:ind w:left="-3" w:firstLine="3"/>
            </w:pPr>
            <w:r>
              <w:rPr>
                <w:rFonts w:eastAsia="Wingdings 2" w:cs="Wingdings 2"/>
                <w:b/>
                <w:sz w:val="16"/>
                <w:szCs w:val="16"/>
              </w:rPr>
              <w:t>Development test</w:t>
            </w:r>
          </w:p>
        </w:tc>
        <w:tc>
          <w:tcPr>
            <w:tcW w:w="567" w:type="dxa"/>
            <w:tcBorders>
              <w:top w:val="single" w:sz="6" w:space="0" w:color="000000"/>
              <w:left w:val="single" w:sz="6" w:space="0" w:color="000000"/>
              <w:bottom w:val="single" w:sz="6" w:space="0" w:color="000000"/>
            </w:tcBorders>
            <w:shd w:val="clear" w:color="auto" w:fill="E5E5E5"/>
          </w:tcPr>
          <w:p w:rsidR="001D0D57" w:rsidRDefault="001D0D57" w:rsidP="00F7394F">
            <w:r>
              <w:rPr>
                <w:rFonts w:eastAsia="Wingdings 2" w:cs="Wingdings 2"/>
                <w:b/>
                <w:sz w:val="16"/>
                <w:szCs w:val="16"/>
              </w:rPr>
              <w:t>ST</w:t>
            </w:r>
          </w:p>
        </w:tc>
        <w:tc>
          <w:tcPr>
            <w:tcW w:w="567" w:type="dxa"/>
            <w:tcBorders>
              <w:top w:val="single" w:sz="6" w:space="0" w:color="000000"/>
              <w:left w:val="single" w:sz="6" w:space="0" w:color="000000"/>
              <w:bottom w:val="single" w:sz="6" w:space="0" w:color="000000"/>
            </w:tcBorders>
            <w:shd w:val="clear" w:color="auto" w:fill="E5E5E5"/>
          </w:tcPr>
          <w:p w:rsidR="001D0D57" w:rsidRDefault="001D0D57" w:rsidP="00F7394F">
            <w:r>
              <w:rPr>
                <w:rFonts w:eastAsia="Wingdings 2" w:cs="Wingdings 2"/>
                <w:b/>
                <w:sz w:val="16"/>
                <w:szCs w:val="16"/>
              </w:rPr>
              <w:t>FAT</w:t>
            </w:r>
          </w:p>
        </w:tc>
        <w:tc>
          <w:tcPr>
            <w:tcW w:w="693" w:type="dxa"/>
            <w:tcBorders>
              <w:top w:val="single" w:sz="6" w:space="0" w:color="000000"/>
              <w:left w:val="single" w:sz="6" w:space="0" w:color="000000"/>
              <w:bottom w:val="single" w:sz="6" w:space="0" w:color="000000"/>
            </w:tcBorders>
            <w:shd w:val="clear" w:color="auto" w:fill="E5E5E5"/>
          </w:tcPr>
          <w:p w:rsidR="001D0D57" w:rsidRDefault="001D0D57" w:rsidP="00F7394F">
            <w:r>
              <w:rPr>
                <w:rFonts w:eastAsia="Wingdings 2" w:cs="Wingdings 2"/>
                <w:b/>
                <w:sz w:val="16"/>
                <w:szCs w:val="16"/>
              </w:rPr>
              <w:t>UAT</w:t>
            </w:r>
          </w:p>
        </w:tc>
        <w:tc>
          <w:tcPr>
            <w:tcW w:w="724" w:type="dxa"/>
            <w:tcBorders>
              <w:top w:val="single" w:sz="6" w:space="0" w:color="000000"/>
              <w:left w:val="single" w:sz="4" w:space="0" w:color="000000"/>
              <w:bottom w:val="single" w:sz="6" w:space="0" w:color="000000"/>
              <w:right w:val="single" w:sz="6" w:space="0" w:color="000000"/>
            </w:tcBorders>
            <w:shd w:val="clear" w:color="auto" w:fill="E5E5E5"/>
          </w:tcPr>
          <w:p w:rsidR="001D0D57" w:rsidRDefault="001D0D57" w:rsidP="00F7394F">
            <w:proofErr w:type="spellStart"/>
            <w:r>
              <w:rPr>
                <w:rFonts w:eastAsia="Wingdings 2" w:cs="Wingdings 2"/>
                <w:b/>
                <w:sz w:val="16"/>
                <w:szCs w:val="16"/>
              </w:rPr>
              <w:t>Impl</w:t>
            </w:r>
            <w:proofErr w:type="spellEnd"/>
          </w:p>
        </w:tc>
      </w:tr>
      <w:tr w:rsidR="001D0D57" w:rsidTr="00F7394F">
        <w:tc>
          <w:tcPr>
            <w:tcW w:w="2660" w:type="dxa"/>
            <w:tcBorders>
              <w:top w:val="single" w:sz="6" w:space="0" w:color="000000"/>
              <w:left w:val="single" w:sz="6" w:space="0" w:color="000000"/>
              <w:bottom w:val="single" w:sz="6" w:space="0" w:color="000000"/>
            </w:tcBorders>
            <w:shd w:val="clear" w:color="auto" w:fill="auto"/>
          </w:tcPr>
          <w:p w:rsidR="001D0D57" w:rsidRDefault="001D0D57" w:rsidP="00F7394F">
            <w:r>
              <w:rPr>
                <w:rFonts w:eastAsia="Wingdings 2" w:cs="Wingdings 2"/>
                <w:sz w:val="16"/>
                <w:szCs w:val="16"/>
              </w:rPr>
              <w:t>Functionality</w:t>
            </w:r>
          </w:p>
        </w:tc>
        <w:tc>
          <w:tcPr>
            <w:tcW w:w="1055" w:type="dxa"/>
            <w:tcBorders>
              <w:top w:val="single" w:sz="6" w:space="0" w:color="000000"/>
              <w:left w:val="single" w:sz="6" w:space="0" w:color="000000"/>
              <w:bottom w:val="single" w:sz="6" w:space="0" w:color="000000"/>
            </w:tcBorders>
            <w:shd w:val="clear" w:color="auto" w:fill="auto"/>
          </w:tcPr>
          <w:p w:rsidR="001D0D57" w:rsidRDefault="001D0D57" w:rsidP="00F7394F">
            <w:pPr>
              <w:jc w:val="center"/>
            </w:pPr>
            <w:r>
              <w:rPr>
                <w:rFonts w:eastAsia="Wingdings 2" w:cs="Wingdings 2"/>
                <w:sz w:val="16"/>
                <w:szCs w:val="16"/>
              </w:rPr>
              <w:t>C</w:t>
            </w:r>
          </w:p>
        </w:tc>
        <w:tc>
          <w:tcPr>
            <w:tcW w:w="1080" w:type="dxa"/>
            <w:tcBorders>
              <w:top w:val="single" w:sz="6" w:space="0" w:color="000000"/>
              <w:left w:val="single" w:sz="6" w:space="0" w:color="000000"/>
              <w:bottom w:val="single" w:sz="6" w:space="0" w:color="000000"/>
            </w:tcBorders>
            <w:shd w:val="clear" w:color="auto" w:fill="auto"/>
          </w:tcPr>
          <w:p w:rsidR="001D0D57" w:rsidRDefault="001D0D57" w:rsidP="00F7394F">
            <w:pPr>
              <w:keepNext/>
              <w:snapToGrid w:val="0"/>
              <w:spacing w:after="480"/>
              <w:rPr>
                <w:rFonts w:eastAsia="Wingdings 2" w:cs="Wingdings 2"/>
                <w:sz w:val="16"/>
                <w:szCs w:val="16"/>
              </w:rPr>
            </w:pPr>
          </w:p>
        </w:tc>
        <w:tc>
          <w:tcPr>
            <w:tcW w:w="1462" w:type="dxa"/>
            <w:tcBorders>
              <w:top w:val="single" w:sz="6" w:space="0" w:color="000000"/>
              <w:left w:val="single" w:sz="6" w:space="0" w:color="000000"/>
              <w:bottom w:val="single" w:sz="6" w:space="0" w:color="000000"/>
            </w:tcBorders>
            <w:shd w:val="clear" w:color="auto" w:fill="auto"/>
          </w:tcPr>
          <w:p w:rsidR="001D0D57" w:rsidRDefault="001D0D57" w:rsidP="00F7394F">
            <w:pPr>
              <w:keepNext/>
              <w:snapToGrid w:val="0"/>
              <w:spacing w:after="480"/>
              <w:rPr>
                <w:rFonts w:eastAsia="Wingdings 2" w:cs="Wingdings 2"/>
                <w:sz w:val="16"/>
                <w:szCs w:val="16"/>
              </w:rPr>
            </w:pPr>
          </w:p>
        </w:tc>
        <w:tc>
          <w:tcPr>
            <w:tcW w:w="567" w:type="dxa"/>
            <w:tcBorders>
              <w:top w:val="single" w:sz="6" w:space="0" w:color="000000"/>
              <w:left w:val="single" w:sz="6" w:space="0" w:color="000000"/>
              <w:bottom w:val="single" w:sz="6" w:space="0" w:color="000000"/>
            </w:tcBorders>
            <w:shd w:val="clear" w:color="auto" w:fill="auto"/>
          </w:tcPr>
          <w:p w:rsidR="001D0D57" w:rsidRDefault="001D0D57" w:rsidP="00F7394F">
            <w:pPr>
              <w:keepNext/>
              <w:snapToGrid w:val="0"/>
              <w:spacing w:after="480"/>
              <w:rPr>
                <w:rFonts w:eastAsia="Wingdings 2" w:cs="Wingdings 2"/>
                <w:sz w:val="16"/>
                <w:szCs w:val="16"/>
              </w:rPr>
            </w:pPr>
          </w:p>
        </w:tc>
        <w:tc>
          <w:tcPr>
            <w:tcW w:w="567" w:type="dxa"/>
            <w:tcBorders>
              <w:top w:val="single" w:sz="6" w:space="0" w:color="000000"/>
              <w:left w:val="single" w:sz="6" w:space="0" w:color="000000"/>
              <w:bottom w:val="single" w:sz="6" w:space="0" w:color="000000"/>
            </w:tcBorders>
            <w:shd w:val="clear" w:color="auto" w:fill="auto"/>
          </w:tcPr>
          <w:p w:rsidR="001D0D57" w:rsidRDefault="001D0D57" w:rsidP="00F7394F">
            <w:pPr>
              <w:keepNext/>
              <w:snapToGrid w:val="0"/>
              <w:spacing w:after="480"/>
              <w:rPr>
                <w:rFonts w:eastAsia="Wingdings 2" w:cs="Wingdings 2"/>
                <w:sz w:val="16"/>
                <w:szCs w:val="16"/>
              </w:rPr>
            </w:pPr>
          </w:p>
        </w:tc>
        <w:tc>
          <w:tcPr>
            <w:tcW w:w="693" w:type="dxa"/>
            <w:tcBorders>
              <w:top w:val="single" w:sz="6" w:space="0" w:color="000000"/>
              <w:left w:val="single" w:sz="6" w:space="0" w:color="000000"/>
              <w:bottom w:val="single" w:sz="6" w:space="0" w:color="000000"/>
            </w:tcBorders>
            <w:shd w:val="clear" w:color="auto" w:fill="auto"/>
          </w:tcPr>
          <w:p w:rsidR="001D0D57" w:rsidRDefault="001D0D57" w:rsidP="00F7394F">
            <w:pPr>
              <w:keepNext/>
              <w:snapToGrid w:val="0"/>
              <w:spacing w:after="480"/>
              <w:rPr>
                <w:rFonts w:eastAsia="Wingdings 2" w:cs="Wingdings 2"/>
                <w:sz w:val="16"/>
                <w:szCs w:val="16"/>
              </w:rPr>
            </w:pPr>
          </w:p>
        </w:tc>
        <w:tc>
          <w:tcPr>
            <w:tcW w:w="724" w:type="dxa"/>
            <w:tcBorders>
              <w:top w:val="single" w:sz="6" w:space="0" w:color="000000"/>
              <w:left w:val="single" w:sz="4" w:space="0" w:color="000000"/>
              <w:bottom w:val="single" w:sz="6" w:space="0" w:color="000000"/>
              <w:right w:val="single" w:sz="6" w:space="0" w:color="000000"/>
            </w:tcBorders>
            <w:shd w:val="clear" w:color="auto" w:fill="auto"/>
          </w:tcPr>
          <w:p w:rsidR="001D0D57" w:rsidRDefault="001D0D57" w:rsidP="00F7394F">
            <w:pPr>
              <w:keepNext/>
              <w:snapToGrid w:val="0"/>
              <w:spacing w:after="480"/>
              <w:rPr>
                <w:rFonts w:eastAsia="Wingdings 2" w:cs="Wingdings 2"/>
                <w:sz w:val="16"/>
                <w:szCs w:val="16"/>
              </w:rPr>
            </w:pPr>
          </w:p>
        </w:tc>
      </w:tr>
      <w:tr w:rsidR="001D0D57" w:rsidTr="00F7394F">
        <w:tc>
          <w:tcPr>
            <w:tcW w:w="2660" w:type="dxa"/>
            <w:tcBorders>
              <w:top w:val="single" w:sz="6" w:space="0" w:color="000000"/>
              <w:left w:val="single" w:sz="6" w:space="0" w:color="000000"/>
              <w:bottom w:val="single" w:sz="6" w:space="0" w:color="000000"/>
            </w:tcBorders>
            <w:shd w:val="clear" w:color="auto" w:fill="auto"/>
          </w:tcPr>
          <w:p w:rsidR="001D0D57" w:rsidRDefault="001D0D57" w:rsidP="00F7394F">
            <w:r>
              <w:rPr>
                <w:rFonts w:eastAsia="Wingdings 2" w:cs="Wingdings 2"/>
                <w:sz w:val="16"/>
                <w:szCs w:val="16"/>
              </w:rPr>
              <w:t>- part 1</w:t>
            </w:r>
          </w:p>
        </w:tc>
        <w:tc>
          <w:tcPr>
            <w:tcW w:w="1055"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jc w:val="center"/>
              <w:rPr>
                <w:rFonts w:eastAsia="Wingdings 2" w:cs="Wingdings 2"/>
                <w:sz w:val="16"/>
                <w:szCs w:val="16"/>
              </w:rPr>
            </w:pPr>
            <w:r>
              <w:rPr>
                <w:rFonts w:eastAsia="Wingdings 2" w:cs="Wingdings 2"/>
                <w:sz w:val="16"/>
                <w:szCs w:val="16"/>
              </w:rPr>
              <w:t>C</w:t>
            </w:r>
          </w:p>
        </w:tc>
        <w:tc>
          <w:tcPr>
            <w:tcW w:w="1080"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ind w:left="1134" w:hanging="1134"/>
              <w:rPr>
                <w:rFonts w:eastAsia="Wingdings 2" w:cs="Wingdings 2"/>
                <w:sz w:val="16"/>
                <w:szCs w:val="16"/>
              </w:rPr>
            </w:pPr>
          </w:p>
        </w:tc>
        <w:tc>
          <w:tcPr>
            <w:tcW w:w="1462"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ind w:left="1134" w:hanging="1134"/>
              <w:rPr>
                <w:rFonts w:eastAsia="Wingdings 2" w:cs="Wingdings 2"/>
                <w:sz w:val="16"/>
                <w:szCs w:val="16"/>
              </w:rPr>
            </w:pPr>
          </w:p>
        </w:tc>
        <w:tc>
          <w:tcPr>
            <w:tcW w:w="567"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rPr>
                <w:rFonts w:eastAsia="Wingdings 2" w:cs="Wingdings 2"/>
                <w:sz w:val="16"/>
                <w:szCs w:val="16"/>
              </w:rPr>
            </w:pPr>
          </w:p>
        </w:tc>
        <w:tc>
          <w:tcPr>
            <w:tcW w:w="567"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rPr>
                <w:rFonts w:eastAsia="Wingdings 2" w:cs="Wingdings 2"/>
                <w:sz w:val="16"/>
                <w:szCs w:val="16"/>
              </w:rPr>
            </w:pPr>
          </w:p>
        </w:tc>
        <w:tc>
          <w:tcPr>
            <w:tcW w:w="693"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rPr>
                <w:rFonts w:eastAsia="Wingdings 2" w:cs="Wingdings 2"/>
                <w:sz w:val="16"/>
                <w:szCs w:val="16"/>
              </w:rPr>
            </w:pPr>
          </w:p>
        </w:tc>
        <w:tc>
          <w:tcPr>
            <w:tcW w:w="724" w:type="dxa"/>
            <w:tcBorders>
              <w:top w:val="single" w:sz="6" w:space="0" w:color="000000"/>
              <w:left w:val="single" w:sz="4" w:space="0" w:color="000000"/>
              <w:bottom w:val="single" w:sz="6" w:space="0" w:color="000000"/>
              <w:right w:val="single" w:sz="6" w:space="0" w:color="000000"/>
            </w:tcBorders>
            <w:shd w:val="clear" w:color="auto" w:fill="auto"/>
          </w:tcPr>
          <w:p w:rsidR="001D0D57" w:rsidRDefault="001D0D57" w:rsidP="00F7394F">
            <w:pPr>
              <w:snapToGrid w:val="0"/>
              <w:rPr>
                <w:rFonts w:eastAsia="Wingdings 2" w:cs="Wingdings 2"/>
                <w:sz w:val="16"/>
                <w:szCs w:val="16"/>
              </w:rPr>
            </w:pPr>
          </w:p>
        </w:tc>
      </w:tr>
      <w:tr w:rsidR="001D0D57" w:rsidTr="00F7394F">
        <w:tc>
          <w:tcPr>
            <w:tcW w:w="2660" w:type="dxa"/>
            <w:tcBorders>
              <w:top w:val="single" w:sz="6" w:space="0" w:color="000000"/>
              <w:left w:val="single" w:sz="6" w:space="0" w:color="000000"/>
              <w:bottom w:val="single" w:sz="6" w:space="0" w:color="000000"/>
            </w:tcBorders>
            <w:shd w:val="clear" w:color="auto" w:fill="auto"/>
          </w:tcPr>
          <w:p w:rsidR="001D0D57" w:rsidRDefault="001D0D57" w:rsidP="00F7394F">
            <w:r>
              <w:rPr>
                <w:rFonts w:eastAsia="Wingdings 2" w:cs="Wingdings 2"/>
                <w:sz w:val="16"/>
                <w:szCs w:val="16"/>
              </w:rPr>
              <w:t>- part 2</w:t>
            </w:r>
          </w:p>
        </w:tc>
        <w:tc>
          <w:tcPr>
            <w:tcW w:w="1055"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jc w:val="center"/>
              <w:rPr>
                <w:rFonts w:eastAsia="Wingdings 2" w:cs="Wingdings 2"/>
                <w:sz w:val="16"/>
                <w:szCs w:val="16"/>
              </w:rPr>
            </w:pPr>
            <w:r>
              <w:rPr>
                <w:rFonts w:eastAsia="Wingdings 2" w:cs="Wingdings 2"/>
                <w:sz w:val="16"/>
                <w:szCs w:val="16"/>
              </w:rPr>
              <w:t>C</w:t>
            </w:r>
          </w:p>
        </w:tc>
        <w:tc>
          <w:tcPr>
            <w:tcW w:w="1080"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ind w:left="1134" w:hanging="1134"/>
              <w:rPr>
                <w:rFonts w:eastAsia="Wingdings 2" w:cs="Wingdings 2"/>
                <w:sz w:val="16"/>
                <w:szCs w:val="16"/>
              </w:rPr>
            </w:pPr>
          </w:p>
        </w:tc>
        <w:tc>
          <w:tcPr>
            <w:tcW w:w="1462"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ind w:left="1134" w:hanging="1134"/>
              <w:rPr>
                <w:rFonts w:eastAsia="Wingdings 2" w:cs="Wingdings 2"/>
                <w:sz w:val="16"/>
                <w:szCs w:val="16"/>
              </w:rPr>
            </w:pPr>
          </w:p>
        </w:tc>
        <w:tc>
          <w:tcPr>
            <w:tcW w:w="567"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rPr>
                <w:rFonts w:eastAsia="Wingdings 2" w:cs="Wingdings 2"/>
                <w:sz w:val="16"/>
                <w:szCs w:val="16"/>
              </w:rPr>
            </w:pPr>
          </w:p>
        </w:tc>
        <w:tc>
          <w:tcPr>
            <w:tcW w:w="567"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rPr>
                <w:rFonts w:eastAsia="Wingdings 2" w:cs="Wingdings 2"/>
                <w:sz w:val="16"/>
                <w:szCs w:val="16"/>
              </w:rPr>
            </w:pPr>
          </w:p>
        </w:tc>
        <w:tc>
          <w:tcPr>
            <w:tcW w:w="693"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rPr>
                <w:rFonts w:eastAsia="Wingdings 2" w:cs="Wingdings 2"/>
                <w:sz w:val="16"/>
                <w:szCs w:val="16"/>
              </w:rPr>
            </w:pPr>
          </w:p>
        </w:tc>
        <w:tc>
          <w:tcPr>
            <w:tcW w:w="724" w:type="dxa"/>
            <w:tcBorders>
              <w:top w:val="single" w:sz="6" w:space="0" w:color="000000"/>
              <w:left w:val="single" w:sz="4" w:space="0" w:color="000000"/>
              <w:bottom w:val="single" w:sz="6" w:space="0" w:color="000000"/>
              <w:right w:val="single" w:sz="6" w:space="0" w:color="000000"/>
            </w:tcBorders>
            <w:shd w:val="clear" w:color="auto" w:fill="auto"/>
          </w:tcPr>
          <w:p w:rsidR="001D0D57" w:rsidRDefault="001D0D57" w:rsidP="00F7394F">
            <w:pPr>
              <w:snapToGrid w:val="0"/>
              <w:rPr>
                <w:rFonts w:eastAsia="Wingdings 2" w:cs="Wingdings 2"/>
                <w:sz w:val="16"/>
                <w:szCs w:val="16"/>
              </w:rPr>
            </w:pPr>
          </w:p>
        </w:tc>
      </w:tr>
      <w:tr w:rsidR="001D0D57" w:rsidTr="00F7394F">
        <w:tc>
          <w:tcPr>
            <w:tcW w:w="2660" w:type="dxa"/>
            <w:tcBorders>
              <w:top w:val="single" w:sz="6" w:space="0" w:color="000000"/>
              <w:left w:val="single" w:sz="6" w:space="0" w:color="000000"/>
              <w:bottom w:val="single" w:sz="6" w:space="0" w:color="000000"/>
            </w:tcBorders>
            <w:shd w:val="clear" w:color="auto" w:fill="auto"/>
          </w:tcPr>
          <w:p w:rsidR="001D0D57" w:rsidRDefault="001D0D57" w:rsidP="00F7394F">
            <w:r>
              <w:rPr>
                <w:rFonts w:eastAsia="Wingdings 2" w:cs="Wingdings 2"/>
                <w:sz w:val="16"/>
                <w:szCs w:val="16"/>
              </w:rPr>
              <w:t>- total</w:t>
            </w:r>
          </w:p>
        </w:tc>
        <w:tc>
          <w:tcPr>
            <w:tcW w:w="1055"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jc w:val="center"/>
              <w:rPr>
                <w:rFonts w:eastAsia="Wingdings 2" w:cs="Wingdings 2"/>
                <w:sz w:val="16"/>
                <w:szCs w:val="16"/>
              </w:rPr>
            </w:pPr>
            <w:r>
              <w:rPr>
                <w:rFonts w:eastAsia="Wingdings 2" w:cs="Wingdings 2"/>
                <w:sz w:val="16"/>
                <w:szCs w:val="16"/>
              </w:rPr>
              <w:t>C</w:t>
            </w:r>
          </w:p>
        </w:tc>
        <w:tc>
          <w:tcPr>
            <w:tcW w:w="1080"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ind w:left="1134" w:hanging="1134"/>
              <w:rPr>
                <w:rFonts w:eastAsia="Wingdings 2" w:cs="Wingdings 2"/>
                <w:sz w:val="16"/>
                <w:szCs w:val="16"/>
              </w:rPr>
            </w:pPr>
          </w:p>
        </w:tc>
        <w:tc>
          <w:tcPr>
            <w:tcW w:w="1462"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ind w:left="1134" w:hanging="1134"/>
              <w:rPr>
                <w:rFonts w:eastAsia="Wingdings 2" w:cs="Wingdings 2"/>
                <w:sz w:val="16"/>
                <w:szCs w:val="16"/>
              </w:rPr>
            </w:pPr>
          </w:p>
        </w:tc>
        <w:tc>
          <w:tcPr>
            <w:tcW w:w="567"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rPr>
                <w:rFonts w:eastAsia="Wingdings 2" w:cs="Wingdings 2"/>
                <w:sz w:val="16"/>
                <w:szCs w:val="16"/>
              </w:rPr>
            </w:pPr>
          </w:p>
        </w:tc>
        <w:tc>
          <w:tcPr>
            <w:tcW w:w="567"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rPr>
                <w:rFonts w:eastAsia="Wingdings 2" w:cs="Wingdings 2"/>
                <w:sz w:val="16"/>
                <w:szCs w:val="16"/>
              </w:rPr>
            </w:pPr>
          </w:p>
        </w:tc>
        <w:tc>
          <w:tcPr>
            <w:tcW w:w="693"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rPr>
                <w:rFonts w:eastAsia="Wingdings 2" w:cs="Wingdings 2"/>
                <w:sz w:val="16"/>
                <w:szCs w:val="16"/>
              </w:rPr>
            </w:pPr>
          </w:p>
        </w:tc>
        <w:tc>
          <w:tcPr>
            <w:tcW w:w="724" w:type="dxa"/>
            <w:tcBorders>
              <w:top w:val="single" w:sz="6" w:space="0" w:color="000000"/>
              <w:left w:val="single" w:sz="4" w:space="0" w:color="000000"/>
              <w:bottom w:val="single" w:sz="6" w:space="0" w:color="000000"/>
              <w:right w:val="single" w:sz="6" w:space="0" w:color="000000"/>
            </w:tcBorders>
            <w:shd w:val="clear" w:color="auto" w:fill="auto"/>
          </w:tcPr>
          <w:p w:rsidR="001D0D57" w:rsidRDefault="001D0D57" w:rsidP="00F7394F">
            <w:pPr>
              <w:snapToGrid w:val="0"/>
              <w:rPr>
                <w:rFonts w:eastAsia="Wingdings 2" w:cs="Wingdings 2"/>
                <w:sz w:val="16"/>
                <w:szCs w:val="16"/>
              </w:rPr>
            </w:pPr>
          </w:p>
        </w:tc>
      </w:tr>
      <w:tr w:rsidR="001D0D57" w:rsidTr="00F7394F">
        <w:tc>
          <w:tcPr>
            <w:tcW w:w="2660" w:type="dxa"/>
            <w:tcBorders>
              <w:top w:val="single" w:sz="6" w:space="0" w:color="000000"/>
              <w:left w:val="single" w:sz="6" w:space="0" w:color="000000"/>
              <w:bottom w:val="single" w:sz="6" w:space="0" w:color="000000"/>
            </w:tcBorders>
            <w:shd w:val="clear" w:color="auto" w:fill="auto"/>
          </w:tcPr>
          <w:p w:rsidR="001D0D57" w:rsidRDefault="001D0D57" w:rsidP="00F7394F">
            <w:r>
              <w:rPr>
                <w:rFonts w:eastAsia="Wingdings 2" w:cs="Wingdings 2"/>
                <w:sz w:val="16"/>
                <w:szCs w:val="16"/>
              </w:rPr>
              <w:t>User-friendliness</w:t>
            </w:r>
          </w:p>
        </w:tc>
        <w:tc>
          <w:tcPr>
            <w:tcW w:w="1055"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jc w:val="center"/>
              <w:rPr>
                <w:rFonts w:eastAsia="Wingdings 2" w:cs="Wingdings 2"/>
                <w:sz w:val="16"/>
                <w:szCs w:val="16"/>
              </w:rPr>
            </w:pPr>
            <w:r>
              <w:rPr>
                <w:rFonts w:eastAsia="Wingdings 2" w:cs="Wingdings 2"/>
                <w:sz w:val="16"/>
                <w:szCs w:val="16"/>
              </w:rPr>
              <w:t>B</w:t>
            </w:r>
          </w:p>
        </w:tc>
        <w:tc>
          <w:tcPr>
            <w:tcW w:w="1080"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ind w:left="1134" w:hanging="1134"/>
              <w:rPr>
                <w:rFonts w:eastAsia="Wingdings 2" w:cs="Wingdings 2"/>
                <w:sz w:val="16"/>
                <w:szCs w:val="16"/>
              </w:rPr>
            </w:pPr>
          </w:p>
        </w:tc>
        <w:tc>
          <w:tcPr>
            <w:tcW w:w="1462"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ind w:left="1134" w:hanging="1134"/>
              <w:rPr>
                <w:rFonts w:eastAsia="Wingdings 2" w:cs="Wingdings 2"/>
                <w:sz w:val="16"/>
                <w:szCs w:val="16"/>
              </w:rPr>
            </w:pPr>
          </w:p>
        </w:tc>
        <w:tc>
          <w:tcPr>
            <w:tcW w:w="567"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rPr>
                <w:rFonts w:eastAsia="Wingdings 2" w:cs="Wingdings 2"/>
                <w:sz w:val="16"/>
                <w:szCs w:val="16"/>
              </w:rPr>
            </w:pPr>
          </w:p>
        </w:tc>
        <w:tc>
          <w:tcPr>
            <w:tcW w:w="567"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rPr>
                <w:rFonts w:eastAsia="Wingdings 2" w:cs="Wingdings 2"/>
                <w:sz w:val="16"/>
                <w:szCs w:val="16"/>
              </w:rPr>
            </w:pPr>
          </w:p>
        </w:tc>
        <w:tc>
          <w:tcPr>
            <w:tcW w:w="693"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rPr>
                <w:rFonts w:eastAsia="Wingdings 2" w:cs="Wingdings 2"/>
                <w:sz w:val="16"/>
                <w:szCs w:val="16"/>
              </w:rPr>
            </w:pPr>
          </w:p>
        </w:tc>
        <w:tc>
          <w:tcPr>
            <w:tcW w:w="724" w:type="dxa"/>
            <w:tcBorders>
              <w:top w:val="single" w:sz="6" w:space="0" w:color="000000"/>
              <w:left w:val="single" w:sz="4" w:space="0" w:color="000000"/>
              <w:bottom w:val="single" w:sz="6" w:space="0" w:color="000000"/>
              <w:right w:val="single" w:sz="6" w:space="0" w:color="000000"/>
            </w:tcBorders>
            <w:shd w:val="clear" w:color="auto" w:fill="auto"/>
          </w:tcPr>
          <w:p w:rsidR="001D0D57" w:rsidRDefault="001D0D57" w:rsidP="00F7394F">
            <w:pPr>
              <w:snapToGrid w:val="0"/>
              <w:rPr>
                <w:rFonts w:eastAsia="Wingdings 2" w:cs="Wingdings 2"/>
                <w:sz w:val="16"/>
                <w:szCs w:val="16"/>
              </w:rPr>
            </w:pPr>
          </w:p>
        </w:tc>
      </w:tr>
      <w:tr w:rsidR="001D0D57" w:rsidTr="00F7394F">
        <w:tc>
          <w:tcPr>
            <w:tcW w:w="2660" w:type="dxa"/>
            <w:tcBorders>
              <w:top w:val="single" w:sz="6" w:space="0" w:color="000000"/>
              <w:left w:val="single" w:sz="6" w:space="0" w:color="000000"/>
              <w:bottom w:val="single" w:sz="6" w:space="0" w:color="000000"/>
            </w:tcBorders>
            <w:shd w:val="clear" w:color="auto" w:fill="auto"/>
          </w:tcPr>
          <w:p w:rsidR="001D0D57" w:rsidRDefault="001D0D57" w:rsidP="00F7394F">
            <w:r>
              <w:rPr>
                <w:rFonts w:eastAsia="Wingdings 2" w:cs="Wingdings 2"/>
                <w:sz w:val="16"/>
                <w:szCs w:val="16"/>
              </w:rPr>
              <w:t>Performance</w:t>
            </w:r>
          </w:p>
        </w:tc>
        <w:tc>
          <w:tcPr>
            <w:tcW w:w="1055"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jc w:val="center"/>
              <w:rPr>
                <w:rFonts w:eastAsia="Wingdings 2" w:cs="Wingdings 2"/>
                <w:sz w:val="16"/>
                <w:szCs w:val="16"/>
              </w:rPr>
            </w:pPr>
            <w:r>
              <w:rPr>
                <w:rFonts w:eastAsia="Wingdings 2" w:cs="Wingdings 2"/>
                <w:sz w:val="16"/>
                <w:szCs w:val="16"/>
              </w:rPr>
              <w:t>B</w:t>
            </w:r>
          </w:p>
        </w:tc>
        <w:tc>
          <w:tcPr>
            <w:tcW w:w="1080"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ind w:left="1134" w:hanging="1134"/>
              <w:rPr>
                <w:rFonts w:eastAsia="Wingdings 2" w:cs="Wingdings 2"/>
                <w:sz w:val="16"/>
                <w:szCs w:val="16"/>
              </w:rPr>
            </w:pPr>
          </w:p>
        </w:tc>
        <w:tc>
          <w:tcPr>
            <w:tcW w:w="1462"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ind w:left="1134" w:hanging="1134"/>
              <w:rPr>
                <w:rFonts w:eastAsia="Wingdings 2" w:cs="Wingdings 2"/>
                <w:sz w:val="16"/>
                <w:szCs w:val="16"/>
              </w:rPr>
            </w:pPr>
          </w:p>
        </w:tc>
        <w:tc>
          <w:tcPr>
            <w:tcW w:w="567"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rPr>
                <w:rFonts w:eastAsia="Wingdings 2" w:cs="Wingdings 2"/>
                <w:sz w:val="16"/>
                <w:szCs w:val="16"/>
              </w:rPr>
            </w:pPr>
          </w:p>
        </w:tc>
        <w:tc>
          <w:tcPr>
            <w:tcW w:w="567"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rPr>
                <w:rFonts w:eastAsia="Wingdings 2" w:cs="Wingdings 2"/>
                <w:sz w:val="16"/>
                <w:szCs w:val="16"/>
              </w:rPr>
            </w:pPr>
          </w:p>
        </w:tc>
        <w:tc>
          <w:tcPr>
            <w:tcW w:w="693"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rPr>
                <w:rFonts w:eastAsia="Wingdings 2" w:cs="Wingdings 2"/>
                <w:sz w:val="16"/>
                <w:szCs w:val="16"/>
              </w:rPr>
            </w:pPr>
          </w:p>
        </w:tc>
        <w:tc>
          <w:tcPr>
            <w:tcW w:w="724" w:type="dxa"/>
            <w:tcBorders>
              <w:top w:val="single" w:sz="6" w:space="0" w:color="000000"/>
              <w:left w:val="single" w:sz="4" w:space="0" w:color="000000"/>
              <w:bottom w:val="single" w:sz="6" w:space="0" w:color="000000"/>
              <w:right w:val="single" w:sz="6" w:space="0" w:color="000000"/>
            </w:tcBorders>
            <w:shd w:val="clear" w:color="auto" w:fill="auto"/>
          </w:tcPr>
          <w:p w:rsidR="001D0D57" w:rsidRDefault="001D0D57" w:rsidP="00F7394F">
            <w:pPr>
              <w:snapToGrid w:val="0"/>
              <w:rPr>
                <w:rFonts w:eastAsia="Wingdings 2" w:cs="Wingdings 2"/>
                <w:sz w:val="16"/>
                <w:szCs w:val="16"/>
              </w:rPr>
            </w:pPr>
          </w:p>
        </w:tc>
      </w:tr>
      <w:tr w:rsidR="001D0D57" w:rsidTr="00F7394F">
        <w:tc>
          <w:tcPr>
            <w:tcW w:w="2660" w:type="dxa"/>
            <w:tcBorders>
              <w:top w:val="single" w:sz="6" w:space="0" w:color="000000"/>
              <w:left w:val="single" w:sz="6" w:space="0" w:color="000000"/>
              <w:bottom w:val="single" w:sz="6" w:space="0" w:color="000000"/>
            </w:tcBorders>
            <w:shd w:val="clear" w:color="auto" w:fill="auto"/>
          </w:tcPr>
          <w:p w:rsidR="001D0D57" w:rsidRDefault="001D0D57" w:rsidP="00F7394F">
            <w:r>
              <w:rPr>
                <w:rFonts w:eastAsia="Wingdings 2" w:cs="Wingdings 2"/>
                <w:sz w:val="16"/>
                <w:szCs w:val="16"/>
              </w:rPr>
              <w:t>- online</w:t>
            </w:r>
          </w:p>
        </w:tc>
        <w:tc>
          <w:tcPr>
            <w:tcW w:w="1055"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jc w:val="center"/>
              <w:rPr>
                <w:rFonts w:eastAsia="Wingdings 2" w:cs="Wingdings 2"/>
                <w:sz w:val="16"/>
                <w:szCs w:val="16"/>
              </w:rPr>
            </w:pPr>
            <w:r>
              <w:rPr>
                <w:rFonts w:eastAsia="Wingdings 2" w:cs="Wingdings 2"/>
                <w:sz w:val="16"/>
                <w:szCs w:val="16"/>
              </w:rPr>
              <w:t>B</w:t>
            </w:r>
          </w:p>
        </w:tc>
        <w:tc>
          <w:tcPr>
            <w:tcW w:w="1080"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ind w:left="1134" w:hanging="1134"/>
              <w:rPr>
                <w:rFonts w:eastAsia="Wingdings 2" w:cs="Wingdings 2"/>
                <w:sz w:val="16"/>
                <w:szCs w:val="16"/>
              </w:rPr>
            </w:pPr>
          </w:p>
        </w:tc>
        <w:tc>
          <w:tcPr>
            <w:tcW w:w="1462"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ind w:left="1134" w:hanging="1134"/>
              <w:rPr>
                <w:rFonts w:eastAsia="Wingdings 2" w:cs="Wingdings 2"/>
                <w:sz w:val="16"/>
                <w:szCs w:val="16"/>
              </w:rPr>
            </w:pPr>
          </w:p>
        </w:tc>
        <w:tc>
          <w:tcPr>
            <w:tcW w:w="567"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rPr>
                <w:rFonts w:eastAsia="Wingdings 2" w:cs="Wingdings 2"/>
                <w:sz w:val="16"/>
                <w:szCs w:val="16"/>
              </w:rPr>
            </w:pPr>
          </w:p>
        </w:tc>
        <w:tc>
          <w:tcPr>
            <w:tcW w:w="567"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rPr>
                <w:rFonts w:eastAsia="Wingdings 2" w:cs="Wingdings 2"/>
                <w:sz w:val="16"/>
                <w:szCs w:val="16"/>
              </w:rPr>
            </w:pPr>
          </w:p>
        </w:tc>
        <w:tc>
          <w:tcPr>
            <w:tcW w:w="693"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rPr>
                <w:rFonts w:eastAsia="Wingdings 2" w:cs="Wingdings 2"/>
                <w:sz w:val="16"/>
                <w:szCs w:val="16"/>
              </w:rPr>
            </w:pPr>
          </w:p>
        </w:tc>
        <w:tc>
          <w:tcPr>
            <w:tcW w:w="724" w:type="dxa"/>
            <w:tcBorders>
              <w:top w:val="single" w:sz="6" w:space="0" w:color="000000"/>
              <w:left w:val="single" w:sz="4" w:space="0" w:color="000000"/>
              <w:bottom w:val="single" w:sz="6" w:space="0" w:color="000000"/>
              <w:right w:val="single" w:sz="6" w:space="0" w:color="000000"/>
            </w:tcBorders>
            <w:shd w:val="clear" w:color="auto" w:fill="auto"/>
          </w:tcPr>
          <w:p w:rsidR="001D0D57" w:rsidRDefault="001D0D57" w:rsidP="00F7394F">
            <w:pPr>
              <w:snapToGrid w:val="0"/>
              <w:rPr>
                <w:rFonts w:eastAsia="Wingdings 2" w:cs="Wingdings 2"/>
                <w:sz w:val="16"/>
                <w:szCs w:val="16"/>
              </w:rPr>
            </w:pPr>
          </w:p>
        </w:tc>
      </w:tr>
      <w:tr w:rsidR="001D0D57" w:rsidTr="00F7394F">
        <w:tc>
          <w:tcPr>
            <w:tcW w:w="2660" w:type="dxa"/>
            <w:tcBorders>
              <w:top w:val="single" w:sz="6" w:space="0" w:color="000000"/>
              <w:left w:val="single" w:sz="6" w:space="0" w:color="000000"/>
              <w:bottom w:val="single" w:sz="6" w:space="0" w:color="000000"/>
            </w:tcBorders>
            <w:shd w:val="clear" w:color="auto" w:fill="auto"/>
          </w:tcPr>
          <w:p w:rsidR="001D0D57" w:rsidRDefault="001D0D57" w:rsidP="00F7394F">
            <w:r>
              <w:rPr>
                <w:rFonts w:eastAsia="Wingdings 2" w:cs="Wingdings 2"/>
                <w:sz w:val="16"/>
                <w:szCs w:val="16"/>
              </w:rPr>
              <w:t>- batch</w:t>
            </w:r>
          </w:p>
        </w:tc>
        <w:tc>
          <w:tcPr>
            <w:tcW w:w="1055"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jc w:val="center"/>
              <w:rPr>
                <w:rFonts w:eastAsia="Wingdings 2" w:cs="Wingdings 2"/>
                <w:sz w:val="16"/>
                <w:szCs w:val="16"/>
              </w:rPr>
            </w:pPr>
            <w:r>
              <w:rPr>
                <w:rFonts w:eastAsia="Wingdings 2" w:cs="Wingdings 2"/>
                <w:sz w:val="16"/>
                <w:szCs w:val="16"/>
              </w:rPr>
              <w:t>A</w:t>
            </w:r>
          </w:p>
        </w:tc>
        <w:tc>
          <w:tcPr>
            <w:tcW w:w="1080"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ind w:left="1134" w:hanging="1134"/>
              <w:rPr>
                <w:rFonts w:eastAsia="Wingdings 2" w:cs="Wingdings 2"/>
                <w:sz w:val="16"/>
                <w:szCs w:val="16"/>
              </w:rPr>
            </w:pPr>
          </w:p>
        </w:tc>
        <w:tc>
          <w:tcPr>
            <w:tcW w:w="1462"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ind w:left="1134" w:hanging="1134"/>
              <w:rPr>
                <w:rFonts w:eastAsia="Wingdings 2" w:cs="Wingdings 2"/>
                <w:sz w:val="16"/>
                <w:szCs w:val="16"/>
              </w:rPr>
            </w:pPr>
          </w:p>
        </w:tc>
        <w:tc>
          <w:tcPr>
            <w:tcW w:w="567"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rPr>
                <w:rFonts w:eastAsia="Wingdings 2" w:cs="Wingdings 2"/>
                <w:sz w:val="16"/>
                <w:szCs w:val="16"/>
              </w:rPr>
            </w:pPr>
          </w:p>
        </w:tc>
        <w:tc>
          <w:tcPr>
            <w:tcW w:w="567"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rPr>
                <w:rFonts w:eastAsia="Wingdings 2" w:cs="Wingdings 2"/>
                <w:sz w:val="16"/>
                <w:szCs w:val="16"/>
              </w:rPr>
            </w:pPr>
          </w:p>
        </w:tc>
        <w:tc>
          <w:tcPr>
            <w:tcW w:w="693"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rPr>
                <w:rFonts w:eastAsia="Wingdings 2" w:cs="Wingdings 2"/>
                <w:sz w:val="16"/>
                <w:szCs w:val="16"/>
              </w:rPr>
            </w:pPr>
          </w:p>
        </w:tc>
        <w:tc>
          <w:tcPr>
            <w:tcW w:w="724" w:type="dxa"/>
            <w:tcBorders>
              <w:top w:val="single" w:sz="6" w:space="0" w:color="000000"/>
              <w:left w:val="single" w:sz="4" w:space="0" w:color="000000"/>
              <w:bottom w:val="single" w:sz="6" w:space="0" w:color="000000"/>
              <w:right w:val="single" w:sz="6" w:space="0" w:color="000000"/>
            </w:tcBorders>
            <w:shd w:val="clear" w:color="auto" w:fill="auto"/>
          </w:tcPr>
          <w:p w:rsidR="001D0D57" w:rsidRDefault="001D0D57" w:rsidP="00F7394F">
            <w:pPr>
              <w:snapToGrid w:val="0"/>
              <w:rPr>
                <w:rFonts w:eastAsia="Wingdings 2" w:cs="Wingdings 2"/>
                <w:sz w:val="16"/>
                <w:szCs w:val="16"/>
              </w:rPr>
            </w:pPr>
          </w:p>
        </w:tc>
      </w:tr>
      <w:tr w:rsidR="001D0D57" w:rsidTr="00F7394F">
        <w:tc>
          <w:tcPr>
            <w:tcW w:w="2660" w:type="dxa"/>
            <w:tcBorders>
              <w:top w:val="single" w:sz="6" w:space="0" w:color="000000"/>
              <w:left w:val="single" w:sz="6" w:space="0" w:color="000000"/>
              <w:bottom w:val="single" w:sz="6" w:space="0" w:color="000000"/>
            </w:tcBorders>
            <w:shd w:val="clear" w:color="auto" w:fill="auto"/>
          </w:tcPr>
          <w:p w:rsidR="001D0D57" w:rsidRDefault="001D0D57" w:rsidP="00F7394F">
            <w:r>
              <w:rPr>
                <w:rFonts w:eastAsia="Wingdings 2" w:cs="Wingdings 2"/>
                <w:sz w:val="16"/>
                <w:szCs w:val="16"/>
              </w:rPr>
              <w:t>Security</w:t>
            </w:r>
          </w:p>
        </w:tc>
        <w:tc>
          <w:tcPr>
            <w:tcW w:w="1055"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jc w:val="center"/>
              <w:rPr>
                <w:rFonts w:eastAsia="Wingdings 2" w:cs="Wingdings 2"/>
                <w:sz w:val="16"/>
                <w:szCs w:val="16"/>
              </w:rPr>
            </w:pPr>
            <w:r>
              <w:rPr>
                <w:rFonts w:eastAsia="Wingdings 2" w:cs="Wingdings 2"/>
                <w:sz w:val="16"/>
                <w:szCs w:val="16"/>
              </w:rPr>
              <w:t>A</w:t>
            </w:r>
          </w:p>
        </w:tc>
        <w:tc>
          <w:tcPr>
            <w:tcW w:w="1080"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ind w:left="1134" w:hanging="1134"/>
              <w:rPr>
                <w:rFonts w:eastAsia="Wingdings 2" w:cs="Wingdings 2"/>
                <w:sz w:val="16"/>
                <w:szCs w:val="16"/>
              </w:rPr>
            </w:pPr>
          </w:p>
        </w:tc>
        <w:tc>
          <w:tcPr>
            <w:tcW w:w="1462"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ind w:left="1134" w:hanging="1134"/>
              <w:rPr>
                <w:rFonts w:eastAsia="Wingdings 2" w:cs="Wingdings 2"/>
                <w:sz w:val="16"/>
                <w:szCs w:val="16"/>
              </w:rPr>
            </w:pPr>
          </w:p>
        </w:tc>
        <w:tc>
          <w:tcPr>
            <w:tcW w:w="567"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rPr>
                <w:rFonts w:eastAsia="Wingdings 2" w:cs="Wingdings 2"/>
                <w:sz w:val="16"/>
                <w:szCs w:val="16"/>
              </w:rPr>
            </w:pPr>
          </w:p>
        </w:tc>
        <w:tc>
          <w:tcPr>
            <w:tcW w:w="567"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rPr>
                <w:rFonts w:eastAsia="Wingdings 2" w:cs="Wingdings 2"/>
                <w:sz w:val="16"/>
                <w:szCs w:val="16"/>
              </w:rPr>
            </w:pPr>
          </w:p>
        </w:tc>
        <w:tc>
          <w:tcPr>
            <w:tcW w:w="693"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rPr>
                <w:rFonts w:eastAsia="Wingdings 2" w:cs="Wingdings 2"/>
                <w:sz w:val="16"/>
                <w:szCs w:val="16"/>
              </w:rPr>
            </w:pPr>
          </w:p>
        </w:tc>
        <w:tc>
          <w:tcPr>
            <w:tcW w:w="724" w:type="dxa"/>
            <w:tcBorders>
              <w:top w:val="single" w:sz="6" w:space="0" w:color="000000"/>
              <w:left w:val="single" w:sz="4" w:space="0" w:color="000000"/>
              <w:bottom w:val="single" w:sz="6" w:space="0" w:color="000000"/>
              <w:right w:val="single" w:sz="6" w:space="0" w:color="000000"/>
            </w:tcBorders>
            <w:shd w:val="clear" w:color="auto" w:fill="auto"/>
          </w:tcPr>
          <w:p w:rsidR="001D0D57" w:rsidRDefault="001D0D57" w:rsidP="00F7394F">
            <w:pPr>
              <w:snapToGrid w:val="0"/>
              <w:rPr>
                <w:rFonts w:eastAsia="Wingdings 2" w:cs="Wingdings 2"/>
                <w:sz w:val="16"/>
                <w:szCs w:val="16"/>
              </w:rPr>
            </w:pPr>
          </w:p>
        </w:tc>
      </w:tr>
      <w:tr w:rsidR="001D0D57" w:rsidTr="00F7394F">
        <w:tc>
          <w:tcPr>
            <w:tcW w:w="2660" w:type="dxa"/>
            <w:tcBorders>
              <w:top w:val="single" w:sz="6" w:space="0" w:color="000000"/>
              <w:left w:val="single" w:sz="6" w:space="0" w:color="000000"/>
              <w:bottom w:val="single" w:sz="6" w:space="0" w:color="000000"/>
            </w:tcBorders>
            <w:shd w:val="clear" w:color="auto" w:fill="auto"/>
          </w:tcPr>
          <w:p w:rsidR="001D0D57" w:rsidRDefault="001D0D57" w:rsidP="00F7394F">
            <w:r>
              <w:rPr>
                <w:rFonts w:eastAsia="Wingdings 2" w:cs="Wingdings 2"/>
                <w:sz w:val="16"/>
                <w:szCs w:val="16"/>
              </w:rPr>
              <w:t>Suitability</w:t>
            </w:r>
          </w:p>
        </w:tc>
        <w:tc>
          <w:tcPr>
            <w:tcW w:w="1055"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jc w:val="center"/>
              <w:rPr>
                <w:rFonts w:eastAsia="Wingdings 2" w:cs="Wingdings 2"/>
                <w:sz w:val="16"/>
                <w:szCs w:val="16"/>
              </w:rPr>
            </w:pPr>
            <w:r>
              <w:rPr>
                <w:rFonts w:eastAsia="Wingdings 2" w:cs="Wingdings 2"/>
                <w:sz w:val="16"/>
                <w:szCs w:val="16"/>
              </w:rPr>
              <w:t>C</w:t>
            </w:r>
          </w:p>
        </w:tc>
        <w:tc>
          <w:tcPr>
            <w:tcW w:w="1080"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ind w:left="1134" w:hanging="1134"/>
              <w:rPr>
                <w:rFonts w:eastAsia="Wingdings 2" w:cs="Wingdings 2"/>
                <w:sz w:val="16"/>
                <w:szCs w:val="16"/>
              </w:rPr>
            </w:pPr>
          </w:p>
        </w:tc>
        <w:tc>
          <w:tcPr>
            <w:tcW w:w="1462"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ind w:left="1134" w:hanging="1134"/>
              <w:rPr>
                <w:rFonts w:eastAsia="Wingdings 2" w:cs="Wingdings 2"/>
                <w:sz w:val="16"/>
                <w:szCs w:val="16"/>
              </w:rPr>
            </w:pPr>
          </w:p>
        </w:tc>
        <w:tc>
          <w:tcPr>
            <w:tcW w:w="567"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rPr>
                <w:rFonts w:eastAsia="Wingdings 2" w:cs="Wingdings 2"/>
                <w:sz w:val="16"/>
                <w:szCs w:val="16"/>
              </w:rPr>
            </w:pPr>
          </w:p>
        </w:tc>
        <w:tc>
          <w:tcPr>
            <w:tcW w:w="567"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rPr>
                <w:rFonts w:eastAsia="Wingdings 2" w:cs="Wingdings 2"/>
                <w:sz w:val="16"/>
                <w:szCs w:val="16"/>
              </w:rPr>
            </w:pPr>
          </w:p>
        </w:tc>
        <w:tc>
          <w:tcPr>
            <w:tcW w:w="693"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rPr>
                <w:rFonts w:eastAsia="Wingdings 2" w:cs="Wingdings 2"/>
                <w:sz w:val="16"/>
                <w:szCs w:val="16"/>
              </w:rPr>
            </w:pPr>
          </w:p>
        </w:tc>
        <w:tc>
          <w:tcPr>
            <w:tcW w:w="724" w:type="dxa"/>
            <w:tcBorders>
              <w:top w:val="single" w:sz="6" w:space="0" w:color="000000"/>
              <w:left w:val="single" w:sz="4" w:space="0" w:color="000000"/>
              <w:bottom w:val="single" w:sz="6" w:space="0" w:color="000000"/>
              <w:right w:val="single" w:sz="6" w:space="0" w:color="000000"/>
            </w:tcBorders>
            <w:shd w:val="clear" w:color="auto" w:fill="auto"/>
          </w:tcPr>
          <w:p w:rsidR="001D0D57" w:rsidRDefault="001D0D57" w:rsidP="00F7394F">
            <w:pPr>
              <w:snapToGrid w:val="0"/>
              <w:rPr>
                <w:rFonts w:eastAsia="Wingdings 2" w:cs="Wingdings 2"/>
                <w:sz w:val="16"/>
                <w:szCs w:val="16"/>
              </w:rPr>
            </w:pPr>
          </w:p>
        </w:tc>
      </w:tr>
    </w:tbl>
    <w:p w:rsidR="001D0D57" w:rsidRDefault="001D0D57" w:rsidP="001D0D57">
      <w:pPr>
        <w:rPr>
          <w:rFonts w:eastAsia="Wingdings 2" w:cs="Wingdings 2"/>
        </w:rPr>
      </w:pPr>
    </w:p>
    <w:p w:rsidR="001D0D57" w:rsidRDefault="001D0D57" w:rsidP="001D0D57">
      <w:r>
        <w:rPr>
          <w:rFonts w:eastAsia="Wingdings 2" w:cs="Wingdings 2"/>
        </w:rPr>
        <w:t>&lt;Explanation for the table above:</w:t>
      </w:r>
    </w:p>
    <w:tbl>
      <w:tblPr>
        <w:tblW w:w="0" w:type="auto"/>
        <w:tblLayout w:type="fixed"/>
        <w:tblLook w:val="0000" w:firstRow="0" w:lastRow="0" w:firstColumn="0" w:lastColumn="0" w:noHBand="0" w:noVBand="0"/>
      </w:tblPr>
      <w:tblGrid>
        <w:gridCol w:w="1668"/>
        <w:gridCol w:w="6804"/>
      </w:tblGrid>
      <w:tr w:rsidR="001D0D57" w:rsidTr="00F7394F">
        <w:tc>
          <w:tcPr>
            <w:tcW w:w="1668" w:type="dxa"/>
            <w:shd w:val="clear" w:color="auto" w:fill="auto"/>
          </w:tcPr>
          <w:p w:rsidR="001D0D57" w:rsidRDefault="001D0D57" w:rsidP="00F7394F">
            <w:r>
              <w:rPr>
                <w:rFonts w:eastAsia="Wingdings 2" w:cs="Wingdings 2"/>
              </w:rPr>
              <w:t>PRA-RC</w:t>
            </w:r>
          </w:p>
        </w:tc>
        <w:tc>
          <w:tcPr>
            <w:tcW w:w="6804" w:type="dxa"/>
            <w:shd w:val="clear" w:color="auto" w:fill="auto"/>
          </w:tcPr>
          <w:p w:rsidR="001D0D57" w:rsidRDefault="001D0D57" w:rsidP="00F7394F">
            <w:r>
              <w:rPr>
                <w:rFonts w:eastAsia="Wingdings 2" w:cs="Wingdings 2"/>
              </w:rPr>
              <w:t>Risk class (from product risk analysis, where A=high risk, B=average risk, C=low risk)</w:t>
            </w:r>
          </w:p>
        </w:tc>
      </w:tr>
      <w:tr w:rsidR="001D0D57" w:rsidTr="00F7394F">
        <w:tc>
          <w:tcPr>
            <w:tcW w:w="1668" w:type="dxa"/>
            <w:shd w:val="clear" w:color="auto" w:fill="auto"/>
          </w:tcPr>
          <w:p w:rsidR="001D0D57" w:rsidRDefault="001D0D57" w:rsidP="00F7394F">
            <w:r>
              <w:rPr>
                <w:rFonts w:eastAsia="Wingdings 2" w:cs="Wingdings 2"/>
              </w:rPr>
              <w:t>Evaluation</w:t>
            </w:r>
          </w:p>
        </w:tc>
        <w:tc>
          <w:tcPr>
            <w:tcW w:w="6804" w:type="dxa"/>
            <w:shd w:val="clear" w:color="auto" w:fill="auto"/>
          </w:tcPr>
          <w:p w:rsidR="001D0D57" w:rsidRDefault="001D0D57" w:rsidP="00F7394F">
            <w:r>
              <w:rPr>
                <w:rFonts w:eastAsia="Wingdings 2" w:cs="Wingdings 2"/>
              </w:rPr>
              <w:t>Evaluation/review of the various intermediary products (requirements, functional design, technical design)</w:t>
            </w:r>
          </w:p>
        </w:tc>
      </w:tr>
      <w:tr w:rsidR="001D0D57" w:rsidTr="00F7394F">
        <w:tc>
          <w:tcPr>
            <w:tcW w:w="1668" w:type="dxa"/>
            <w:shd w:val="clear" w:color="auto" w:fill="auto"/>
          </w:tcPr>
          <w:p w:rsidR="001D0D57" w:rsidRDefault="001D0D57" w:rsidP="00F7394F">
            <w:r>
              <w:rPr>
                <w:rFonts w:eastAsia="Wingdings 2" w:cs="Wingdings 2"/>
              </w:rPr>
              <w:t>Development test</w:t>
            </w:r>
          </w:p>
        </w:tc>
        <w:tc>
          <w:tcPr>
            <w:tcW w:w="6804" w:type="dxa"/>
            <w:shd w:val="clear" w:color="auto" w:fill="auto"/>
          </w:tcPr>
          <w:p w:rsidR="001D0D57" w:rsidRDefault="001D0D57" w:rsidP="00F7394F">
            <w:r>
              <w:rPr>
                <w:rFonts w:eastAsia="Wingdings 2" w:cs="Wingdings 2"/>
              </w:rPr>
              <w:t>Unit test and Unit integration test</w:t>
            </w:r>
          </w:p>
        </w:tc>
      </w:tr>
      <w:tr w:rsidR="001D0D57" w:rsidTr="00F7394F">
        <w:tc>
          <w:tcPr>
            <w:tcW w:w="1668" w:type="dxa"/>
            <w:shd w:val="clear" w:color="auto" w:fill="auto"/>
          </w:tcPr>
          <w:p w:rsidR="001D0D57" w:rsidRDefault="001D0D57" w:rsidP="00F7394F">
            <w:r>
              <w:rPr>
                <w:rFonts w:eastAsia="Wingdings 2" w:cs="Wingdings 2"/>
              </w:rPr>
              <w:t>ST</w:t>
            </w:r>
          </w:p>
        </w:tc>
        <w:tc>
          <w:tcPr>
            <w:tcW w:w="6804" w:type="dxa"/>
            <w:shd w:val="clear" w:color="auto" w:fill="auto"/>
          </w:tcPr>
          <w:p w:rsidR="001D0D57" w:rsidRDefault="001D0D57" w:rsidP="00F7394F">
            <w:r>
              <w:rPr>
                <w:rFonts w:eastAsia="Wingdings 2" w:cs="Wingdings 2"/>
              </w:rPr>
              <w:t>System test</w:t>
            </w:r>
          </w:p>
        </w:tc>
      </w:tr>
      <w:tr w:rsidR="001D0D57" w:rsidTr="00F7394F">
        <w:tc>
          <w:tcPr>
            <w:tcW w:w="1668" w:type="dxa"/>
            <w:shd w:val="clear" w:color="auto" w:fill="auto"/>
          </w:tcPr>
          <w:p w:rsidR="001D0D57" w:rsidRDefault="001D0D57" w:rsidP="00F7394F">
            <w:r>
              <w:rPr>
                <w:rFonts w:eastAsia="Wingdings 2" w:cs="Wingdings 2"/>
              </w:rPr>
              <w:t>FAT</w:t>
            </w:r>
          </w:p>
        </w:tc>
        <w:tc>
          <w:tcPr>
            <w:tcW w:w="6804" w:type="dxa"/>
            <w:shd w:val="clear" w:color="auto" w:fill="auto"/>
          </w:tcPr>
          <w:p w:rsidR="001D0D57" w:rsidRDefault="001D0D57" w:rsidP="00F7394F">
            <w:r>
              <w:rPr>
                <w:rFonts w:eastAsia="Wingdings 2" w:cs="Wingdings 2"/>
              </w:rPr>
              <w:t>Functional acceptance test</w:t>
            </w:r>
          </w:p>
        </w:tc>
      </w:tr>
      <w:tr w:rsidR="001D0D57" w:rsidTr="00F7394F">
        <w:tc>
          <w:tcPr>
            <w:tcW w:w="1668" w:type="dxa"/>
            <w:shd w:val="clear" w:color="auto" w:fill="auto"/>
          </w:tcPr>
          <w:p w:rsidR="001D0D57" w:rsidRDefault="001D0D57" w:rsidP="00F7394F">
            <w:r>
              <w:rPr>
                <w:rFonts w:eastAsia="Wingdings 2" w:cs="Wingdings 2"/>
              </w:rPr>
              <w:t>UAT</w:t>
            </w:r>
          </w:p>
        </w:tc>
        <w:tc>
          <w:tcPr>
            <w:tcW w:w="6804" w:type="dxa"/>
            <w:shd w:val="clear" w:color="auto" w:fill="auto"/>
          </w:tcPr>
          <w:p w:rsidR="001D0D57" w:rsidRDefault="001D0D57" w:rsidP="00F7394F">
            <w:r>
              <w:rPr>
                <w:rFonts w:eastAsia="Wingdings 2" w:cs="Wingdings 2"/>
              </w:rPr>
              <w:t>User acceptance test</w:t>
            </w:r>
          </w:p>
        </w:tc>
      </w:tr>
      <w:tr w:rsidR="001D0D57" w:rsidTr="00F7394F">
        <w:tc>
          <w:tcPr>
            <w:tcW w:w="1668" w:type="dxa"/>
            <w:shd w:val="clear" w:color="auto" w:fill="auto"/>
          </w:tcPr>
          <w:p w:rsidR="001D0D57" w:rsidRDefault="001D0D57" w:rsidP="00F7394F">
            <w:proofErr w:type="spellStart"/>
            <w:r>
              <w:rPr>
                <w:rFonts w:eastAsia="Wingdings 2" w:cs="Wingdings 2"/>
              </w:rPr>
              <w:t>Impl</w:t>
            </w:r>
            <w:proofErr w:type="spellEnd"/>
          </w:p>
        </w:tc>
        <w:tc>
          <w:tcPr>
            <w:tcW w:w="6804" w:type="dxa"/>
            <w:shd w:val="clear" w:color="auto" w:fill="auto"/>
          </w:tcPr>
          <w:p w:rsidR="001D0D57" w:rsidRDefault="001D0D57" w:rsidP="00F7394F">
            <w:r>
              <w:rPr>
                <w:rFonts w:eastAsia="Wingdings 2" w:cs="Wingdings 2"/>
                <w:color w:val="000000"/>
              </w:rPr>
              <w:t>Implementation</w:t>
            </w:r>
          </w:p>
        </w:tc>
      </w:tr>
      <w:tr w:rsidR="001D0D57" w:rsidTr="00F7394F">
        <w:tc>
          <w:tcPr>
            <w:tcW w:w="1668" w:type="dxa"/>
            <w:shd w:val="clear" w:color="auto" w:fill="auto"/>
          </w:tcPr>
          <w:p w:rsidR="001D0D57" w:rsidRDefault="001D0D57" w:rsidP="00F7394F">
            <w:r>
              <w:rPr>
                <w:rFonts w:ascii="Wingdings 2" w:eastAsia="Wingdings 2" w:hAnsi="Wingdings 2" w:cs="Wingdings 2"/>
              </w:rPr>
              <w:t></w:t>
            </w:r>
          </w:p>
        </w:tc>
        <w:tc>
          <w:tcPr>
            <w:tcW w:w="6804" w:type="dxa"/>
            <w:shd w:val="clear" w:color="auto" w:fill="auto"/>
          </w:tcPr>
          <w:p w:rsidR="001D0D57" w:rsidRDefault="001D0D57" w:rsidP="00F7394F">
            <w:r>
              <w:rPr>
                <w:rFonts w:eastAsia="Wingdings 2" w:cs="Wingdings 2"/>
                <w:color w:val="000000"/>
              </w:rPr>
              <w:t>Limited thoroughness of the dynamic test</w:t>
            </w:r>
          </w:p>
        </w:tc>
      </w:tr>
      <w:tr w:rsidR="001D0D57" w:rsidTr="00F7394F">
        <w:tc>
          <w:tcPr>
            <w:tcW w:w="1668" w:type="dxa"/>
            <w:shd w:val="clear" w:color="auto" w:fill="auto"/>
          </w:tcPr>
          <w:p w:rsidR="001D0D57" w:rsidRDefault="001D0D57" w:rsidP="00F7394F">
            <w:r>
              <w:rPr>
                <w:rFonts w:ascii="Wingdings 2" w:eastAsia="Wingdings 2" w:hAnsi="Wingdings 2" w:cs="Wingdings 2"/>
              </w:rPr>
              <w:t></w:t>
            </w:r>
            <w:r>
              <w:rPr>
                <w:rFonts w:ascii="Wingdings 2" w:eastAsia="Wingdings 2" w:hAnsi="Wingdings 2" w:cs="Wingdings 2"/>
              </w:rPr>
              <w:t></w:t>
            </w:r>
          </w:p>
        </w:tc>
        <w:tc>
          <w:tcPr>
            <w:tcW w:w="6804" w:type="dxa"/>
            <w:shd w:val="clear" w:color="auto" w:fill="auto"/>
          </w:tcPr>
          <w:p w:rsidR="001D0D57" w:rsidRDefault="001D0D57" w:rsidP="00F7394F">
            <w:r>
              <w:rPr>
                <w:rFonts w:eastAsia="Wingdings 2" w:cs="Wingdings 2"/>
                <w:color w:val="000000"/>
              </w:rPr>
              <w:t>Medium thoroughness of the dynamic test</w:t>
            </w:r>
          </w:p>
        </w:tc>
      </w:tr>
      <w:tr w:rsidR="001D0D57" w:rsidTr="00F7394F">
        <w:tc>
          <w:tcPr>
            <w:tcW w:w="1668" w:type="dxa"/>
            <w:shd w:val="clear" w:color="auto" w:fill="auto"/>
          </w:tcPr>
          <w:p w:rsidR="001D0D57" w:rsidRDefault="001D0D57" w:rsidP="00F7394F">
            <w:r>
              <w:rPr>
                <w:rFonts w:ascii="Wingdings 2" w:eastAsia="Wingdings 2" w:hAnsi="Wingdings 2" w:cs="Wingdings 2"/>
              </w:rPr>
              <w:t></w:t>
            </w:r>
            <w:r>
              <w:rPr>
                <w:rFonts w:ascii="Wingdings 2" w:eastAsia="Wingdings 2" w:hAnsi="Wingdings 2" w:cs="Wingdings 2"/>
              </w:rPr>
              <w:t></w:t>
            </w:r>
            <w:r>
              <w:rPr>
                <w:rFonts w:ascii="Wingdings 2" w:eastAsia="Wingdings 2" w:hAnsi="Wingdings 2" w:cs="Wingdings 2"/>
              </w:rPr>
              <w:t></w:t>
            </w:r>
          </w:p>
        </w:tc>
        <w:tc>
          <w:tcPr>
            <w:tcW w:w="6804" w:type="dxa"/>
            <w:shd w:val="clear" w:color="auto" w:fill="auto"/>
          </w:tcPr>
          <w:p w:rsidR="001D0D57" w:rsidRDefault="001D0D57" w:rsidP="00F7394F">
            <w:r>
              <w:rPr>
                <w:rFonts w:eastAsia="Wingdings 2" w:cs="Wingdings 2"/>
                <w:color w:val="000000"/>
              </w:rPr>
              <w:t>High thoroughness of the dynamic test</w:t>
            </w:r>
          </w:p>
        </w:tc>
      </w:tr>
      <w:tr w:rsidR="001D0D57" w:rsidTr="00F7394F">
        <w:tc>
          <w:tcPr>
            <w:tcW w:w="1668" w:type="dxa"/>
            <w:shd w:val="clear" w:color="auto" w:fill="auto"/>
          </w:tcPr>
          <w:p w:rsidR="001D0D57" w:rsidRDefault="001D0D57" w:rsidP="00F7394F">
            <w:r>
              <w:rPr>
                <w:rFonts w:eastAsia="Wingdings 2" w:cs="Wingdings 2"/>
              </w:rPr>
              <w:t>S</w:t>
            </w:r>
          </w:p>
        </w:tc>
        <w:tc>
          <w:tcPr>
            <w:tcW w:w="6804" w:type="dxa"/>
            <w:shd w:val="clear" w:color="auto" w:fill="auto"/>
          </w:tcPr>
          <w:p w:rsidR="001D0D57" w:rsidRDefault="001D0D57" w:rsidP="00F7394F">
            <w:r>
              <w:rPr>
                <w:rFonts w:eastAsia="Wingdings 2" w:cs="Wingdings 2"/>
                <w:color w:val="000000"/>
              </w:rPr>
              <w:t>Static testing (checking and examining the products without executing the software</w:t>
            </w:r>
          </w:p>
        </w:tc>
      </w:tr>
      <w:tr w:rsidR="001D0D57" w:rsidTr="00F7394F">
        <w:tc>
          <w:tcPr>
            <w:tcW w:w="1668" w:type="dxa"/>
            <w:shd w:val="clear" w:color="auto" w:fill="auto"/>
          </w:tcPr>
          <w:p w:rsidR="001D0D57" w:rsidRDefault="001D0D57" w:rsidP="00F7394F">
            <w:r>
              <w:rPr>
                <w:rFonts w:eastAsia="Wingdings 2" w:cs="Wingdings 2"/>
              </w:rPr>
              <w:t>I</w:t>
            </w:r>
          </w:p>
        </w:tc>
        <w:tc>
          <w:tcPr>
            <w:tcW w:w="6804" w:type="dxa"/>
            <w:shd w:val="clear" w:color="auto" w:fill="auto"/>
          </w:tcPr>
          <w:p w:rsidR="001D0D57" w:rsidRDefault="001D0D57" w:rsidP="00F7394F">
            <w:r>
              <w:rPr>
                <w:rFonts w:eastAsia="Wingdings 2" w:cs="Wingdings 2"/>
                <w:color w:val="000000"/>
              </w:rPr>
              <w:t>Implicit testing (including in another test type without creating specifically designed test cases</w:t>
            </w:r>
          </w:p>
        </w:tc>
      </w:tr>
      <w:tr w:rsidR="001D0D57" w:rsidTr="00F7394F">
        <w:tc>
          <w:tcPr>
            <w:tcW w:w="1668" w:type="dxa"/>
            <w:shd w:val="clear" w:color="auto" w:fill="auto"/>
          </w:tcPr>
          <w:p w:rsidR="001D0D57" w:rsidRDefault="001D0D57" w:rsidP="00F7394F">
            <w:r>
              <w:rPr>
                <w:rFonts w:eastAsia="Wingdings 2" w:cs="Wingdings 2"/>
              </w:rPr>
              <w:t>&lt;blank&gt;</w:t>
            </w:r>
          </w:p>
        </w:tc>
        <w:tc>
          <w:tcPr>
            <w:tcW w:w="6804" w:type="dxa"/>
            <w:shd w:val="clear" w:color="auto" w:fill="auto"/>
          </w:tcPr>
          <w:p w:rsidR="001D0D57" w:rsidRDefault="001D0D57" w:rsidP="00F7394F">
            <w:r>
              <w:rPr>
                <w:rFonts w:eastAsia="Wingdings 2" w:cs="Wingdings 2"/>
                <w:color w:val="000000"/>
              </w:rPr>
              <w:t>If a cell is blank, it means that the relevant test or evaluation level does not have to be concerned with the characteristic</w:t>
            </w:r>
          </w:p>
        </w:tc>
      </w:tr>
    </w:tbl>
    <w:p w:rsidR="001D0D57" w:rsidRDefault="001D0D57" w:rsidP="001D0D57">
      <w:r>
        <w:rPr>
          <w:rFonts w:eastAsia="Wingdings 2" w:cs="Wingdings 2"/>
          <w:b/>
        </w:rPr>
        <w:t>&gt;</w:t>
      </w:r>
    </w:p>
    <w:p w:rsidR="001D0D57" w:rsidRDefault="001D0D57" w:rsidP="001D0D57">
      <w:pPr>
        <w:rPr>
          <w:rFonts w:eastAsia="Wingdings 2" w:cs="Wingdings 2"/>
          <w:b/>
        </w:rPr>
      </w:pPr>
    </w:p>
    <w:p w:rsidR="001D0D57" w:rsidRDefault="001D0D57" w:rsidP="001D0D57">
      <w:pPr>
        <w:pStyle w:val="Heading1"/>
      </w:pPr>
      <w:bookmarkStart w:id="31" w:name="_Toc37678673"/>
      <w:r>
        <w:rPr>
          <w:rFonts w:eastAsia="Wingdings 2" w:cs="Wingdings 2"/>
        </w:rPr>
        <w:lastRenderedPageBreak/>
        <w:t>Approach</w:t>
      </w:r>
      <w:bookmarkEnd w:id="31"/>
    </w:p>
    <w:p w:rsidR="001D0D57" w:rsidRDefault="001D0D57" w:rsidP="001D0D57">
      <w:r>
        <w:rPr>
          <w:rFonts w:eastAsia="Wingdings 2" w:cs="Wingdings 2"/>
        </w:rPr>
        <w:t xml:space="preserve">In this chapter each test level in the test strategy (the </w:t>
      </w:r>
      <w:r>
        <w:rPr>
          <w:rFonts w:eastAsia="Wingdings 2" w:cs="Wingdings 2"/>
          <w:i/>
        </w:rPr>
        <w:t>what</w:t>
      </w:r>
      <w:r>
        <w:rPr>
          <w:rFonts w:eastAsia="Wingdings 2" w:cs="Wingdings 2"/>
        </w:rPr>
        <w:t xml:space="preserve">) will be translated to a concrete test approach (the </w:t>
      </w:r>
      <w:r>
        <w:rPr>
          <w:rFonts w:eastAsia="Wingdings 2" w:cs="Wingdings 2"/>
          <w:i/>
        </w:rPr>
        <w:t>how</w:t>
      </w:r>
      <w:r>
        <w:rPr>
          <w:rFonts w:eastAsia="Wingdings 2" w:cs="Wingdings 2"/>
        </w:rPr>
        <w:t xml:space="preserve">). </w:t>
      </w:r>
      <w:r>
        <w:rPr>
          <w:rFonts w:eastAsia="Wingdings 2" w:cs="Wingdings 2"/>
          <w:color w:val="3366FF"/>
        </w:rPr>
        <w:t xml:space="preserve">&lt;&lt; Make sure that the </w:t>
      </w:r>
      <w:r>
        <w:rPr>
          <w:rFonts w:eastAsia="Wingdings 2" w:cs="Wingdings 2"/>
        </w:rPr>
        <w:t>Test levels</w:t>
      </w:r>
    </w:p>
    <w:p w:rsidR="001D0D57" w:rsidRDefault="001D0D57" w:rsidP="001D0D57">
      <w:r>
        <w:rPr>
          <w:rFonts w:eastAsia="Wingdings 2" w:cs="Wingdings 2"/>
        </w:rPr>
        <w:t>For this MTP the following test levels are acknowledged:</w:t>
      </w:r>
    </w:p>
    <w:p w:rsidR="001D0D57" w:rsidRDefault="001D0D57" w:rsidP="001D0D57">
      <w:pPr>
        <w:rPr>
          <w:rFonts w:eastAsia="Wingdings 2" w:cs="Wingdings 2"/>
        </w:rPr>
      </w:pPr>
    </w:p>
    <w:tbl>
      <w:tblPr>
        <w:tblW w:w="0" w:type="auto"/>
        <w:tblInd w:w="-5" w:type="dxa"/>
        <w:tblLayout w:type="fixed"/>
        <w:tblLook w:val="0000" w:firstRow="0" w:lastRow="0" w:firstColumn="0" w:lastColumn="0" w:noHBand="0" w:noVBand="0"/>
      </w:tblPr>
      <w:tblGrid>
        <w:gridCol w:w="2802"/>
        <w:gridCol w:w="5254"/>
      </w:tblGrid>
      <w:tr w:rsidR="001D0D57" w:rsidTr="00F7394F">
        <w:tc>
          <w:tcPr>
            <w:tcW w:w="2802" w:type="dxa"/>
            <w:tcBorders>
              <w:top w:val="single" w:sz="4" w:space="0" w:color="000000"/>
              <w:left w:val="single" w:sz="4" w:space="0" w:color="000000"/>
              <w:bottom w:val="single" w:sz="4" w:space="0" w:color="000000"/>
            </w:tcBorders>
            <w:shd w:val="clear" w:color="auto" w:fill="E5E5E5"/>
          </w:tcPr>
          <w:p w:rsidR="001D0D57" w:rsidRPr="00154345" w:rsidRDefault="001D0D57" w:rsidP="00F7394F">
            <w:pPr>
              <w:rPr>
                <w:sz w:val="20"/>
              </w:rPr>
            </w:pPr>
            <w:r w:rsidRPr="00154345">
              <w:rPr>
                <w:rFonts w:eastAsia="Wingdings 2" w:cs="Wingdings 2"/>
                <w:b/>
                <w:sz w:val="20"/>
              </w:rPr>
              <w:t>Test level</w:t>
            </w:r>
          </w:p>
        </w:tc>
        <w:tc>
          <w:tcPr>
            <w:tcW w:w="5254" w:type="dxa"/>
            <w:tcBorders>
              <w:top w:val="single" w:sz="4" w:space="0" w:color="000000"/>
              <w:left w:val="single" w:sz="4" w:space="0" w:color="000000"/>
              <w:bottom w:val="single" w:sz="4" w:space="0" w:color="000000"/>
              <w:right w:val="single" w:sz="4" w:space="0" w:color="000000"/>
            </w:tcBorders>
            <w:shd w:val="clear" w:color="auto" w:fill="E5E5E5"/>
          </w:tcPr>
          <w:p w:rsidR="001D0D57" w:rsidRPr="00154345" w:rsidRDefault="001D0D57" w:rsidP="00F7394F">
            <w:pPr>
              <w:rPr>
                <w:sz w:val="20"/>
              </w:rPr>
            </w:pPr>
            <w:r w:rsidRPr="00154345">
              <w:rPr>
                <w:rFonts w:eastAsia="Wingdings 2" w:cs="Wingdings 2"/>
                <w:b/>
                <w:sz w:val="20"/>
              </w:rPr>
              <w:t>Goal</w:t>
            </w:r>
          </w:p>
        </w:tc>
      </w:tr>
      <w:tr w:rsidR="001D0D57" w:rsidTr="00F7394F">
        <w:tc>
          <w:tcPr>
            <w:tcW w:w="2802" w:type="dxa"/>
            <w:tcBorders>
              <w:top w:val="single" w:sz="4" w:space="0" w:color="000000"/>
              <w:left w:val="single" w:sz="4" w:space="0" w:color="000000"/>
              <w:bottom w:val="single" w:sz="4" w:space="0" w:color="000000"/>
            </w:tcBorders>
            <w:shd w:val="clear" w:color="auto" w:fill="auto"/>
          </w:tcPr>
          <w:p w:rsidR="001D0D57" w:rsidRPr="00154345" w:rsidRDefault="001D0D57" w:rsidP="00F7394F">
            <w:pPr>
              <w:snapToGrid w:val="0"/>
              <w:rPr>
                <w:rFonts w:eastAsia="Wingdings 2" w:cs="Wingdings 2"/>
                <w:bCs/>
                <w:sz w:val="20"/>
              </w:rPr>
            </w:pPr>
            <w:r w:rsidRPr="00154345">
              <w:rPr>
                <w:rFonts w:eastAsia="Wingdings 2" w:cs="Wingdings 2"/>
                <w:bCs/>
                <w:sz w:val="20"/>
              </w:rPr>
              <w:t>system test</w:t>
            </w:r>
          </w:p>
        </w:tc>
        <w:tc>
          <w:tcPr>
            <w:tcW w:w="5254" w:type="dxa"/>
            <w:tcBorders>
              <w:top w:val="single" w:sz="4" w:space="0" w:color="000000"/>
              <w:left w:val="single" w:sz="4" w:space="0" w:color="000000"/>
              <w:bottom w:val="single" w:sz="4" w:space="0" w:color="000000"/>
              <w:right w:val="single" w:sz="4" w:space="0" w:color="000000"/>
            </w:tcBorders>
            <w:shd w:val="clear" w:color="auto" w:fill="auto"/>
          </w:tcPr>
          <w:p w:rsidR="001D0D57" w:rsidRPr="00154345" w:rsidRDefault="001D0D57" w:rsidP="00F7394F">
            <w:pPr>
              <w:snapToGrid w:val="0"/>
              <w:rPr>
                <w:rFonts w:eastAsia="Wingdings 2" w:cs="Wingdings 2"/>
                <w:sz w:val="20"/>
              </w:rPr>
            </w:pPr>
            <w:r w:rsidRPr="00154345">
              <w:rPr>
                <w:rFonts w:eastAsia="Wingdings 2" w:cs="Wingdings 2"/>
                <w:sz w:val="20"/>
              </w:rPr>
              <w:t>End result as expected requirement</w:t>
            </w:r>
          </w:p>
        </w:tc>
      </w:tr>
      <w:tr w:rsidR="001D0D57" w:rsidTr="00F7394F">
        <w:tc>
          <w:tcPr>
            <w:tcW w:w="2802" w:type="dxa"/>
            <w:tcBorders>
              <w:top w:val="single" w:sz="4" w:space="0" w:color="000000"/>
              <w:left w:val="single" w:sz="4" w:space="0" w:color="000000"/>
              <w:bottom w:val="single" w:sz="4" w:space="0" w:color="000000"/>
            </w:tcBorders>
            <w:shd w:val="clear" w:color="auto" w:fill="auto"/>
          </w:tcPr>
          <w:p w:rsidR="001D0D57" w:rsidRPr="00154345" w:rsidRDefault="001D0D57" w:rsidP="00F7394F">
            <w:pPr>
              <w:snapToGrid w:val="0"/>
              <w:rPr>
                <w:rFonts w:eastAsia="Wingdings 2" w:cs="Wingdings 2"/>
                <w:sz w:val="20"/>
              </w:rPr>
            </w:pPr>
            <w:r w:rsidRPr="00154345">
              <w:rPr>
                <w:rFonts w:eastAsia="Wingdings 2" w:cs="Wingdings 2"/>
                <w:sz w:val="20"/>
              </w:rPr>
              <w:t>Functional acceptance test</w:t>
            </w:r>
          </w:p>
        </w:tc>
        <w:tc>
          <w:tcPr>
            <w:tcW w:w="5254" w:type="dxa"/>
            <w:tcBorders>
              <w:top w:val="single" w:sz="4" w:space="0" w:color="000000"/>
              <w:left w:val="single" w:sz="4" w:space="0" w:color="000000"/>
              <w:bottom w:val="single" w:sz="4" w:space="0" w:color="000000"/>
              <w:right w:val="single" w:sz="4" w:space="0" w:color="000000"/>
            </w:tcBorders>
            <w:shd w:val="clear" w:color="auto" w:fill="auto"/>
          </w:tcPr>
          <w:p w:rsidR="001D0D57" w:rsidRPr="00154345" w:rsidRDefault="001D0D57" w:rsidP="00F7394F">
            <w:pPr>
              <w:snapToGrid w:val="0"/>
              <w:rPr>
                <w:rFonts w:eastAsia="Wingdings 2" w:cs="Wingdings 2"/>
                <w:sz w:val="20"/>
              </w:rPr>
            </w:pPr>
            <w:r w:rsidRPr="00154345">
              <w:rPr>
                <w:rFonts w:eastAsia="Wingdings 2" w:cs="Wingdings 2"/>
                <w:sz w:val="20"/>
              </w:rPr>
              <w:t>Expected functions performs properly</w:t>
            </w:r>
          </w:p>
        </w:tc>
      </w:tr>
      <w:tr w:rsidR="001D0D57" w:rsidTr="00F7394F">
        <w:tc>
          <w:tcPr>
            <w:tcW w:w="2802" w:type="dxa"/>
            <w:tcBorders>
              <w:top w:val="single" w:sz="4" w:space="0" w:color="000000"/>
              <w:left w:val="single" w:sz="4" w:space="0" w:color="000000"/>
              <w:bottom w:val="single" w:sz="4" w:space="0" w:color="000000"/>
            </w:tcBorders>
            <w:shd w:val="clear" w:color="auto" w:fill="auto"/>
          </w:tcPr>
          <w:p w:rsidR="001D0D57" w:rsidRPr="00154345" w:rsidRDefault="001D0D57" w:rsidP="00F7394F">
            <w:pPr>
              <w:snapToGrid w:val="0"/>
              <w:rPr>
                <w:rFonts w:eastAsia="Wingdings 2" w:cs="Wingdings 2"/>
                <w:sz w:val="20"/>
              </w:rPr>
            </w:pPr>
            <w:r w:rsidRPr="00154345">
              <w:rPr>
                <w:rFonts w:eastAsia="Wingdings 2" w:cs="Wingdings 2"/>
                <w:sz w:val="20"/>
              </w:rPr>
              <w:t xml:space="preserve">Production acceptance test </w:t>
            </w:r>
          </w:p>
        </w:tc>
        <w:tc>
          <w:tcPr>
            <w:tcW w:w="5254" w:type="dxa"/>
            <w:tcBorders>
              <w:top w:val="single" w:sz="4" w:space="0" w:color="000000"/>
              <w:left w:val="single" w:sz="4" w:space="0" w:color="000000"/>
              <w:bottom w:val="single" w:sz="4" w:space="0" w:color="000000"/>
              <w:right w:val="single" w:sz="4" w:space="0" w:color="000000"/>
            </w:tcBorders>
            <w:shd w:val="clear" w:color="auto" w:fill="auto"/>
          </w:tcPr>
          <w:p w:rsidR="001D0D57" w:rsidRPr="00154345" w:rsidRDefault="001D0D57" w:rsidP="00F7394F">
            <w:pPr>
              <w:snapToGrid w:val="0"/>
              <w:rPr>
                <w:rFonts w:eastAsia="Wingdings 2" w:cs="Wingdings 2"/>
                <w:sz w:val="20"/>
              </w:rPr>
            </w:pPr>
            <w:r w:rsidRPr="00154345">
              <w:rPr>
                <w:rFonts w:eastAsia="Wingdings 2" w:cs="Wingdings 2"/>
                <w:sz w:val="20"/>
              </w:rPr>
              <w:t>User friendliness of interfaces</w:t>
            </w:r>
          </w:p>
        </w:tc>
      </w:tr>
    </w:tbl>
    <w:p w:rsidR="001D0D57" w:rsidRDefault="001D0D57" w:rsidP="001D0D57">
      <w:pPr>
        <w:pStyle w:val="Heading2"/>
      </w:pPr>
      <w:bookmarkStart w:id="32" w:name="_Toc37678674"/>
      <w:r>
        <w:rPr>
          <w:rFonts w:eastAsia="Wingdings 2" w:cs="Wingdings 2"/>
        </w:rPr>
        <w:t>Evaluation</w:t>
      </w:r>
      <w:bookmarkEnd w:id="32"/>
    </w:p>
    <w:p w:rsidR="001D0D57" w:rsidRDefault="001D0D57" w:rsidP="001D0D57">
      <w:pPr>
        <w:pStyle w:val="Heading2"/>
      </w:pPr>
      <w:bookmarkStart w:id="33" w:name="_Toc37678675"/>
      <w:r>
        <w:rPr>
          <w:rFonts w:eastAsia="Wingdings 2" w:cs="Wingdings 2"/>
        </w:rPr>
        <w:t>The &lt;name test level&gt;</w:t>
      </w:r>
      <w:bookmarkEnd w:id="33"/>
    </w:p>
    <w:p w:rsidR="001D0D57" w:rsidRPr="003A6D2C" w:rsidRDefault="001D0D57" w:rsidP="001D0D57">
      <w:pPr>
        <w:pStyle w:val="Heading3"/>
        <w:rPr>
          <w:b/>
          <w:bCs/>
        </w:rPr>
      </w:pPr>
      <w:bookmarkStart w:id="34" w:name="_Toc37678676"/>
      <w:r w:rsidRPr="003A6D2C">
        <w:rPr>
          <w:rFonts w:eastAsia="Wingdings 2" w:cs="Wingdings 2"/>
          <w:b/>
          <w:bCs/>
        </w:rPr>
        <w:t>Goal</w:t>
      </w:r>
      <w:bookmarkEnd w:id="34"/>
    </w:p>
    <w:p w:rsidR="001D0D57" w:rsidRPr="0073717D" w:rsidRDefault="001D0D57" w:rsidP="001D0D57">
      <w:r>
        <w:rPr>
          <w:rFonts w:eastAsia="Wingdings 2" w:cs="Wingdings 2"/>
        </w:rPr>
        <w:t>All the expected functionalities should be working properly as per client’s requirement</w:t>
      </w:r>
    </w:p>
    <w:p w:rsidR="001D0D57" w:rsidRPr="003A6D2C" w:rsidRDefault="001D0D57" w:rsidP="001D0D57">
      <w:pPr>
        <w:pStyle w:val="Heading3"/>
        <w:rPr>
          <w:rFonts w:eastAsia="Wingdings 2" w:cs="Wingdings 2"/>
          <w:b/>
          <w:bCs/>
        </w:rPr>
      </w:pPr>
      <w:bookmarkStart w:id="35" w:name="_Toc37678677"/>
      <w:r w:rsidRPr="003A6D2C">
        <w:rPr>
          <w:rFonts w:eastAsia="Wingdings 2" w:cs="Wingdings 2"/>
          <w:b/>
          <w:bCs/>
        </w:rPr>
        <w:t>Short description</w:t>
      </w:r>
      <w:bookmarkEnd w:id="35"/>
    </w:p>
    <w:p w:rsidR="001D0D57" w:rsidRDefault="001D0D57" w:rsidP="001D0D57">
      <w:r>
        <w:t>The test plan is in the progress of acceptance from all the stakeholders of the project</w:t>
      </w:r>
    </w:p>
    <w:p w:rsidR="001D0D57" w:rsidRDefault="001D0D57" w:rsidP="001D0D57"/>
    <w:p w:rsidR="001D0D57" w:rsidRPr="0073717D" w:rsidRDefault="001D0D57" w:rsidP="001D0D57"/>
    <w:p w:rsidR="001D0D57" w:rsidRDefault="001D0D57" w:rsidP="001D0D57">
      <w:pPr>
        <w:pStyle w:val="Heading2"/>
      </w:pPr>
      <w:bookmarkStart w:id="36" w:name="_Toc37678678"/>
      <w:r>
        <w:rPr>
          <w:rFonts w:eastAsia="Wingdings 2" w:cs="Wingdings 2"/>
        </w:rPr>
        <w:lastRenderedPageBreak/>
        <w:t>Phasing per test level</w:t>
      </w:r>
      <w:bookmarkEnd w:id="36"/>
      <w:r>
        <w:rPr>
          <w:rFonts w:eastAsia="Wingdings 2" w:cs="Wingdings 2"/>
        </w:rPr>
        <w:t xml:space="preserve"> </w:t>
      </w:r>
    </w:p>
    <w:p w:rsidR="001D0D57" w:rsidRDefault="001D0D57" w:rsidP="001D0D57">
      <w:pPr>
        <w:jc w:val="center"/>
        <w:rPr>
          <w:rFonts w:eastAsia="Wingdings 2" w:cs="Wingdings 2"/>
        </w:rPr>
      </w:pPr>
      <w:r>
        <w:rPr>
          <w:rFonts w:eastAsia="Wingdings 2" w:cs="Wingdings 2"/>
          <w:color w:val="444444"/>
          <w:lang w:eastAsia="en-GB" w:bidi="si-LK"/>
        </w:rPr>
        <w:drawing>
          <wp:inline distT="0" distB="0" distL="0" distR="0" wp14:anchorId="09BDD862" wp14:editId="5322D23C">
            <wp:extent cx="3914775" cy="25336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14775" cy="2533650"/>
                    </a:xfrm>
                    <a:prstGeom prst="rect">
                      <a:avLst/>
                    </a:prstGeom>
                    <a:solidFill>
                      <a:srgbClr val="FFFFFF"/>
                    </a:solidFill>
                    <a:ln>
                      <a:noFill/>
                    </a:ln>
                  </pic:spPr>
                </pic:pic>
              </a:graphicData>
            </a:graphic>
          </wp:inline>
        </w:drawing>
      </w:r>
    </w:p>
    <w:p w:rsidR="001D0D57" w:rsidRDefault="001D0D57" w:rsidP="001D0D57">
      <w:pPr>
        <w:rPr>
          <w:rFonts w:eastAsia="Wingdings 2" w:cs="Wingdings 2"/>
        </w:rPr>
      </w:pPr>
    </w:p>
    <w:p w:rsidR="001D0D57" w:rsidRDefault="001D0D57" w:rsidP="001D0D57">
      <w:pPr>
        <w:rPr>
          <w:rFonts w:eastAsia="Wingdings 2" w:cs="Wingdings 2"/>
        </w:rPr>
      </w:pPr>
      <w:bookmarkStart w:id="37" w:name="_Ref176051881"/>
      <w:r>
        <w:rPr>
          <w:rFonts w:eastAsia="Wingdings 2" w:cs="Wingdings 2"/>
        </w:rPr>
        <w:t xml:space="preserve">In the </w:t>
      </w:r>
      <w:r>
        <w:rPr>
          <w:rFonts w:eastAsia="Wingdings 2" w:cs="Wingdings 2"/>
          <w:b/>
        </w:rPr>
        <w:t>Planning</w:t>
      </w:r>
      <w:r>
        <w:rPr>
          <w:rFonts w:eastAsia="Wingdings 2" w:cs="Wingdings 2"/>
        </w:rPr>
        <w:t xml:space="preserve"> phase, the test manager formulates a coherent approach that is supported by the client to adequately execute the test assignment. This is laid down in the test plan. In the </w:t>
      </w:r>
      <w:r>
        <w:rPr>
          <w:rFonts w:eastAsia="Wingdings 2" w:cs="Wingdings 2"/>
          <w:b/>
        </w:rPr>
        <w:t>Control</w:t>
      </w:r>
      <w:r>
        <w:rPr>
          <w:rFonts w:eastAsia="Wingdings 2" w:cs="Wingdings 2"/>
        </w:rPr>
        <w:t xml:space="preserve"> phase the activities in the test plan are executed, monitored, and adjusted if necessary. The </w:t>
      </w:r>
      <w:r>
        <w:rPr>
          <w:rFonts w:eastAsia="Wingdings 2" w:cs="Wingdings 2"/>
          <w:b/>
        </w:rPr>
        <w:t>Setting up and maintaining infrastructure</w:t>
      </w:r>
      <w:r>
        <w:rPr>
          <w:rFonts w:eastAsia="Wingdings 2" w:cs="Wingdings 2"/>
        </w:rPr>
        <w:t xml:space="preserve"> phase aims to provide the required test infrastructure that is used in the various </w:t>
      </w:r>
      <w:proofErr w:type="spellStart"/>
      <w:r>
        <w:rPr>
          <w:rFonts w:eastAsia="Wingdings 2" w:cs="Wingdings 2"/>
        </w:rPr>
        <w:t>TMap</w:t>
      </w:r>
      <w:proofErr w:type="spellEnd"/>
      <w:r>
        <w:rPr>
          <w:rFonts w:eastAsia="Wingdings 2" w:cs="Wingdings 2"/>
        </w:rPr>
        <w:t xml:space="preserve"> phases and activities. The </w:t>
      </w:r>
      <w:r>
        <w:rPr>
          <w:rFonts w:eastAsia="Wingdings 2" w:cs="Wingdings 2"/>
          <w:b/>
        </w:rPr>
        <w:t>Preparation</w:t>
      </w:r>
      <w:r>
        <w:rPr>
          <w:rFonts w:eastAsia="Wingdings 2" w:cs="Wingdings 2"/>
        </w:rPr>
        <w:t xml:space="preserve"> phase aims to have access to a test basis, agreed with the client of the test, of adequate quality to design the test cases. The tests are specified in the Specification phase and executed in the </w:t>
      </w:r>
      <w:r>
        <w:rPr>
          <w:rFonts w:eastAsia="Wingdings 2" w:cs="Wingdings 2"/>
          <w:b/>
        </w:rPr>
        <w:t>Execution</w:t>
      </w:r>
      <w:r>
        <w:rPr>
          <w:rFonts w:eastAsia="Wingdings 2" w:cs="Wingdings 2"/>
        </w:rPr>
        <w:t xml:space="preserve"> phase. This provides insight into the quality of the test object. The test assignment is concluded in the </w:t>
      </w:r>
      <w:r>
        <w:rPr>
          <w:rFonts w:eastAsia="Wingdings 2" w:cs="Wingdings 2"/>
          <w:b/>
        </w:rPr>
        <w:t>Completion</w:t>
      </w:r>
      <w:r>
        <w:rPr>
          <w:rFonts w:eastAsia="Wingdings 2" w:cs="Wingdings 2"/>
        </w:rPr>
        <w:t xml:space="preserve"> phase. This phase offers the opportunity to learn lessons from experiences gained in the project. Furthermore activities are executed to guarantee reuse of products.</w:t>
      </w:r>
    </w:p>
    <w:p w:rsidR="001D0D57" w:rsidRDefault="001D0D57" w:rsidP="001D0D57">
      <w:pPr>
        <w:suppressAutoHyphens w:val="0"/>
        <w:spacing w:line="240" w:lineRule="auto"/>
        <w:jc w:val="left"/>
        <w:rPr>
          <w:rFonts w:eastAsia="Wingdings 2" w:cs="Wingdings 2"/>
        </w:rPr>
      </w:pPr>
      <w:r>
        <w:rPr>
          <w:rFonts w:eastAsia="Wingdings 2" w:cs="Wingdings 2"/>
        </w:rPr>
        <w:br w:type="page"/>
      </w:r>
    </w:p>
    <w:p w:rsidR="001D0D57" w:rsidRPr="00C556EF" w:rsidRDefault="001D0D57" w:rsidP="001D0D57">
      <w:pPr>
        <w:pStyle w:val="Heading2"/>
      </w:pPr>
      <w:bookmarkStart w:id="38" w:name="_Toc37678679"/>
      <w:r>
        <w:rPr>
          <w:rFonts w:eastAsia="Wingdings 2" w:cs="Wingdings 2"/>
        </w:rPr>
        <w:lastRenderedPageBreak/>
        <w:t>Test product</w:t>
      </w:r>
      <w:bookmarkEnd w:id="37"/>
      <w:r>
        <w:rPr>
          <w:rFonts w:eastAsia="Wingdings 2" w:cs="Wingdings 2"/>
        </w:rPr>
        <w:t>s</w:t>
      </w:r>
      <w:bookmarkEnd w:id="38"/>
    </w:p>
    <w:p w:rsidR="001D0D57" w:rsidRDefault="001D0D57" w:rsidP="001D0D57">
      <w:r>
        <w:rPr>
          <w:rFonts w:eastAsia="Wingdings 2" w:cs="Wingdings 2"/>
        </w:rPr>
        <w:t>The deliverables are:</w:t>
      </w:r>
    </w:p>
    <w:p w:rsidR="001D0D57" w:rsidRDefault="001D0D57" w:rsidP="001D0D57">
      <w:pPr>
        <w:rPr>
          <w:rFonts w:eastAsia="Wingdings 2" w:cs="Wingdings 2"/>
        </w:rPr>
      </w:pPr>
    </w:p>
    <w:tbl>
      <w:tblPr>
        <w:tblW w:w="0" w:type="auto"/>
        <w:tblInd w:w="-5" w:type="dxa"/>
        <w:tblLayout w:type="fixed"/>
        <w:tblLook w:val="0000" w:firstRow="0" w:lastRow="0" w:firstColumn="0" w:lastColumn="0" w:noHBand="0" w:noVBand="0"/>
      </w:tblPr>
      <w:tblGrid>
        <w:gridCol w:w="2692"/>
        <w:gridCol w:w="2693"/>
        <w:gridCol w:w="2094"/>
        <w:gridCol w:w="1500"/>
      </w:tblGrid>
      <w:tr w:rsidR="001D0D57" w:rsidTr="00F7394F">
        <w:tc>
          <w:tcPr>
            <w:tcW w:w="2692" w:type="dxa"/>
            <w:tcBorders>
              <w:top w:val="single" w:sz="4" w:space="0" w:color="000000"/>
              <w:left w:val="single" w:sz="4" w:space="0" w:color="000000"/>
              <w:bottom w:val="single" w:sz="4" w:space="0" w:color="000000"/>
            </w:tcBorders>
            <w:shd w:val="clear" w:color="auto" w:fill="E5E5E5"/>
          </w:tcPr>
          <w:p w:rsidR="001D0D57" w:rsidRDefault="001D0D57" w:rsidP="00F7394F">
            <w:r>
              <w:rPr>
                <w:rFonts w:eastAsia="Wingdings 2" w:cs="Wingdings 2"/>
                <w:b/>
                <w:sz w:val="16"/>
                <w:szCs w:val="16"/>
              </w:rPr>
              <w:t>Phase</w:t>
            </w:r>
          </w:p>
        </w:tc>
        <w:tc>
          <w:tcPr>
            <w:tcW w:w="2693" w:type="dxa"/>
            <w:tcBorders>
              <w:top w:val="single" w:sz="4" w:space="0" w:color="000000"/>
              <w:left w:val="single" w:sz="4" w:space="0" w:color="000000"/>
              <w:bottom w:val="single" w:sz="4" w:space="0" w:color="000000"/>
            </w:tcBorders>
            <w:shd w:val="clear" w:color="auto" w:fill="E5E5E5"/>
          </w:tcPr>
          <w:p w:rsidR="001D0D57" w:rsidRDefault="001D0D57" w:rsidP="00F7394F">
            <w:r>
              <w:rPr>
                <w:rFonts w:eastAsia="Wingdings 2" w:cs="Wingdings 2"/>
                <w:b/>
                <w:sz w:val="16"/>
                <w:szCs w:val="16"/>
              </w:rPr>
              <w:t>Product</w:t>
            </w:r>
          </w:p>
        </w:tc>
        <w:tc>
          <w:tcPr>
            <w:tcW w:w="2094" w:type="dxa"/>
            <w:tcBorders>
              <w:top w:val="single" w:sz="4" w:space="0" w:color="000000"/>
              <w:left w:val="single" w:sz="4" w:space="0" w:color="000000"/>
              <w:bottom w:val="single" w:sz="4" w:space="0" w:color="000000"/>
            </w:tcBorders>
            <w:shd w:val="clear" w:color="auto" w:fill="E5E5E5"/>
          </w:tcPr>
          <w:p w:rsidR="001D0D57" w:rsidRDefault="001D0D57" w:rsidP="00F7394F">
            <w:r>
              <w:rPr>
                <w:rFonts w:eastAsia="Wingdings 2" w:cs="Wingdings 2"/>
                <w:b/>
                <w:sz w:val="16"/>
                <w:szCs w:val="16"/>
              </w:rPr>
              <w:t>Comment</w:t>
            </w:r>
          </w:p>
        </w:tc>
        <w:tc>
          <w:tcPr>
            <w:tcW w:w="1500" w:type="dxa"/>
            <w:tcBorders>
              <w:top w:val="single" w:sz="4" w:space="0" w:color="000000"/>
              <w:left w:val="single" w:sz="4" w:space="0" w:color="000000"/>
              <w:bottom w:val="single" w:sz="4" w:space="0" w:color="000000"/>
              <w:right w:val="single" w:sz="4" w:space="0" w:color="000000"/>
            </w:tcBorders>
            <w:shd w:val="clear" w:color="auto" w:fill="E5E5E5"/>
          </w:tcPr>
          <w:p w:rsidR="001D0D57" w:rsidRDefault="001D0D57" w:rsidP="00F7394F">
            <w:r>
              <w:rPr>
                <w:rFonts w:eastAsia="Wingdings 2" w:cs="Wingdings 2"/>
                <w:b/>
                <w:sz w:val="16"/>
                <w:szCs w:val="16"/>
              </w:rPr>
              <w:t>Delivery Date</w:t>
            </w:r>
          </w:p>
        </w:tc>
      </w:tr>
      <w:tr w:rsidR="001D0D57" w:rsidTr="00F7394F">
        <w:tc>
          <w:tcPr>
            <w:tcW w:w="2692" w:type="dxa"/>
            <w:tcBorders>
              <w:top w:val="single" w:sz="4" w:space="0" w:color="000000"/>
              <w:left w:val="single" w:sz="4" w:space="0" w:color="000000"/>
              <w:bottom w:val="single" w:sz="4" w:space="0" w:color="000000"/>
            </w:tcBorders>
            <w:shd w:val="clear" w:color="auto" w:fill="auto"/>
          </w:tcPr>
          <w:p w:rsidR="001D0D57" w:rsidRDefault="001D0D57" w:rsidP="00F7394F">
            <w:r>
              <w:rPr>
                <w:rFonts w:eastAsia="Wingdings 2" w:cs="Wingdings 2"/>
                <w:sz w:val="16"/>
                <w:szCs w:val="16"/>
              </w:rPr>
              <w:t>&lt;Planning&gt;</w:t>
            </w:r>
          </w:p>
        </w:tc>
        <w:tc>
          <w:tcPr>
            <w:tcW w:w="2693" w:type="dxa"/>
            <w:tcBorders>
              <w:top w:val="single" w:sz="4" w:space="0" w:color="000000"/>
              <w:left w:val="single" w:sz="4" w:space="0" w:color="000000"/>
              <w:bottom w:val="single" w:sz="4" w:space="0" w:color="000000"/>
            </w:tcBorders>
            <w:shd w:val="clear" w:color="auto" w:fill="auto"/>
          </w:tcPr>
          <w:p w:rsidR="001D0D57" w:rsidRDefault="001D0D57" w:rsidP="00F7394F">
            <w:r>
              <w:rPr>
                <w:rFonts w:eastAsia="Wingdings 2" w:cs="Wingdings 2"/>
                <w:sz w:val="16"/>
                <w:szCs w:val="16"/>
              </w:rPr>
              <w:t>&lt;Master test plan&gt;</w:t>
            </w:r>
          </w:p>
        </w:tc>
        <w:tc>
          <w:tcPr>
            <w:tcW w:w="2094"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cs="Wingdings 2"/>
                <w:sz w:val="16"/>
                <w:szCs w:val="16"/>
              </w:rPr>
            </w:pPr>
            <w:r>
              <w:rPr>
                <w:rFonts w:eastAsia="Wingdings 2" w:cs="Wingdings 2"/>
                <w:sz w:val="16"/>
                <w:szCs w:val="16"/>
              </w:rPr>
              <w:t>Planned</w:t>
            </w:r>
          </w:p>
        </w:tc>
        <w:tc>
          <w:tcPr>
            <w:tcW w:w="1500" w:type="dxa"/>
            <w:tcBorders>
              <w:top w:val="single" w:sz="4" w:space="0" w:color="000000"/>
              <w:left w:val="single" w:sz="4" w:space="0" w:color="000000"/>
              <w:bottom w:val="single" w:sz="4" w:space="0" w:color="000000"/>
              <w:right w:val="single" w:sz="4" w:space="0" w:color="000000"/>
            </w:tcBorders>
            <w:shd w:val="clear" w:color="auto" w:fill="auto"/>
          </w:tcPr>
          <w:p w:rsidR="001D0D57" w:rsidRDefault="001D0D57" w:rsidP="00F7394F">
            <w:pPr>
              <w:snapToGrid w:val="0"/>
              <w:rPr>
                <w:rFonts w:eastAsia="Wingdings 2" w:cs="Wingdings 2"/>
                <w:sz w:val="16"/>
                <w:szCs w:val="16"/>
              </w:rPr>
            </w:pPr>
            <w:r>
              <w:rPr>
                <w:rFonts w:eastAsia="Wingdings 2" w:cs="Wingdings 2"/>
                <w:sz w:val="16"/>
                <w:szCs w:val="16"/>
              </w:rPr>
              <w:t>30.09.2020</w:t>
            </w:r>
          </w:p>
        </w:tc>
      </w:tr>
      <w:tr w:rsidR="001D0D57" w:rsidTr="00F7394F">
        <w:tc>
          <w:tcPr>
            <w:tcW w:w="2692"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cs="Wingdings 2"/>
                <w:sz w:val="16"/>
                <w:szCs w:val="16"/>
              </w:rPr>
            </w:pPr>
          </w:p>
        </w:tc>
        <w:tc>
          <w:tcPr>
            <w:tcW w:w="2693" w:type="dxa"/>
            <w:tcBorders>
              <w:top w:val="single" w:sz="4" w:space="0" w:color="000000"/>
              <w:left w:val="single" w:sz="4" w:space="0" w:color="000000"/>
              <w:bottom w:val="single" w:sz="4" w:space="0" w:color="000000"/>
            </w:tcBorders>
            <w:shd w:val="clear" w:color="auto" w:fill="auto"/>
          </w:tcPr>
          <w:p w:rsidR="001D0D57" w:rsidRDefault="001D0D57" w:rsidP="00F7394F">
            <w:r>
              <w:rPr>
                <w:rFonts w:eastAsia="Wingdings 2" w:cs="Wingdings 2"/>
                <w:sz w:val="16"/>
                <w:szCs w:val="16"/>
              </w:rPr>
              <w:t>&lt;Test plan for each test level&gt;</w:t>
            </w:r>
          </w:p>
        </w:tc>
        <w:tc>
          <w:tcPr>
            <w:tcW w:w="2094"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cs="Wingdings 2"/>
                <w:sz w:val="16"/>
                <w:szCs w:val="16"/>
              </w:rPr>
            </w:pPr>
            <w:r>
              <w:rPr>
                <w:rFonts w:eastAsia="Wingdings 2" w:cs="Wingdings 2"/>
                <w:sz w:val="16"/>
                <w:szCs w:val="16"/>
              </w:rPr>
              <w:t>Need to be executed</w:t>
            </w:r>
          </w:p>
        </w:tc>
        <w:tc>
          <w:tcPr>
            <w:tcW w:w="1500" w:type="dxa"/>
            <w:tcBorders>
              <w:top w:val="single" w:sz="4" w:space="0" w:color="000000"/>
              <w:left w:val="single" w:sz="4" w:space="0" w:color="000000"/>
              <w:bottom w:val="single" w:sz="4" w:space="0" w:color="000000"/>
              <w:right w:val="single" w:sz="4" w:space="0" w:color="000000"/>
            </w:tcBorders>
            <w:shd w:val="clear" w:color="auto" w:fill="auto"/>
          </w:tcPr>
          <w:p w:rsidR="001D0D57" w:rsidRDefault="001D0D57" w:rsidP="00F7394F">
            <w:pPr>
              <w:snapToGrid w:val="0"/>
              <w:rPr>
                <w:rFonts w:eastAsia="Wingdings 2" w:cs="Wingdings 2"/>
                <w:sz w:val="16"/>
                <w:szCs w:val="16"/>
              </w:rPr>
            </w:pPr>
            <w:r>
              <w:rPr>
                <w:rFonts w:eastAsia="Wingdings 2" w:cs="Wingdings 2"/>
                <w:sz w:val="16"/>
                <w:szCs w:val="16"/>
              </w:rPr>
              <w:t>30.09.2020</w:t>
            </w:r>
          </w:p>
        </w:tc>
      </w:tr>
      <w:tr w:rsidR="001D0D57" w:rsidTr="00F7394F">
        <w:tc>
          <w:tcPr>
            <w:tcW w:w="2692"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cs="Wingdings 2"/>
                <w:sz w:val="16"/>
                <w:szCs w:val="16"/>
              </w:rPr>
            </w:pPr>
          </w:p>
        </w:tc>
        <w:tc>
          <w:tcPr>
            <w:tcW w:w="2693"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cs="Wingdings 2"/>
                <w:sz w:val="16"/>
                <w:szCs w:val="16"/>
              </w:rPr>
            </w:pPr>
          </w:p>
        </w:tc>
        <w:tc>
          <w:tcPr>
            <w:tcW w:w="2094"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cs="Wingdings 2"/>
                <w:sz w:val="16"/>
                <w:szCs w:val="16"/>
              </w:rPr>
            </w:pPr>
          </w:p>
        </w:tc>
        <w:tc>
          <w:tcPr>
            <w:tcW w:w="1500" w:type="dxa"/>
            <w:tcBorders>
              <w:top w:val="single" w:sz="4" w:space="0" w:color="000000"/>
              <w:left w:val="single" w:sz="4" w:space="0" w:color="000000"/>
              <w:bottom w:val="single" w:sz="4" w:space="0" w:color="000000"/>
              <w:right w:val="single" w:sz="4" w:space="0" w:color="000000"/>
            </w:tcBorders>
            <w:shd w:val="clear" w:color="auto" w:fill="auto"/>
          </w:tcPr>
          <w:p w:rsidR="001D0D57" w:rsidRDefault="001D0D57" w:rsidP="00F7394F">
            <w:pPr>
              <w:snapToGrid w:val="0"/>
              <w:rPr>
                <w:rFonts w:eastAsia="Wingdings 2" w:cs="Wingdings 2"/>
                <w:sz w:val="16"/>
                <w:szCs w:val="16"/>
              </w:rPr>
            </w:pPr>
          </w:p>
        </w:tc>
      </w:tr>
      <w:tr w:rsidR="001D0D57" w:rsidTr="00F7394F">
        <w:tc>
          <w:tcPr>
            <w:tcW w:w="2692" w:type="dxa"/>
            <w:tcBorders>
              <w:top w:val="single" w:sz="4" w:space="0" w:color="000000"/>
              <w:left w:val="single" w:sz="4" w:space="0" w:color="000000"/>
              <w:bottom w:val="single" w:sz="4" w:space="0" w:color="000000"/>
            </w:tcBorders>
            <w:shd w:val="clear" w:color="auto" w:fill="auto"/>
          </w:tcPr>
          <w:p w:rsidR="001D0D57" w:rsidRDefault="001D0D57" w:rsidP="00F7394F">
            <w:r>
              <w:rPr>
                <w:rFonts w:eastAsia="Wingdings 2" w:cs="Wingdings 2"/>
                <w:sz w:val="16"/>
                <w:szCs w:val="16"/>
              </w:rPr>
              <w:t>&lt;Management&gt;</w:t>
            </w:r>
          </w:p>
        </w:tc>
        <w:tc>
          <w:tcPr>
            <w:tcW w:w="2693" w:type="dxa"/>
            <w:tcBorders>
              <w:top w:val="single" w:sz="4" w:space="0" w:color="000000"/>
              <w:left w:val="single" w:sz="4" w:space="0" w:color="000000"/>
              <w:bottom w:val="single" w:sz="4" w:space="0" w:color="000000"/>
            </w:tcBorders>
            <w:shd w:val="clear" w:color="auto" w:fill="auto"/>
          </w:tcPr>
          <w:p w:rsidR="001D0D57" w:rsidRDefault="001D0D57" w:rsidP="00F7394F">
            <w:r>
              <w:rPr>
                <w:rFonts w:eastAsia="Wingdings 2" w:cs="Wingdings 2"/>
                <w:sz w:val="16"/>
                <w:szCs w:val="16"/>
              </w:rPr>
              <w:t>&lt;Risk report&gt;</w:t>
            </w:r>
          </w:p>
        </w:tc>
        <w:tc>
          <w:tcPr>
            <w:tcW w:w="2094"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cs="Wingdings 2"/>
                <w:sz w:val="16"/>
                <w:szCs w:val="16"/>
              </w:rPr>
            </w:pPr>
            <w:r>
              <w:rPr>
                <w:rFonts w:eastAsia="Wingdings 2" w:cs="Wingdings 2"/>
                <w:sz w:val="16"/>
                <w:szCs w:val="16"/>
              </w:rPr>
              <w:t>Designed</w:t>
            </w:r>
          </w:p>
        </w:tc>
        <w:tc>
          <w:tcPr>
            <w:tcW w:w="1500" w:type="dxa"/>
            <w:tcBorders>
              <w:top w:val="single" w:sz="4" w:space="0" w:color="000000"/>
              <w:left w:val="single" w:sz="4" w:space="0" w:color="000000"/>
              <w:bottom w:val="single" w:sz="4" w:space="0" w:color="000000"/>
              <w:right w:val="single" w:sz="4" w:space="0" w:color="000000"/>
            </w:tcBorders>
            <w:shd w:val="clear" w:color="auto" w:fill="auto"/>
          </w:tcPr>
          <w:p w:rsidR="001D0D57" w:rsidRDefault="001D0D57" w:rsidP="00F7394F">
            <w:pPr>
              <w:snapToGrid w:val="0"/>
              <w:rPr>
                <w:rFonts w:eastAsia="Wingdings 2" w:cs="Wingdings 2"/>
                <w:sz w:val="16"/>
                <w:szCs w:val="16"/>
              </w:rPr>
            </w:pPr>
            <w:r>
              <w:rPr>
                <w:rFonts w:eastAsia="Wingdings 2" w:cs="Wingdings 2"/>
                <w:sz w:val="16"/>
                <w:szCs w:val="16"/>
              </w:rPr>
              <w:t>10.08.2020</w:t>
            </w:r>
          </w:p>
        </w:tc>
      </w:tr>
      <w:tr w:rsidR="001D0D57" w:rsidTr="00F7394F">
        <w:tc>
          <w:tcPr>
            <w:tcW w:w="2692"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cs="Wingdings 2"/>
                <w:sz w:val="16"/>
                <w:szCs w:val="16"/>
              </w:rPr>
            </w:pPr>
          </w:p>
        </w:tc>
        <w:tc>
          <w:tcPr>
            <w:tcW w:w="2693"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cs="Wingdings 2"/>
                <w:sz w:val="16"/>
                <w:szCs w:val="16"/>
              </w:rPr>
            </w:pPr>
          </w:p>
        </w:tc>
        <w:tc>
          <w:tcPr>
            <w:tcW w:w="2094"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cs="Wingdings 2"/>
                <w:sz w:val="16"/>
                <w:szCs w:val="16"/>
              </w:rPr>
            </w:pPr>
          </w:p>
        </w:tc>
        <w:tc>
          <w:tcPr>
            <w:tcW w:w="1500" w:type="dxa"/>
            <w:tcBorders>
              <w:top w:val="single" w:sz="4" w:space="0" w:color="000000"/>
              <w:left w:val="single" w:sz="4" w:space="0" w:color="000000"/>
              <w:bottom w:val="single" w:sz="4" w:space="0" w:color="000000"/>
              <w:right w:val="single" w:sz="4" w:space="0" w:color="000000"/>
            </w:tcBorders>
            <w:shd w:val="clear" w:color="auto" w:fill="auto"/>
          </w:tcPr>
          <w:p w:rsidR="001D0D57" w:rsidRDefault="001D0D57" w:rsidP="00F7394F">
            <w:pPr>
              <w:snapToGrid w:val="0"/>
              <w:rPr>
                <w:rFonts w:eastAsia="Wingdings 2" w:cs="Wingdings 2"/>
                <w:sz w:val="16"/>
                <w:szCs w:val="16"/>
              </w:rPr>
            </w:pPr>
          </w:p>
        </w:tc>
      </w:tr>
      <w:tr w:rsidR="001D0D57" w:rsidTr="00F7394F">
        <w:tc>
          <w:tcPr>
            <w:tcW w:w="2692" w:type="dxa"/>
            <w:tcBorders>
              <w:top w:val="single" w:sz="4" w:space="0" w:color="000000"/>
              <w:left w:val="single" w:sz="4" w:space="0" w:color="000000"/>
              <w:bottom w:val="single" w:sz="4" w:space="0" w:color="000000"/>
            </w:tcBorders>
            <w:shd w:val="clear" w:color="auto" w:fill="auto"/>
          </w:tcPr>
          <w:p w:rsidR="001D0D57" w:rsidRDefault="001D0D57" w:rsidP="00F7394F">
            <w:r>
              <w:rPr>
                <w:rFonts w:eastAsia="Wingdings 2" w:cs="Wingdings 2"/>
                <w:sz w:val="16"/>
                <w:szCs w:val="16"/>
              </w:rPr>
              <w:t>&lt;Setting up and maintenance infrastructure&gt;</w:t>
            </w:r>
          </w:p>
        </w:tc>
        <w:tc>
          <w:tcPr>
            <w:tcW w:w="2693" w:type="dxa"/>
            <w:tcBorders>
              <w:top w:val="single" w:sz="4" w:space="0" w:color="000000"/>
              <w:left w:val="single" w:sz="4" w:space="0" w:color="000000"/>
              <w:bottom w:val="single" w:sz="4" w:space="0" w:color="000000"/>
            </w:tcBorders>
            <w:shd w:val="clear" w:color="auto" w:fill="auto"/>
          </w:tcPr>
          <w:p w:rsidR="001D0D57" w:rsidRDefault="001D0D57" w:rsidP="00F7394F">
            <w:r>
              <w:rPr>
                <w:rFonts w:eastAsia="Wingdings 2" w:cs="Wingdings 2"/>
                <w:sz w:val="16"/>
                <w:szCs w:val="16"/>
              </w:rPr>
              <w:t>&lt;Detail specification test environment&gt;</w:t>
            </w:r>
          </w:p>
        </w:tc>
        <w:tc>
          <w:tcPr>
            <w:tcW w:w="2094"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cs="Wingdings 2"/>
                <w:sz w:val="16"/>
                <w:szCs w:val="16"/>
              </w:rPr>
            </w:pPr>
            <w:r>
              <w:rPr>
                <w:rFonts w:eastAsia="Wingdings 2" w:cs="Wingdings 2"/>
                <w:sz w:val="16"/>
                <w:szCs w:val="16"/>
              </w:rPr>
              <w:t>Yet to be planned</w:t>
            </w:r>
          </w:p>
        </w:tc>
        <w:tc>
          <w:tcPr>
            <w:tcW w:w="1500" w:type="dxa"/>
            <w:tcBorders>
              <w:top w:val="single" w:sz="4" w:space="0" w:color="000000"/>
              <w:left w:val="single" w:sz="4" w:space="0" w:color="000000"/>
              <w:bottom w:val="single" w:sz="4" w:space="0" w:color="000000"/>
              <w:right w:val="single" w:sz="4" w:space="0" w:color="000000"/>
            </w:tcBorders>
            <w:shd w:val="clear" w:color="auto" w:fill="auto"/>
          </w:tcPr>
          <w:p w:rsidR="001D0D57" w:rsidRDefault="001D0D57" w:rsidP="00F7394F">
            <w:pPr>
              <w:snapToGrid w:val="0"/>
              <w:rPr>
                <w:rFonts w:eastAsia="Wingdings 2" w:cs="Wingdings 2"/>
                <w:sz w:val="16"/>
                <w:szCs w:val="16"/>
              </w:rPr>
            </w:pPr>
            <w:r>
              <w:rPr>
                <w:rFonts w:eastAsia="Wingdings 2" w:cs="Wingdings 2"/>
                <w:sz w:val="16"/>
                <w:szCs w:val="16"/>
              </w:rPr>
              <w:t>10.08.2020</w:t>
            </w:r>
          </w:p>
        </w:tc>
      </w:tr>
      <w:tr w:rsidR="001D0D57" w:rsidTr="00F7394F">
        <w:tc>
          <w:tcPr>
            <w:tcW w:w="2692"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cs="Wingdings 2"/>
                <w:sz w:val="16"/>
                <w:szCs w:val="16"/>
              </w:rPr>
            </w:pPr>
          </w:p>
        </w:tc>
        <w:tc>
          <w:tcPr>
            <w:tcW w:w="2693"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cs="Wingdings 2"/>
                <w:sz w:val="16"/>
                <w:szCs w:val="16"/>
              </w:rPr>
            </w:pPr>
          </w:p>
        </w:tc>
        <w:tc>
          <w:tcPr>
            <w:tcW w:w="2094"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cs="Wingdings 2"/>
                <w:sz w:val="16"/>
                <w:szCs w:val="16"/>
              </w:rPr>
            </w:pPr>
          </w:p>
        </w:tc>
        <w:tc>
          <w:tcPr>
            <w:tcW w:w="1500" w:type="dxa"/>
            <w:tcBorders>
              <w:top w:val="single" w:sz="4" w:space="0" w:color="000000"/>
              <w:left w:val="single" w:sz="4" w:space="0" w:color="000000"/>
              <w:bottom w:val="single" w:sz="4" w:space="0" w:color="000000"/>
              <w:right w:val="single" w:sz="4" w:space="0" w:color="000000"/>
            </w:tcBorders>
            <w:shd w:val="clear" w:color="auto" w:fill="auto"/>
          </w:tcPr>
          <w:p w:rsidR="001D0D57" w:rsidRDefault="001D0D57" w:rsidP="00F7394F">
            <w:pPr>
              <w:snapToGrid w:val="0"/>
              <w:rPr>
                <w:rFonts w:eastAsia="Wingdings 2" w:cs="Wingdings 2"/>
                <w:sz w:val="16"/>
                <w:szCs w:val="16"/>
              </w:rPr>
            </w:pPr>
          </w:p>
        </w:tc>
      </w:tr>
      <w:tr w:rsidR="001D0D57" w:rsidTr="00F7394F">
        <w:tc>
          <w:tcPr>
            <w:tcW w:w="2692" w:type="dxa"/>
            <w:tcBorders>
              <w:top w:val="single" w:sz="4" w:space="0" w:color="000000"/>
              <w:left w:val="single" w:sz="4" w:space="0" w:color="000000"/>
              <w:bottom w:val="single" w:sz="4" w:space="0" w:color="000000"/>
            </w:tcBorders>
            <w:shd w:val="clear" w:color="auto" w:fill="auto"/>
          </w:tcPr>
          <w:p w:rsidR="001D0D57" w:rsidRDefault="001D0D57" w:rsidP="00F7394F">
            <w:r>
              <w:rPr>
                <w:rFonts w:eastAsia="Wingdings 2" w:cs="Wingdings 2"/>
                <w:sz w:val="16"/>
                <w:szCs w:val="16"/>
              </w:rPr>
              <w:t>&lt;Preparation&gt;</w:t>
            </w:r>
          </w:p>
        </w:tc>
        <w:tc>
          <w:tcPr>
            <w:tcW w:w="2693" w:type="dxa"/>
            <w:tcBorders>
              <w:top w:val="single" w:sz="4" w:space="0" w:color="000000"/>
              <w:left w:val="single" w:sz="4" w:space="0" w:color="000000"/>
              <w:bottom w:val="single" w:sz="4" w:space="0" w:color="000000"/>
            </w:tcBorders>
            <w:shd w:val="clear" w:color="auto" w:fill="auto"/>
          </w:tcPr>
          <w:p w:rsidR="001D0D57" w:rsidRDefault="001D0D57" w:rsidP="00F7394F">
            <w:r>
              <w:rPr>
                <w:rFonts w:eastAsia="Wingdings 2" w:cs="Wingdings 2"/>
                <w:sz w:val="16"/>
                <w:szCs w:val="16"/>
              </w:rPr>
              <w:t>&lt;Report detail intake for each test level&gt;</w:t>
            </w:r>
          </w:p>
        </w:tc>
        <w:tc>
          <w:tcPr>
            <w:tcW w:w="2094"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cs="Wingdings 2"/>
                <w:sz w:val="16"/>
                <w:szCs w:val="16"/>
              </w:rPr>
            </w:pPr>
            <w:r>
              <w:rPr>
                <w:rFonts w:eastAsia="Wingdings 2" w:cs="Wingdings 2"/>
                <w:sz w:val="16"/>
                <w:szCs w:val="16"/>
              </w:rPr>
              <w:t>Yet to be planned</w:t>
            </w:r>
          </w:p>
        </w:tc>
        <w:tc>
          <w:tcPr>
            <w:tcW w:w="1500" w:type="dxa"/>
            <w:tcBorders>
              <w:top w:val="single" w:sz="4" w:space="0" w:color="000000"/>
              <w:left w:val="single" w:sz="4" w:space="0" w:color="000000"/>
              <w:bottom w:val="single" w:sz="4" w:space="0" w:color="000000"/>
              <w:right w:val="single" w:sz="4" w:space="0" w:color="000000"/>
            </w:tcBorders>
            <w:shd w:val="clear" w:color="auto" w:fill="auto"/>
          </w:tcPr>
          <w:p w:rsidR="001D0D57" w:rsidRDefault="001D0D57" w:rsidP="00F7394F">
            <w:pPr>
              <w:snapToGrid w:val="0"/>
              <w:rPr>
                <w:rFonts w:eastAsia="Wingdings 2" w:cs="Wingdings 2"/>
                <w:sz w:val="16"/>
                <w:szCs w:val="16"/>
              </w:rPr>
            </w:pPr>
            <w:r>
              <w:rPr>
                <w:rFonts w:eastAsia="Wingdings 2" w:cs="Wingdings 2"/>
                <w:sz w:val="16"/>
                <w:szCs w:val="16"/>
              </w:rPr>
              <w:t>17.08.2020</w:t>
            </w:r>
          </w:p>
        </w:tc>
      </w:tr>
      <w:tr w:rsidR="001D0D57" w:rsidTr="00F7394F">
        <w:tc>
          <w:tcPr>
            <w:tcW w:w="2692"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cs="Wingdings 2"/>
                <w:sz w:val="16"/>
                <w:szCs w:val="16"/>
              </w:rPr>
            </w:pPr>
          </w:p>
        </w:tc>
        <w:tc>
          <w:tcPr>
            <w:tcW w:w="2693"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cs="Wingdings 2"/>
                <w:sz w:val="16"/>
                <w:szCs w:val="16"/>
              </w:rPr>
            </w:pPr>
          </w:p>
        </w:tc>
        <w:tc>
          <w:tcPr>
            <w:tcW w:w="2094"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cs="Wingdings 2"/>
                <w:sz w:val="16"/>
                <w:szCs w:val="16"/>
              </w:rPr>
            </w:pPr>
          </w:p>
        </w:tc>
        <w:tc>
          <w:tcPr>
            <w:tcW w:w="1500" w:type="dxa"/>
            <w:tcBorders>
              <w:top w:val="single" w:sz="4" w:space="0" w:color="000000"/>
              <w:left w:val="single" w:sz="4" w:space="0" w:color="000000"/>
              <w:bottom w:val="single" w:sz="4" w:space="0" w:color="000000"/>
              <w:right w:val="single" w:sz="4" w:space="0" w:color="000000"/>
            </w:tcBorders>
            <w:shd w:val="clear" w:color="auto" w:fill="auto"/>
          </w:tcPr>
          <w:p w:rsidR="001D0D57" w:rsidRDefault="001D0D57" w:rsidP="00F7394F">
            <w:pPr>
              <w:snapToGrid w:val="0"/>
              <w:rPr>
                <w:rFonts w:eastAsia="Wingdings 2" w:cs="Wingdings 2"/>
                <w:sz w:val="16"/>
                <w:szCs w:val="16"/>
              </w:rPr>
            </w:pPr>
          </w:p>
        </w:tc>
      </w:tr>
      <w:tr w:rsidR="001D0D57" w:rsidTr="00F7394F">
        <w:tc>
          <w:tcPr>
            <w:tcW w:w="2692" w:type="dxa"/>
            <w:tcBorders>
              <w:top w:val="single" w:sz="4" w:space="0" w:color="000000"/>
              <w:left w:val="single" w:sz="4" w:space="0" w:color="000000"/>
              <w:bottom w:val="single" w:sz="4" w:space="0" w:color="000000"/>
            </w:tcBorders>
            <w:shd w:val="clear" w:color="auto" w:fill="auto"/>
          </w:tcPr>
          <w:p w:rsidR="001D0D57" w:rsidRDefault="001D0D57" w:rsidP="00F7394F">
            <w:r>
              <w:rPr>
                <w:rFonts w:eastAsia="Wingdings 2" w:cs="Wingdings 2"/>
                <w:sz w:val="16"/>
                <w:szCs w:val="16"/>
              </w:rPr>
              <w:t>&lt;Specification&gt;</w:t>
            </w:r>
          </w:p>
        </w:tc>
        <w:tc>
          <w:tcPr>
            <w:tcW w:w="2693" w:type="dxa"/>
            <w:tcBorders>
              <w:top w:val="single" w:sz="4" w:space="0" w:color="000000"/>
              <w:left w:val="single" w:sz="4" w:space="0" w:color="000000"/>
              <w:bottom w:val="single" w:sz="4" w:space="0" w:color="000000"/>
            </w:tcBorders>
            <w:shd w:val="clear" w:color="auto" w:fill="auto"/>
          </w:tcPr>
          <w:p w:rsidR="001D0D57" w:rsidRDefault="001D0D57" w:rsidP="00F7394F">
            <w:r>
              <w:rPr>
                <w:rFonts w:eastAsia="Wingdings 2" w:cs="Wingdings 2"/>
                <w:sz w:val="16"/>
                <w:szCs w:val="16"/>
              </w:rPr>
              <w:t>&lt;Test script pretest&gt;</w:t>
            </w:r>
          </w:p>
        </w:tc>
        <w:tc>
          <w:tcPr>
            <w:tcW w:w="2094"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cs="Wingdings 2"/>
                <w:sz w:val="16"/>
                <w:szCs w:val="16"/>
              </w:rPr>
            </w:pPr>
            <w:r>
              <w:rPr>
                <w:rFonts w:eastAsia="Wingdings 2" w:cs="Wingdings 2"/>
                <w:sz w:val="16"/>
                <w:szCs w:val="16"/>
              </w:rPr>
              <w:t>Test_script.docx</w:t>
            </w:r>
          </w:p>
          <w:p w:rsidR="001D0D57" w:rsidRDefault="001D0D57" w:rsidP="00F7394F">
            <w:pPr>
              <w:snapToGrid w:val="0"/>
              <w:rPr>
                <w:rFonts w:eastAsia="Wingdings 2" w:cs="Wingdings 2"/>
                <w:sz w:val="16"/>
                <w:szCs w:val="16"/>
              </w:rPr>
            </w:pPr>
            <w:r>
              <w:rPr>
                <w:rFonts w:eastAsia="Wingdings 2" w:cs="Wingdings 2"/>
                <w:sz w:val="16"/>
                <w:szCs w:val="16"/>
              </w:rPr>
              <w:t>Test_steps.docx</w:t>
            </w:r>
          </w:p>
          <w:p w:rsidR="001D0D57" w:rsidRDefault="001D0D57" w:rsidP="00F7394F">
            <w:pPr>
              <w:snapToGrid w:val="0"/>
              <w:rPr>
                <w:rFonts w:eastAsia="Wingdings 2" w:cs="Wingdings 2"/>
                <w:sz w:val="16"/>
                <w:szCs w:val="16"/>
              </w:rPr>
            </w:pPr>
            <w:r>
              <w:rPr>
                <w:rFonts w:eastAsia="Wingdings 2" w:cs="Wingdings 2"/>
                <w:sz w:val="16"/>
                <w:szCs w:val="16"/>
              </w:rPr>
              <w:t>Test_case.docx</w:t>
            </w:r>
          </w:p>
        </w:tc>
        <w:tc>
          <w:tcPr>
            <w:tcW w:w="1500" w:type="dxa"/>
            <w:tcBorders>
              <w:top w:val="single" w:sz="4" w:space="0" w:color="000000"/>
              <w:left w:val="single" w:sz="4" w:space="0" w:color="000000"/>
              <w:bottom w:val="single" w:sz="4" w:space="0" w:color="000000"/>
              <w:right w:val="single" w:sz="4" w:space="0" w:color="000000"/>
            </w:tcBorders>
            <w:shd w:val="clear" w:color="auto" w:fill="auto"/>
          </w:tcPr>
          <w:p w:rsidR="001D0D57" w:rsidRDefault="001D0D57" w:rsidP="00F7394F">
            <w:pPr>
              <w:snapToGrid w:val="0"/>
              <w:rPr>
                <w:rFonts w:eastAsia="Wingdings 2" w:cs="Wingdings 2"/>
                <w:sz w:val="16"/>
                <w:szCs w:val="16"/>
              </w:rPr>
            </w:pPr>
            <w:r>
              <w:rPr>
                <w:rFonts w:eastAsia="Wingdings 2" w:cs="Wingdings 2"/>
                <w:sz w:val="16"/>
                <w:szCs w:val="16"/>
              </w:rPr>
              <w:t>05.08.2020</w:t>
            </w:r>
          </w:p>
        </w:tc>
      </w:tr>
      <w:tr w:rsidR="001D0D57" w:rsidTr="00F7394F">
        <w:tc>
          <w:tcPr>
            <w:tcW w:w="2692"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cs="Wingdings 2"/>
                <w:sz w:val="16"/>
                <w:szCs w:val="16"/>
              </w:rPr>
            </w:pPr>
          </w:p>
        </w:tc>
        <w:tc>
          <w:tcPr>
            <w:tcW w:w="2693" w:type="dxa"/>
            <w:tcBorders>
              <w:top w:val="single" w:sz="4" w:space="0" w:color="000000"/>
              <w:left w:val="single" w:sz="4" w:space="0" w:color="000000"/>
              <w:bottom w:val="single" w:sz="4" w:space="0" w:color="000000"/>
            </w:tcBorders>
            <w:shd w:val="clear" w:color="auto" w:fill="auto"/>
          </w:tcPr>
          <w:p w:rsidR="001D0D57" w:rsidRDefault="001D0D57" w:rsidP="00F7394F">
            <w:r>
              <w:rPr>
                <w:rFonts w:eastAsia="Wingdings 2" w:cs="Wingdings 2"/>
                <w:sz w:val="16"/>
                <w:szCs w:val="16"/>
              </w:rPr>
              <w:t>&lt;Test script for each test level&gt;</w:t>
            </w:r>
          </w:p>
        </w:tc>
        <w:tc>
          <w:tcPr>
            <w:tcW w:w="2094"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cs="Wingdings 2"/>
                <w:sz w:val="16"/>
                <w:szCs w:val="16"/>
              </w:rPr>
            </w:pPr>
          </w:p>
        </w:tc>
        <w:tc>
          <w:tcPr>
            <w:tcW w:w="1500" w:type="dxa"/>
            <w:tcBorders>
              <w:top w:val="single" w:sz="4" w:space="0" w:color="000000"/>
              <w:left w:val="single" w:sz="4" w:space="0" w:color="000000"/>
              <w:bottom w:val="single" w:sz="4" w:space="0" w:color="000000"/>
              <w:right w:val="single" w:sz="4" w:space="0" w:color="000000"/>
            </w:tcBorders>
            <w:shd w:val="clear" w:color="auto" w:fill="auto"/>
          </w:tcPr>
          <w:p w:rsidR="001D0D57" w:rsidRDefault="001D0D57" w:rsidP="00F7394F">
            <w:pPr>
              <w:snapToGrid w:val="0"/>
              <w:rPr>
                <w:rFonts w:eastAsia="Wingdings 2" w:cs="Wingdings 2"/>
                <w:sz w:val="16"/>
                <w:szCs w:val="16"/>
              </w:rPr>
            </w:pPr>
          </w:p>
        </w:tc>
      </w:tr>
      <w:tr w:rsidR="001D0D57" w:rsidTr="00F7394F">
        <w:tc>
          <w:tcPr>
            <w:tcW w:w="2692"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cs="Wingdings 2"/>
                <w:sz w:val="16"/>
                <w:szCs w:val="16"/>
              </w:rPr>
            </w:pPr>
          </w:p>
        </w:tc>
        <w:tc>
          <w:tcPr>
            <w:tcW w:w="2693" w:type="dxa"/>
            <w:tcBorders>
              <w:top w:val="single" w:sz="4" w:space="0" w:color="000000"/>
              <w:left w:val="single" w:sz="4" w:space="0" w:color="000000"/>
              <w:bottom w:val="single" w:sz="4" w:space="0" w:color="000000"/>
            </w:tcBorders>
            <w:shd w:val="clear" w:color="auto" w:fill="auto"/>
          </w:tcPr>
          <w:p w:rsidR="001D0D57" w:rsidRDefault="001D0D57" w:rsidP="00F7394F">
            <w:r>
              <w:rPr>
                <w:rFonts w:eastAsia="Wingdings 2" w:cs="Wingdings 2"/>
                <w:sz w:val="16"/>
                <w:szCs w:val="16"/>
              </w:rPr>
              <w:t>&lt;Test script for each test level&gt;</w:t>
            </w:r>
          </w:p>
        </w:tc>
        <w:tc>
          <w:tcPr>
            <w:tcW w:w="2094"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cs="Wingdings 2"/>
                <w:sz w:val="16"/>
                <w:szCs w:val="16"/>
              </w:rPr>
            </w:pPr>
          </w:p>
        </w:tc>
        <w:tc>
          <w:tcPr>
            <w:tcW w:w="1500" w:type="dxa"/>
            <w:tcBorders>
              <w:top w:val="single" w:sz="4" w:space="0" w:color="000000"/>
              <w:left w:val="single" w:sz="4" w:space="0" w:color="000000"/>
              <w:bottom w:val="single" w:sz="4" w:space="0" w:color="000000"/>
              <w:right w:val="single" w:sz="4" w:space="0" w:color="000000"/>
            </w:tcBorders>
            <w:shd w:val="clear" w:color="auto" w:fill="auto"/>
          </w:tcPr>
          <w:p w:rsidR="001D0D57" w:rsidRDefault="001D0D57" w:rsidP="00F7394F">
            <w:pPr>
              <w:snapToGrid w:val="0"/>
              <w:rPr>
                <w:rFonts w:eastAsia="Wingdings 2" w:cs="Wingdings 2"/>
                <w:sz w:val="16"/>
                <w:szCs w:val="16"/>
              </w:rPr>
            </w:pPr>
          </w:p>
        </w:tc>
      </w:tr>
      <w:tr w:rsidR="001D0D57" w:rsidTr="00F7394F">
        <w:tc>
          <w:tcPr>
            <w:tcW w:w="2692"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cs="Wingdings 2"/>
                <w:sz w:val="16"/>
                <w:szCs w:val="16"/>
              </w:rPr>
            </w:pPr>
          </w:p>
        </w:tc>
        <w:tc>
          <w:tcPr>
            <w:tcW w:w="2693"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cs="Wingdings 2"/>
                <w:sz w:val="16"/>
                <w:szCs w:val="16"/>
              </w:rPr>
            </w:pPr>
          </w:p>
        </w:tc>
        <w:tc>
          <w:tcPr>
            <w:tcW w:w="2094"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cs="Wingdings 2"/>
                <w:sz w:val="16"/>
                <w:szCs w:val="16"/>
              </w:rPr>
            </w:pPr>
          </w:p>
        </w:tc>
        <w:tc>
          <w:tcPr>
            <w:tcW w:w="1500" w:type="dxa"/>
            <w:tcBorders>
              <w:top w:val="single" w:sz="4" w:space="0" w:color="000000"/>
              <w:left w:val="single" w:sz="4" w:space="0" w:color="000000"/>
              <w:bottom w:val="single" w:sz="4" w:space="0" w:color="000000"/>
              <w:right w:val="single" w:sz="4" w:space="0" w:color="000000"/>
            </w:tcBorders>
            <w:shd w:val="clear" w:color="auto" w:fill="auto"/>
          </w:tcPr>
          <w:p w:rsidR="001D0D57" w:rsidRDefault="001D0D57" w:rsidP="00F7394F">
            <w:pPr>
              <w:snapToGrid w:val="0"/>
              <w:rPr>
                <w:rFonts w:eastAsia="Wingdings 2" w:cs="Wingdings 2"/>
                <w:sz w:val="16"/>
                <w:szCs w:val="16"/>
              </w:rPr>
            </w:pPr>
          </w:p>
        </w:tc>
      </w:tr>
      <w:tr w:rsidR="001D0D57" w:rsidTr="00F7394F">
        <w:tc>
          <w:tcPr>
            <w:tcW w:w="2692" w:type="dxa"/>
            <w:tcBorders>
              <w:top w:val="single" w:sz="4" w:space="0" w:color="000000"/>
              <w:left w:val="single" w:sz="4" w:space="0" w:color="000000"/>
              <w:bottom w:val="single" w:sz="4" w:space="0" w:color="000000"/>
            </w:tcBorders>
            <w:shd w:val="clear" w:color="auto" w:fill="auto"/>
          </w:tcPr>
          <w:p w:rsidR="001D0D57" w:rsidRDefault="001D0D57" w:rsidP="00F7394F">
            <w:r>
              <w:rPr>
                <w:rFonts w:eastAsia="Wingdings 2" w:cs="Wingdings 2"/>
                <w:sz w:val="16"/>
                <w:szCs w:val="16"/>
              </w:rPr>
              <w:t>&lt;Execution&gt;</w:t>
            </w:r>
          </w:p>
        </w:tc>
        <w:tc>
          <w:tcPr>
            <w:tcW w:w="2693" w:type="dxa"/>
            <w:tcBorders>
              <w:top w:val="single" w:sz="4" w:space="0" w:color="000000"/>
              <w:left w:val="single" w:sz="4" w:space="0" w:color="000000"/>
              <w:bottom w:val="single" w:sz="4" w:space="0" w:color="000000"/>
            </w:tcBorders>
            <w:shd w:val="clear" w:color="auto" w:fill="auto"/>
          </w:tcPr>
          <w:p w:rsidR="001D0D57" w:rsidRDefault="001D0D57" w:rsidP="00F7394F">
            <w:r>
              <w:rPr>
                <w:rFonts w:eastAsia="Wingdings 2" w:cs="Wingdings 2"/>
                <w:sz w:val="16"/>
                <w:szCs w:val="16"/>
              </w:rPr>
              <w:t>&lt;Defect log&gt;</w:t>
            </w:r>
          </w:p>
        </w:tc>
        <w:tc>
          <w:tcPr>
            <w:tcW w:w="2094"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cs="Wingdings 2"/>
                <w:sz w:val="16"/>
                <w:szCs w:val="16"/>
              </w:rPr>
            </w:pPr>
            <w:r>
              <w:rPr>
                <w:rFonts w:eastAsia="Wingdings 2" w:cs="Wingdings 2"/>
                <w:sz w:val="16"/>
                <w:szCs w:val="16"/>
              </w:rPr>
              <w:t>Yet to be planned</w:t>
            </w:r>
          </w:p>
        </w:tc>
        <w:tc>
          <w:tcPr>
            <w:tcW w:w="1500" w:type="dxa"/>
            <w:tcBorders>
              <w:top w:val="single" w:sz="4" w:space="0" w:color="000000"/>
              <w:left w:val="single" w:sz="4" w:space="0" w:color="000000"/>
              <w:bottom w:val="single" w:sz="4" w:space="0" w:color="000000"/>
              <w:right w:val="single" w:sz="4" w:space="0" w:color="000000"/>
            </w:tcBorders>
            <w:shd w:val="clear" w:color="auto" w:fill="auto"/>
          </w:tcPr>
          <w:p w:rsidR="001D0D57" w:rsidRDefault="001D0D57" w:rsidP="00F7394F">
            <w:pPr>
              <w:snapToGrid w:val="0"/>
              <w:rPr>
                <w:rFonts w:eastAsia="Wingdings 2" w:cs="Wingdings 2"/>
                <w:sz w:val="16"/>
                <w:szCs w:val="16"/>
              </w:rPr>
            </w:pPr>
            <w:r>
              <w:rPr>
                <w:rFonts w:eastAsia="Wingdings 2" w:cs="Wingdings 2"/>
                <w:sz w:val="16"/>
                <w:szCs w:val="16"/>
              </w:rPr>
              <w:t>17.08.2020</w:t>
            </w:r>
          </w:p>
        </w:tc>
      </w:tr>
      <w:tr w:rsidR="001D0D57" w:rsidTr="00F7394F">
        <w:tc>
          <w:tcPr>
            <w:tcW w:w="2692"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cs="Wingdings 2"/>
                <w:sz w:val="16"/>
                <w:szCs w:val="16"/>
              </w:rPr>
            </w:pPr>
          </w:p>
        </w:tc>
        <w:tc>
          <w:tcPr>
            <w:tcW w:w="2693" w:type="dxa"/>
            <w:tcBorders>
              <w:top w:val="single" w:sz="4" w:space="0" w:color="000000"/>
              <w:left w:val="single" w:sz="4" w:space="0" w:color="000000"/>
              <w:bottom w:val="single" w:sz="4" w:space="0" w:color="000000"/>
            </w:tcBorders>
            <w:shd w:val="clear" w:color="auto" w:fill="auto"/>
          </w:tcPr>
          <w:p w:rsidR="001D0D57" w:rsidRDefault="001D0D57" w:rsidP="00F7394F">
            <w:r>
              <w:rPr>
                <w:rFonts w:eastAsia="Wingdings 2" w:cs="Wingdings 2"/>
                <w:sz w:val="16"/>
                <w:szCs w:val="16"/>
              </w:rPr>
              <w:t>&lt;Status report&gt;</w:t>
            </w:r>
          </w:p>
        </w:tc>
        <w:tc>
          <w:tcPr>
            <w:tcW w:w="2094"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cs="Wingdings 2"/>
                <w:sz w:val="16"/>
                <w:szCs w:val="16"/>
              </w:rPr>
            </w:pPr>
          </w:p>
        </w:tc>
        <w:tc>
          <w:tcPr>
            <w:tcW w:w="1500" w:type="dxa"/>
            <w:tcBorders>
              <w:top w:val="single" w:sz="4" w:space="0" w:color="000000"/>
              <w:left w:val="single" w:sz="4" w:space="0" w:color="000000"/>
              <w:bottom w:val="single" w:sz="4" w:space="0" w:color="000000"/>
              <w:right w:val="single" w:sz="4" w:space="0" w:color="000000"/>
            </w:tcBorders>
            <w:shd w:val="clear" w:color="auto" w:fill="auto"/>
          </w:tcPr>
          <w:p w:rsidR="001D0D57" w:rsidRDefault="001D0D57" w:rsidP="00F7394F">
            <w:pPr>
              <w:snapToGrid w:val="0"/>
              <w:rPr>
                <w:rFonts w:eastAsia="Wingdings 2" w:cs="Wingdings 2"/>
                <w:sz w:val="16"/>
                <w:szCs w:val="16"/>
              </w:rPr>
            </w:pPr>
          </w:p>
        </w:tc>
      </w:tr>
      <w:tr w:rsidR="001D0D57" w:rsidTr="00F7394F">
        <w:tc>
          <w:tcPr>
            <w:tcW w:w="2692" w:type="dxa"/>
            <w:tcBorders>
              <w:top w:val="single" w:sz="4" w:space="0" w:color="000000"/>
              <w:left w:val="single" w:sz="4" w:space="0" w:color="000000"/>
              <w:bottom w:val="single" w:sz="4" w:space="0" w:color="000000"/>
            </w:tcBorders>
            <w:shd w:val="clear" w:color="auto" w:fill="auto"/>
          </w:tcPr>
          <w:p w:rsidR="001D0D57" w:rsidRDefault="001D0D57" w:rsidP="00F7394F">
            <w:r>
              <w:rPr>
                <w:rFonts w:eastAsia="Wingdings 2" w:cs="Wingdings 2"/>
                <w:sz w:val="16"/>
                <w:szCs w:val="16"/>
              </w:rPr>
              <w:t>&lt;Completion&gt;</w:t>
            </w:r>
          </w:p>
        </w:tc>
        <w:tc>
          <w:tcPr>
            <w:tcW w:w="2693" w:type="dxa"/>
            <w:tcBorders>
              <w:top w:val="single" w:sz="4" w:space="0" w:color="000000"/>
              <w:left w:val="single" w:sz="4" w:space="0" w:color="000000"/>
              <w:bottom w:val="single" w:sz="4" w:space="0" w:color="000000"/>
            </w:tcBorders>
            <w:shd w:val="clear" w:color="auto" w:fill="auto"/>
          </w:tcPr>
          <w:p w:rsidR="001D0D57" w:rsidRDefault="001D0D57" w:rsidP="00F7394F">
            <w:r>
              <w:rPr>
                <w:rFonts w:eastAsia="Wingdings 2" w:cs="Wingdings 2"/>
                <w:sz w:val="16"/>
                <w:szCs w:val="16"/>
              </w:rPr>
              <w:t>&lt;End report&gt;</w:t>
            </w:r>
          </w:p>
        </w:tc>
        <w:tc>
          <w:tcPr>
            <w:tcW w:w="2094"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cs="Wingdings 2"/>
                <w:sz w:val="16"/>
                <w:szCs w:val="16"/>
              </w:rPr>
            </w:pPr>
            <w:r>
              <w:rPr>
                <w:rFonts w:eastAsia="Wingdings 2" w:cs="Wingdings 2"/>
                <w:sz w:val="16"/>
                <w:szCs w:val="16"/>
              </w:rPr>
              <w:t>Finalized</w:t>
            </w:r>
          </w:p>
        </w:tc>
        <w:tc>
          <w:tcPr>
            <w:tcW w:w="1500" w:type="dxa"/>
            <w:tcBorders>
              <w:top w:val="single" w:sz="4" w:space="0" w:color="000000"/>
              <w:left w:val="single" w:sz="4" w:space="0" w:color="000000"/>
              <w:bottom w:val="single" w:sz="4" w:space="0" w:color="000000"/>
              <w:right w:val="single" w:sz="4" w:space="0" w:color="000000"/>
            </w:tcBorders>
            <w:shd w:val="clear" w:color="auto" w:fill="auto"/>
          </w:tcPr>
          <w:p w:rsidR="001D0D57" w:rsidRDefault="001D0D57" w:rsidP="00F7394F">
            <w:pPr>
              <w:snapToGrid w:val="0"/>
              <w:rPr>
                <w:rFonts w:eastAsia="Wingdings 2" w:cs="Wingdings 2"/>
                <w:sz w:val="16"/>
                <w:szCs w:val="16"/>
              </w:rPr>
            </w:pPr>
            <w:r>
              <w:rPr>
                <w:rFonts w:eastAsia="Wingdings 2" w:cs="Wingdings 2"/>
                <w:sz w:val="16"/>
                <w:szCs w:val="16"/>
              </w:rPr>
              <w:t>18.08.2020</w:t>
            </w:r>
          </w:p>
        </w:tc>
      </w:tr>
      <w:tr w:rsidR="001D0D57" w:rsidTr="00F7394F">
        <w:tc>
          <w:tcPr>
            <w:tcW w:w="2692"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cs="Wingdings 2"/>
                <w:sz w:val="16"/>
                <w:szCs w:val="16"/>
              </w:rPr>
            </w:pPr>
          </w:p>
        </w:tc>
        <w:tc>
          <w:tcPr>
            <w:tcW w:w="2693" w:type="dxa"/>
            <w:tcBorders>
              <w:top w:val="single" w:sz="4" w:space="0" w:color="000000"/>
              <w:left w:val="single" w:sz="4" w:space="0" w:color="000000"/>
              <w:bottom w:val="single" w:sz="4" w:space="0" w:color="000000"/>
            </w:tcBorders>
            <w:shd w:val="clear" w:color="auto" w:fill="auto"/>
          </w:tcPr>
          <w:p w:rsidR="001D0D57" w:rsidRDefault="001D0D57" w:rsidP="00F7394F">
            <w:r>
              <w:rPr>
                <w:rFonts w:eastAsia="Wingdings 2" w:cs="Wingdings 2"/>
                <w:sz w:val="16"/>
                <w:szCs w:val="16"/>
              </w:rPr>
              <w:t>&lt;Release advice (for each test level)&gt;</w:t>
            </w:r>
          </w:p>
        </w:tc>
        <w:tc>
          <w:tcPr>
            <w:tcW w:w="2094"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cs="Wingdings 2"/>
                <w:sz w:val="16"/>
                <w:szCs w:val="16"/>
              </w:rPr>
            </w:pPr>
          </w:p>
        </w:tc>
        <w:tc>
          <w:tcPr>
            <w:tcW w:w="1500" w:type="dxa"/>
            <w:tcBorders>
              <w:top w:val="single" w:sz="4" w:space="0" w:color="000000"/>
              <w:left w:val="single" w:sz="4" w:space="0" w:color="000000"/>
              <w:bottom w:val="single" w:sz="4" w:space="0" w:color="000000"/>
              <w:right w:val="single" w:sz="4" w:space="0" w:color="000000"/>
            </w:tcBorders>
            <w:shd w:val="clear" w:color="auto" w:fill="auto"/>
          </w:tcPr>
          <w:p w:rsidR="001D0D57" w:rsidRDefault="001D0D57" w:rsidP="00F7394F">
            <w:pPr>
              <w:snapToGrid w:val="0"/>
              <w:rPr>
                <w:rFonts w:eastAsia="Wingdings 2" w:cs="Wingdings 2"/>
                <w:sz w:val="16"/>
                <w:szCs w:val="16"/>
              </w:rPr>
            </w:pPr>
          </w:p>
        </w:tc>
      </w:tr>
    </w:tbl>
    <w:p w:rsidR="001D0D57" w:rsidRDefault="001D0D57" w:rsidP="001D0D57">
      <w:pPr>
        <w:rPr>
          <w:rFonts w:eastAsia="Wingdings 2" w:cs="Wingdings 2"/>
        </w:rPr>
      </w:pPr>
    </w:p>
    <w:p w:rsidR="001D0D57" w:rsidRDefault="001D0D57" w:rsidP="001D0D57">
      <w:pPr>
        <w:suppressAutoHyphens w:val="0"/>
        <w:spacing w:line="240" w:lineRule="auto"/>
        <w:jc w:val="left"/>
        <w:rPr>
          <w:rFonts w:eastAsia="Wingdings 2" w:cs="Wingdings 2"/>
        </w:rPr>
      </w:pPr>
      <w:r>
        <w:rPr>
          <w:rFonts w:eastAsia="Wingdings 2" w:cs="Wingdings 2"/>
        </w:rPr>
        <w:br w:type="page"/>
      </w:r>
    </w:p>
    <w:p w:rsidR="001D0D57" w:rsidRDefault="001D0D57" w:rsidP="001D0D57">
      <w:pPr>
        <w:pStyle w:val="Heading2"/>
      </w:pPr>
      <w:bookmarkStart w:id="39" w:name="_Toc37678680"/>
      <w:r>
        <w:rPr>
          <w:rFonts w:eastAsia="Wingdings 2" w:cs="Wingdings 2"/>
        </w:rPr>
        <w:lastRenderedPageBreak/>
        <w:t>Review plan</w:t>
      </w:r>
      <w:bookmarkEnd w:id="39"/>
    </w:p>
    <w:p w:rsidR="001D0D57" w:rsidRDefault="001D0D57" w:rsidP="001D0D57">
      <w:r>
        <w:rPr>
          <w:rFonts w:eastAsia="Wingdings 2" w:cs="Wingdings 2"/>
        </w:rPr>
        <w:t xml:space="preserve">List the deliverables that have to be reviewed by the stakeholders. </w:t>
      </w:r>
    </w:p>
    <w:p w:rsidR="001D0D57" w:rsidRPr="00504D34" w:rsidRDefault="001D0D57" w:rsidP="001D0D57">
      <w:pPr>
        <w:numPr>
          <w:ilvl w:val="0"/>
          <w:numId w:val="11"/>
        </w:numPr>
      </w:pPr>
      <w:r w:rsidRPr="00504D34">
        <w:rPr>
          <w:rFonts w:eastAsia="Wingdings 2" w:cs="Wingdings 2"/>
        </w:rPr>
        <w:t>Master test plan</w:t>
      </w:r>
    </w:p>
    <w:p w:rsidR="001D0D57" w:rsidRPr="00504D34" w:rsidRDefault="001D0D57" w:rsidP="001D0D57">
      <w:pPr>
        <w:numPr>
          <w:ilvl w:val="0"/>
          <w:numId w:val="11"/>
        </w:numPr>
      </w:pPr>
      <w:r w:rsidRPr="00504D34">
        <w:rPr>
          <w:rFonts w:eastAsia="Wingdings 2" w:cs="Wingdings 2"/>
        </w:rPr>
        <w:t>Test plan for each test level</w:t>
      </w:r>
    </w:p>
    <w:p w:rsidR="001D0D57" w:rsidRPr="00504D34" w:rsidRDefault="001D0D57" w:rsidP="001D0D57">
      <w:pPr>
        <w:numPr>
          <w:ilvl w:val="0"/>
          <w:numId w:val="11"/>
        </w:numPr>
      </w:pPr>
      <w:r w:rsidRPr="00504D34">
        <w:rPr>
          <w:rFonts w:eastAsia="Wingdings 2" w:cs="Wingdings 2"/>
        </w:rPr>
        <w:t>End report</w:t>
      </w:r>
    </w:p>
    <w:p w:rsidR="001D0D57" w:rsidRPr="00504D34" w:rsidRDefault="001D0D57" w:rsidP="001D0D57">
      <w:pPr>
        <w:numPr>
          <w:ilvl w:val="0"/>
          <w:numId w:val="11"/>
        </w:numPr>
      </w:pPr>
      <w:r w:rsidRPr="00504D34">
        <w:rPr>
          <w:rFonts w:eastAsia="Wingdings 2" w:cs="Wingdings 2"/>
        </w:rPr>
        <w:t>Defect log</w:t>
      </w:r>
    </w:p>
    <w:p w:rsidR="001D0D57" w:rsidRDefault="001D0D57" w:rsidP="001D0D57">
      <w:pPr>
        <w:rPr>
          <w:rFonts w:eastAsia="Wingdings 2" w:cs="Wingdings 2"/>
          <w:color w:val="3366FF"/>
        </w:rPr>
      </w:pPr>
    </w:p>
    <w:tbl>
      <w:tblPr>
        <w:tblW w:w="0" w:type="auto"/>
        <w:tblInd w:w="-7" w:type="dxa"/>
        <w:tblLayout w:type="fixed"/>
        <w:tblCellMar>
          <w:left w:w="71" w:type="dxa"/>
          <w:right w:w="71" w:type="dxa"/>
        </w:tblCellMar>
        <w:tblLook w:val="0000" w:firstRow="0" w:lastRow="0" w:firstColumn="0" w:lastColumn="0" w:noHBand="0" w:noVBand="0"/>
      </w:tblPr>
      <w:tblGrid>
        <w:gridCol w:w="2339"/>
        <w:gridCol w:w="1701"/>
        <w:gridCol w:w="1560"/>
        <w:gridCol w:w="3133"/>
      </w:tblGrid>
      <w:tr w:rsidR="001D0D57" w:rsidTr="00F7394F">
        <w:trPr>
          <w:tblHeader/>
        </w:trPr>
        <w:tc>
          <w:tcPr>
            <w:tcW w:w="2339" w:type="dxa"/>
            <w:tcBorders>
              <w:top w:val="single" w:sz="6" w:space="0" w:color="000000"/>
              <w:left w:val="single" w:sz="6" w:space="0" w:color="000000"/>
              <w:bottom w:val="single" w:sz="6" w:space="0" w:color="000000"/>
            </w:tcBorders>
            <w:shd w:val="clear" w:color="auto" w:fill="D9D9D9"/>
          </w:tcPr>
          <w:p w:rsidR="001D0D57" w:rsidRPr="00C556EF" w:rsidRDefault="001D0D57" w:rsidP="00F7394F">
            <w:pPr>
              <w:rPr>
                <w:szCs w:val="24"/>
              </w:rPr>
            </w:pPr>
            <w:r w:rsidRPr="00C556EF">
              <w:rPr>
                <w:rFonts w:eastAsia="Wingdings 2" w:cs="Arial"/>
                <w:b/>
                <w:szCs w:val="24"/>
              </w:rPr>
              <w:t>Deliverable</w:t>
            </w:r>
          </w:p>
        </w:tc>
        <w:tc>
          <w:tcPr>
            <w:tcW w:w="1701" w:type="dxa"/>
            <w:tcBorders>
              <w:top w:val="single" w:sz="6" w:space="0" w:color="000000"/>
              <w:left w:val="single" w:sz="6" w:space="0" w:color="000000"/>
              <w:bottom w:val="single" w:sz="6" w:space="0" w:color="000000"/>
            </w:tcBorders>
            <w:shd w:val="clear" w:color="auto" w:fill="D9D9D9"/>
          </w:tcPr>
          <w:p w:rsidR="001D0D57" w:rsidRPr="00C556EF" w:rsidRDefault="001D0D57" w:rsidP="00F7394F">
            <w:pPr>
              <w:rPr>
                <w:szCs w:val="24"/>
              </w:rPr>
            </w:pPr>
            <w:r w:rsidRPr="00C556EF">
              <w:rPr>
                <w:rFonts w:eastAsia="Wingdings 2" w:cs="Arial"/>
                <w:b/>
                <w:szCs w:val="24"/>
              </w:rPr>
              <w:t>Authors</w:t>
            </w:r>
          </w:p>
        </w:tc>
        <w:tc>
          <w:tcPr>
            <w:tcW w:w="1560" w:type="dxa"/>
            <w:tcBorders>
              <w:top w:val="single" w:sz="6" w:space="0" w:color="000000"/>
              <w:left w:val="single" w:sz="6" w:space="0" w:color="000000"/>
              <w:bottom w:val="single" w:sz="6" w:space="0" w:color="000000"/>
            </w:tcBorders>
            <w:shd w:val="clear" w:color="auto" w:fill="D9D9D9"/>
          </w:tcPr>
          <w:p w:rsidR="001D0D57" w:rsidRPr="00C556EF" w:rsidRDefault="001D0D57" w:rsidP="00F7394F">
            <w:pPr>
              <w:rPr>
                <w:szCs w:val="24"/>
              </w:rPr>
            </w:pPr>
            <w:r w:rsidRPr="00C556EF">
              <w:rPr>
                <w:rFonts w:eastAsia="Wingdings 2" w:cs="Arial"/>
                <w:b/>
                <w:szCs w:val="24"/>
              </w:rPr>
              <w:t>Type review</w:t>
            </w:r>
          </w:p>
        </w:tc>
        <w:tc>
          <w:tcPr>
            <w:tcW w:w="3133" w:type="dxa"/>
            <w:tcBorders>
              <w:top w:val="single" w:sz="6" w:space="0" w:color="000000"/>
              <w:left w:val="single" w:sz="6" w:space="0" w:color="000000"/>
              <w:bottom w:val="single" w:sz="6" w:space="0" w:color="000000"/>
              <w:right w:val="single" w:sz="6" w:space="0" w:color="000000"/>
            </w:tcBorders>
            <w:shd w:val="clear" w:color="auto" w:fill="D9D9D9"/>
          </w:tcPr>
          <w:p w:rsidR="001D0D57" w:rsidRPr="00C556EF" w:rsidRDefault="001D0D57" w:rsidP="00F7394F">
            <w:pPr>
              <w:rPr>
                <w:szCs w:val="24"/>
              </w:rPr>
            </w:pPr>
            <w:r w:rsidRPr="00C556EF">
              <w:rPr>
                <w:rFonts w:eastAsia="Wingdings 2" w:cs="Arial"/>
                <w:b/>
                <w:szCs w:val="24"/>
              </w:rPr>
              <w:t>Reviewers</w:t>
            </w:r>
          </w:p>
        </w:tc>
      </w:tr>
      <w:tr w:rsidR="001D0D57" w:rsidTr="00F7394F">
        <w:tc>
          <w:tcPr>
            <w:tcW w:w="2339" w:type="dxa"/>
            <w:tcBorders>
              <w:top w:val="single" w:sz="6" w:space="0" w:color="000000"/>
              <w:left w:val="single" w:sz="6" w:space="0" w:color="000000"/>
              <w:bottom w:val="single" w:sz="6" w:space="0" w:color="000000"/>
            </w:tcBorders>
            <w:shd w:val="clear" w:color="auto" w:fill="auto"/>
          </w:tcPr>
          <w:p w:rsidR="001D0D57" w:rsidRPr="00C556EF" w:rsidRDefault="001D0D57" w:rsidP="00F7394F">
            <w:pPr>
              <w:snapToGrid w:val="0"/>
              <w:rPr>
                <w:rFonts w:eastAsia="Wingdings 2" w:cs="Arial"/>
                <w:bCs/>
                <w:szCs w:val="24"/>
              </w:rPr>
            </w:pPr>
            <w:r w:rsidRPr="00C556EF">
              <w:rPr>
                <w:rFonts w:eastAsia="Wingdings 2" w:cs="Arial"/>
                <w:bCs/>
                <w:szCs w:val="24"/>
              </w:rPr>
              <w:t>master test plan</w:t>
            </w:r>
          </w:p>
        </w:tc>
        <w:tc>
          <w:tcPr>
            <w:tcW w:w="1701" w:type="dxa"/>
            <w:tcBorders>
              <w:top w:val="single" w:sz="6" w:space="0" w:color="000000"/>
              <w:left w:val="single" w:sz="6" w:space="0" w:color="000000"/>
              <w:bottom w:val="single" w:sz="6" w:space="0" w:color="000000"/>
            </w:tcBorders>
            <w:shd w:val="clear" w:color="auto" w:fill="auto"/>
          </w:tcPr>
          <w:p w:rsidR="001D0D57" w:rsidRPr="00C556EF" w:rsidRDefault="001D0D57" w:rsidP="00F7394F">
            <w:pPr>
              <w:snapToGrid w:val="0"/>
              <w:jc w:val="center"/>
              <w:rPr>
                <w:rFonts w:eastAsia="Wingdings 2" w:cs="Arial"/>
                <w:bCs/>
                <w:szCs w:val="24"/>
              </w:rPr>
            </w:pPr>
            <w:r w:rsidRPr="00C556EF">
              <w:rPr>
                <w:rFonts w:eastAsia="Wingdings 2" w:cs="Arial"/>
                <w:bCs/>
                <w:szCs w:val="24"/>
              </w:rPr>
              <w:t>Theekshana</w:t>
            </w:r>
          </w:p>
        </w:tc>
        <w:tc>
          <w:tcPr>
            <w:tcW w:w="1560" w:type="dxa"/>
            <w:tcBorders>
              <w:top w:val="single" w:sz="6" w:space="0" w:color="000000"/>
              <w:left w:val="single" w:sz="6" w:space="0" w:color="000000"/>
              <w:bottom w:val="single" w:sz="6" w:space="0" w:color="000000"/>
            </w:tcBorders>
            <w:shd w:val="clear" w:color="auto" w:fill="auto"/>
          </w:tcPr>
          <w:p w:rsidR="001D0D57" w:rsidRPr="00C556EF" w:rsidRDefault="001D0D57" w:rsidP="00F7394F">
            <w:pPr>
              <w:snapToGrid w:val="0"/>
              <w:jc w:val="center"/>
              <w:rPr>
                <w:rFonts w:eastAsia="Wingdings 2" w:cs="Arial"/>
                <w:szCs w:val="24"/>
              </w:rPr>
            </w:pPr>
          </w:p>
        </w:tc>
        <w:tc>
          <w:tcPr>
            <w:tcW w:w="3133" w:type="dxa"/>
            <w:tcBorders>
              <w:top w:val="single" w:sz="6" w:space="0" w:color="000000"/>
              <w:left w:val="single" w:sz="6" w:space="0" w:color="000000"/>
              <w:bottom w:val="single" w:sz="6" w:space="0" w:color="000000"/>
              <w:right w:val="single" w:sz="6" w:space="0" w:color="000000"/>
            </w:tcBorders>
            <w:shd w:val="clear" w:color="auto" w:fill="auto"/>
          </w:tcPr>
          <w:p w:rsidR="001D0D57" w:rsidRPr="00C556EF" w:rsidRDefault="001D0D57" w:rsidP="00F7394F">
            <w:pPr>
              <w:snapToGrid w:val="0"/>
              <w:jc w:val="center"/>
              <w:rPr>
                <w:rFonts w:eastAsia="Wingdings 2" w:cs="Arial"/>
                <w:szCs w:val="24"/>
              </w:rPr>
            </w:pPr>
          </w:p>
        </w:tc>
      </w:tr>
      <w:tr w:rsidR="001D0D57" w:rsidTr="00F7394F">
        <w:tc>
          <w:tcPr>
            <w:tcW w:w="2339" w:type="dxa"/>
            <w:tcBorders>
              <w:top w:val="single" w:sz="6" w:space="0" w:color="000000"/>
              <w:left w:val="single" w:sz="6" w:space="0" w:color="000000"/>
              <w:bottom w:val="single" w:sz="6" w:space="0" w:color="000000"/>
            </w:tcBorders>
            <w:shd w:val="clear" w:color="auto" w:fill="auto"/>
          </w:tcPr>
          <w:p w:rsidR="001D0D57" w:rsidRPr="00C556EF" w:rsidRDefault="001D0D57" w:rsidP="00F7394F">
            <w:pPr>
              <w:snapToGrid w:val="0"/>
              <w:rPr>
                <w:rFonts w:eastAsia="Wingdings 2" w:cs="Arial"/>
                <w:bCs/>
                <w:szCs w:val="24"/>
              </w:rPr>
            </w:pPr>
            <w:r w:rsidRPr="00C556EF">
              <w:rPr>
                <w:rFonts w:eastAsia="Wingdings 2" w:cs="Arial"/>
                <w:bCs/>
                <w:szCs w:val="24"/>
              </w:rPr>
              <w:t>Test plan for each level</w:t>
            </w:r>
          </w:p>
        </w:tc>
        <w:tc>
          <w:tcPr>
            <w:tcW w:w="1701" w:type="dxa"/>
            <w:tcBorders>
              <w:top w:val="single" w:sz="6" w:space="0" w:color="000000"/>
              <w:left w:val="single" w:sz="6" w:space="0" w:color="000000"/>
              <w:bottom w:val="single" w:sz="6" w:space="0" w:color="000000"/>
            </w:tcBorders>
            <w:shd w:val="clear" w:color="auto" w:fill="auto"/>
          </w:tcPr>
          <w:p w:rsidR="001D0D57" w:rsidRPr="00C556EF" w:rsidRDefault="001D0D57" w:rsidP="00F7394F">
            <w:pPr>
              <w:snapToGrid w:val="0"/>
              <w:jc w:val="center"/>
              <w:rPr>
                <w:rFonts w:eastAsia="Wingdings 2" w:cs="Arial"/>
                <w:bCs/>
                <w:szCs w:val="24"/>
              </w:rPr>
            </w:pPr>
            <w:r w:rsidRPr="00C556EF">
              <w:rPr>
                <w:rFonts w:eastAsia="Wingdings 2" w:cs="Arial"/>
                <w:bCs/>
                <w:szCs w:val="24"/>
              </w:rPr>
              <w:t>Theekshana</w:t>
            </w:r>
          </w:p>
        </w:tc>
        <w:tc>
          <w:tcPr>
            <w:tcW w:w="1560" w:type="dxa"/>
            <w:tcBorders>
              <w:top w:val="single" w:sz="6" w:space="0" w:color="000000"/>
              <w:left w:val="single" w:sz="6" w:space="0" w:color="000000"/>
              <w:bottom w:val="single" w:sz="6" w:space="0" w:color="000000"/>
            </w:tcBorders>
            <w:shd w:val="clear" w:color="auto" w:fill="auto"/>
          </w:tcPr>
          <w:p w:rsidR="001D0D57" w:rsidRPr="00C556EF" w:rsidRDefault="001D0D57" w:rsidP="00F7394F">
            <w:pPr>
              <w:snapToGrid w:val="0"/>
              <w:jc w:val="center"/>
              <w:rPr>
                <w:rFonts w:eastAsia="Wingdings 2" w:cs="Arial"/>
                <w:szCs w:val="24"/>
              </w:rPr>
            </w:pPr>
          </w:p>
        </w:tc>
        <w:tc>
          <w:tcPr>
            <w:tcW w:w="3133" w:type="dxa"/>
            <w:tcBorders>
              <w:top w:val="single" w:sz="6" w:space="0" w:color="000000"/>
              <w:left w:val="single" w:sz="6" w:space="0" w:color="000000"/>
              <w:bottom w:val="single" w:sz="6" w:space="0" w:color="000000"/>
              <w:right w:val="single" w:sz="6" w:space="0" w:color="000000"/>
            </w:tcBorders>
            <w:shd w:val="clear" w:color="auto" w:fill="auto"/>
          </w:tcPr>
          <w:p w:rsidR="001D0D57" w:rsidRPr="00C556EF" w:rsidRDefault="001D0D57" w:rsidP="00F7394F">
            <w:pPr>
              <w:snapToGrid w:val="0"/>
              <w:jc w:val="center"/>
              <w:rPr>
                <w:rFonts w:eastAsia="Wingdings 2" w:cs="Arial"/>
                <w:szCs w:val="24"/>
              </w:rPr>
            </w:pPr>
          </w:p>
        </w:tc>
      </w:tr>
      <w:tr w:rsidR="001D0D57" w:rsidTr="00F7394F">
        <w:tc>
          <w:tcPr>
            <w:tcW w:w="2339" w:type="dxa"/>
            <w:tcBorders>
              <w:top w:val="single" w:sz="6" w:space="0" w:color="000000"/>
              <w:left w:val="single" w:sz="6" w:space="0" w:color="000000"/>
              <w:bottom w:val="single" w:sz="6" w:space="0" w:color="000000"/>
            </w:tcBorders>
            <w:shd w:val="clear" w:color="auto" w:fill="auto"/>
          </w:tcPr>
          <w:p w:rsidR="001D0D57" w:rsidRPr="00C556EF" w:rsidRDefault="001D0D57" w:rsidP="00F7394F">
            <w:pPr>
              <w:snapToGrid w:val="0"/>
              <w:rPr>
                <w:rFonts w:eastAsia="Wingdings 2" w:cs="Arial"/>
                <w:bCs/>
                <w:szCs w:val="24"/>
              </w:rPr>
            </w:pPr>
            <w:r w:rsidRPr="00C556EF">
              <w:rPr>
                <w:rFonts w:eastAsia="Wingdings 2" w:cs="Arial"/>
                <w:bCs/>
                <w:szCs w:val="24"/>
              </w:rPr>
              <w:t>End report</w:t>
            </w:r>
          </w:p>
        </w:tc>
        <w:tc>
          <w:tcPr>
            <w:tcW w:w="1701" w:type="dxa"/>
            <w:tcBorders>
              <w:top w:val="single" w:sz="6" w:space="0" w:color="000000"/>
              <w:left w:val="single" w:sz="6" w:space="0" w:color="000000"/>
              <w:bottom w:val="single" w:sz="6" w:space="0" w:color="000000"/>
            </w:tcBorders>
            <w:shd w:val="clear" w:color="auto" w:fill="auto"/>
          </w:tcPr>
          <w:p w:rsidR="001D0D57" w:rsidRPr="00C556EF" w:rsidRDefault="001D0D57" w:rsidP="00F7394F">
            <w:pPr>
              <w:snapToGrid w:val="0"/>
              <w:jc w:val="center"/>
              <w:rPr>
                <w:rFonts w:eastAsia="Wingdings 2" w:cs="Arial"/>
                <w:bCs/>
                <w:szCs w:val="24"/>
              </w:rPr>
            </w:pPr>
            <w:r w:rsidRPr="00C556EF">
              <w:rPr>
                <w:rFonts w:eastAsia="Wingdings 2" w:cs="Arial"/>
                <w:bCs/>
                <w:szCs w:val="24"/>
              </w:rPr>
              <w:t xml:space="preserve">Theekshana </w:t>
            </w:r>
          </w:p>
        </w:tc>
        <w:tc>
          <w:tcPr>
            <w:tcW w:w="1560" w:type="dxa"/>
            <w:tcBorders>
              <w:top w:val="single" w:sz="6" w:space="0" w:color="000000"/>
              <w:left w:val="single" w:sz="6" w:space="0" w:color="000000"/>
              <w:bottom w:val="single" w:sz="6" w:space="0" w:color="000000"/>
            </w:tcBorders>
            <w:shd w:val="clear" w:color="auto" w:fill="auto"/>
          </w:tcPr>
          <w:p w:rsidR="001D0D57" w:rsidRPr="00C556EF" w:rsidRDefault="001D0D57" w:rsidP="00F7394F">
            <w:pPr>
              <w:snapToGrid w:val="0"/>
              <w:jc w:val="center"/>
              <w:rPr>
                <w:rFonts w:eastAsia="Wingdings 2" w:cs="Arial"/>
                <w:szCs w:val="24"/>
              </w:rPr>
            </w:pPr>
          </w:p>
        </w:tc>
        <w:tc>
          <w:tcPr>
            <w:tcW w:w="3133" w:type="dxa"/>
            <w:tcBorders>
              <w:top w:val="single" w:sz="6" w:space="0" w:color="000000"/>
              <w:left w:val="single" w:sz="6" w:space="0" w:color="000000"/>
              <w:bottom w:val="single" w:sz="6" w:space="0" w:color="000000"/>
              <w:right w:val="single" w:sz="6" w:space="0" w:color="000000"/>
            </w:tcBorders>
            <w:shd w:val="clear" w:color="auto" w:fill="auto"/>
          </w:tcPr>
          <w:p w:rsidR="001D0D57" w:rsidRPr="00C556EF" w:rsidRDefault="001D0D57" w:rsidP="00F7394F">
            <w:pPr>
              <w:snapToGrid w:val="0"/>
              <w:jc w:val="center"/>
              <w:rPr>
                <w:rFonts w:eastAsia="Wingdings 2" w:cs="Arial"/>
                <w:szCs w:val="24"/>
              </w:rPr>
            </w:pPr>
          </w:p>
        </w:tc>
      </w:tr>
    </w:tbl>
    <w:p w:rsidR="001D0D57" w:rsidRDefault="001D0D57" w:rsidP="001D0D57">
      <w:pPr>
        <w:rPr>
          <w:rFonts w:eastAsia="Wingdings 2"/>
        </w:rPr>
      </w:pPr>
    </w:p>
    <w:p w:rsidR="001D0D57" w:rsidRDefault="001D0D57" w:rsidP="001D0D57">
      <w:pPr>
        <w:pStyle w:val="Heading2"/>
      </w:pPr>
      <w:bookmarkStart w:id="40" w:name="_Ref161820328"/>
      <w:bookmarkStart w:id="41" w:name="_Ref161820309"/>
      <w:bookmarkStart w:id="42" w:name="_Toc37678681"/>
      <w:r>
        <w:rPr>
          <w:rFonts w:eastAsia="Wingdings 2"/>
        </w:rPr>
        <w:t>Entrance and exit criteria for each test</w:t>
      </w:r>
      <w:bookmarkEnd w:id="40"/>
      <w:bookmarkEnd w:id="41"/>
      <w:r>
        <w:rPr>
          <w:rFonts w:eastAsia="Wingdings 2"/>
        </w:rPr>
        <w:t xml:space="preserve"> level</w:t>
      </w:r>
      <w:bookmarkEnd w:id="42"/>
    </w:p>
    <w:p w:rsidR="001D0D57" w:rsidRDefault="001D0D57" w:rsidP="001D0D57">
      <w:r>
        <w:rPr>
          <w:rFonts w:eastAsia="Wingdings 2"/>
        </w:rPr>
        <w:t>For the phase Specification and Execution the following entrance criteria are defined:</w:t>
      </w:r>
    </w:p>
    <w:p w:rsidR="001D0D57" w:rsidRDefault="001D0D57" w:rsidP="001D0D57">
      <w:pPr>
        <w:rPr>
          <w:rFonts w:eastAsia="Wingdings 2"/>
        </w:rPr>
      </w:pPr>
    </w:p>
    <w:p w:rsidR="001D0D57" w:rsidRDefault="001D0D57" w:rsidP="001D0D57">
      <w:r>
        <w:rPr>
          <w:rFonts w:eastAsia="Wingdings 2"/>
        </w:rPr>
        <w:t>Entrance criteria for Specification phase:</w:t>
      </w:r>
    </w:p>
    <w:p w:rsidR="001D0D57" w:rsidRDefault="001D0D57" w:rsidP="001D0D57">
      <w:pPr>
        <w:rPr>
          <w:rFonts w:eastAsia="Wingdings 2"/>
        </w:rPr>
      </w:pPr>
    </w:p>
    <w:p w:rsidR="001D0D57" w:rsidRDefault="001D0D57" w:rsidP="001D0D57">
      <w:r>
        <w:rPr>
          <w:rFonts w:eastAsia="Wingdings 2"/>
        </w:rPr>
        <w:t>Entrance criteria for Execution phase:</w:t>
      </w:r>
    </w:p>
    <w:p w:rsidR="001D0D57" w:rsidRDefault="001D0D57" w:rsidP="001D0D57">
      <w:pPr>
        <w:rPr>
          <w:rFonts w:eastAsia="Wingdings 2"/>
        </w:rPr>
      </w:pPr>
    </w:p>
    <w:p w:rsidR="001D0D57" w:rsidRDefault="001D0D57" w:rsidP="001D0D57">
      <w:pPr>
        <w:pStyle w:val="Heading3"/>
      </w:pPr>
      <w:bookmarkStart w:id="43" w:name="_Toc37678682"/>
      <w:r>
        <w:rPr>
          <w:rFonts w:eastAsia="Wingdings 2"/>
          <w:color w:val="3366FF"/>
        </w:rPr>
        <w:t>&lt;&lt; Optional: User Acceptance Test &gt;&gt;</w:t>
      </w:r>
      <w:bookmarkEnd w:id="43"/>
    </w:p>
    <w:p w:rsidR="001D0D57" w:rsidRDefault="001D0D57" w:rsidP="001D0D57">
      <w:r>
        <w:rPr>
          <w:rFonts w:eastAsia="Wingdings 2"/>
        </w:rPr>
        <w:t>For the phase Specification and Execution the following entrance criteria are defined:</w:t>
      </w:r>
    </w:p>
    <w:p w:rsidR="001D0D57" w:rsidRDefault="001D0D57" w:rsidP="001D0D57">
      <w:pPr>
        <w:rPr>
          <w:rFonts w:eastAsia="Wingdings 2"/>
        </w:rPr>
      </w:pPr>
    </w:p>
    <w:p w:rsidR="001D0D57" w:rsidRDefault="001D0D57" w:rsidP="001D0D57">
      <w:r>
        <w:rPr>
          <w:rFonts w:eastAsia="Wingdings 2"/>
        </w:rPr>
        <w:t>Entrance criteria for Specification phase:</w:t>
      </w:r>
    </w:p>
    <w:p w:rsidR="001D0D57" w:rsidRDefault="001D0D57" w:rsidP="001D0D57">
      <w:pPr>
        <w:rPr>
          <w:rFonts w:eastAsia="Wingdings 2"/>
        </w:rPr>
      </w:pPr>
    </w:p>
    <w:p w:rsidR="001D0D57" w:rsidRDefault="001D0D57" w:rsidP="001D0D57">
      <w:r>
        <w:rPr>
          <w:rFonts w:eastAsia="Wingdings 2"/>
        </w:rPr>
        <w:t>Entrance criteria for Execution phase:</w:t>
      </w:r>
    </w:p>
    <w:p w:rsidR="001D0D57" w:rsidRDefault="001D0D57" w:rsidP="001D0D57">
      <w:pPr>
        <w:rPr>
          <w:rFonts w:eastAsia="Wingdings 2"/>
        </w:rPr>
      </w:pPr>
    </w:p>
    <w:p w:rsidR="001D0D57" w:rsidRDefault="001D0D57" w:rsidP="001D0D57">
      <w:r>
        <w:rPr>
          <w:rFonts w:eastAsia="Wingdings 2"/>
        </w:rPr>
        <w:t>The following exit criteria are defined for the UAT:</w:t>
      </w:r>
    </w:p>
    <w:p w:rsidR="001D0D57" w:rsidRDefault="001D0D57" w:rsidP="001D0D57">
      <w:pPr>
        <w:suppressAutoHyphens w:val="0"/>
        <w:spacing w:line="240" w:lineRule="auto"/>
        <w:jc w:val="left"/>
        <w:rPr>
          <w:rFonts w:eastAsia="Wingdings 2"/>
        </w:rPr>
      </w:pPr>
      <w:r>
        <w:rPr>
          <w:rFonts w:eastAsia="Wingdings 2"/>
        </w:rPr>
        <w:br w:type="page"/>
      </w:r>
    </w:p>
    <w:p w:rsidR="001D0D57" w:rsidRDefault="001D0D57" w:rsidP="001D0D57">
      <w:pPr>
        <w:pStyle w:val="Heading2"/>
      </w:pPr>
      <w:bookmarkStart w:id="44" w:name="_Toc37678683"/>
      <w:r>
        <w:rPr>
          <w:rFonts w:eastAsia="Wingdings 2"/>
        </w:rPr>
        <w:lastRenderedPageBreak/>
        <w:t>Go/No go</w:t>
      </w:r>
      <w:bookmarkEnd w:id="44"/>
    </w:p>
    <w:p w:rsidR="001D0D57" w:rsidRDefault="001D0D57" w:rsidP="001D0D57">
      <w:pPr>
        <w:rPr>
          <w:rFonts w:eastAsia="Wingdings 2"/>
          <w:color w:val="3366FF"/>
        </w:rPr>
      </w:pPr>
    </w:p>
    <w:p w:rsidR="001D0D57" w:rsidRDefault="001D0D57" w:rsidP="001D0D57">
      <w:pPr>
        <w:pStyle w:val="Heading1"/>
      </w:pPr>
      <w:bookmarkStart w:id="45" w:name="_Ref176051997"/>
      <w:bookmarkStart w:id="46" w:name="_Ref173125666"/>
      <w:bookmarkStart w:id="47" w:name="_Toc37678684"/>
      <w:r>
        <w:rPr>
          <w:rFonts w:eastAsia="Wingdings 2"/>
        </w:rPr>
        <w:lastRenderedPageBreak/>
        <w:t>Organization</w:t>
      </w:r>
      <w:bookmarkEnd w:id="47"/>
    </w:p>
    <w:bookmarkEnd w:id="45"/>
    <w:bookmarkEnd w:id="46"/>
    <w:p w:rsidR="001D0D57" w:rsidRDefault="001D0D57" w:rsidP="001D0D57">
      <w:r>
        <w:rPr>
          <w:rFonts w:eastAsia="Wingdings 2"/>
        </w:rPr>
        <w:t>Organization</w:t>
      </w:r>
      <w:r>
        <w:rPr>
          <w:rFonts w:eastAsia="Wingdings 2"/>
          <w:color w:val="3366FF"/>
        </w:rPr>
        <w:t xml:space="preserve">&lt;&lt; See </w:t>
      </w:r>
      <w:proofErr w:type="spellStart"/>
      <w:r>
        <w:rPr>
          <w:rFonts w:eastAsia="Wingdings 2"/>
          <w:color w:val="3366FF"/>
        </w:rPr>
        <w:t>TMap</w:t>
      </w:r>
      <w:proofErr w:type="spellEnd"/>
      <w:r>
        <w:rPr>
          <w:rFonts w:eastAsia="Wingdings 2"/>
          <w:color w:val="3366FF"/>
          <w:vertAlign w:val="superscript"/>
        </w:rPr>
        <w:t>®</w:t>
      </w:r>
      <w:r>
        <w:rPr>
          <w:rFonts w:eastAsia="Wingdings 2"/>
          <w:color w:val="3366FF"/>
        </w:rPr>
        <w:t xml:space="preserve"> Next 5.2.8 and 8.6.5 &gt;&gt;</w:t>
      </w:r>
    </w:p>
    <w:p w:rsidR="001D0D57" w:rsidRDefault="001D0D57" w:rsidP="001D0D57">
      <w:pPr>
        <w:pStyle w:val="Heading2"/>
      </w:pPr>
      <w:bookmarkStart w:id="48" w:name="_Toc37678685"/>
      <w:r>
        <w:rPr>
          <w:rFonts w:eastAsia="Wingdings 2"/>
        </w:rPr>
        <w:t>Organization structure</w:t>
      </w:r>
      <w:bookmarkEnd w:id="48"/>
    </w:p>
    <w:p w:rsidR="001D0D57" w:rsidRDefault="001D0D57" w:rsidP="001D0D57">
      <w:pPr>
        <w:pStyle w:val="Heading2"/>
      </w:pPr>
      <w:bookmarkStart w:id="49" w:name="_Toc37678686"/>
      <w:r>
        <w:rPr>
          <w:rFonts w:eastAsia="Wingdings 2"/>
        </w:rPr>
        <w:t>Roles, tasks and responsibilities</w:t>
      </w:r>
      <w:bookmarkEnd w:id="49"/>
    </w:p>
    <w:p w:rsidR="001D0D57" w:rsidRDefault="001D0D57" w:rsidP="001D0D57">
      <w:r>
        <w:rPr>
          <w:rFonts w:eastAsia="Wingdings 2"/>
        </w:rPr>
        <w:t>Describe for each role the tasks and the responsibilities.</w:t>
      </w:r>
    </w:p>
    <w:p w:rsidR="001D0D57" w:rsidRDefault="001D0D57" w:rsidP="001D0D57"/>
    <w:tbl>
      <w:tblPr>
        <w:tblW w:w="0" w:type="auto"/>
        <w:tblInd w:w="52" w:type="dxa"/>
        <w:tblLayout w:type="fixed"/>
        <w:tblCellMar>
          <w:left w:w="70" w:type="dxa"/>
          <w:right w:w="70" w:type="dxa"/>
        </w:tblCellMar>
        <w:tblLook w:val="0000" w:firstRow="0" w:lastRow="0" w:firstColumn="0" w:lastColumn="0" w:noHBand="0" w:noVBand="0"/>
      </w:tblPr>
      <w:tblGrid>
        <w:gridCol w:w="1998"/>
        <w:gridCol w:w="1843"/>
        <w:gridCol w:w="992"/>
        <w:gridCol w:w="1134"/>
        <w:gridCol w:w="3412"/>
      </w:tblGrid>
      <w:tr w:rsidR="001D0D57" w:rsidTr="00F7394F">
        <w:tc>
          <w:tcPr>
            <w:tcW w:w="1998" w:type="dxa"/>
            <w:tcBorders>
              <w:top w:val="single" w:sz="4" w:space="0" w:color="000000"/>
              <w:left w:val="single" w:sz="4" w:space="0" w:color="000000"/>
              <w:bottom w:val="single" w:sz="4" w:space="0" w:color="000000"/>
            </w:tcBorders>
            <w:shd w:val="clear" w:color="auto" w:fill="E5E5E5"/>
          </w:tcPr>
          <w:p w:rsidR="001D0D57" w:rsidRDefault="001D0D57" w:rsidP="00F7394F">
            <w:r>
              <w:rPr>
                <w:rFonts w:eastAsia="Wingdings 2"/>
                <w:b/>
                <w:sz w:val="16"/>
                <w:szCs w:val="16"/>
              </w:rPr>
              <w:t>Role</w:t>
            </w:r>
            <w:r>
              <w:rPr>
                <w:rFonts w:eastAsia="Wingdings 2"/>
                <w:b/>
                <w:sz w:val="16"/>
                <w:szCs w:val="16"/>
              </w:rPr>
              <w:tab/>
            </w:r>
          </w:p>
          <w:p w:rsidR="001D0D57" w:rsidRDefault="001D0D57" w:rsidP="00F7394F">
            <w:pPr>
              <w:rPr>
                <w:rFonts w:eastAsia="Wingdings 2"/>
                <w:b/>
                <w:sz w:val="16"/>
                <w:szCs w:val="16"/>
              </w:rPr>
            </w:pPr>
          </w:p>
        </w:tc>
        <w:tc>
          <w:tcPr>
            <w:tcW w:w="1843" w:type="dxa"/>
            <w:tcBorders>
              <w:top w:val="single" w:sz="4" w:space="0" w:color="000000"/>
              <w:left w:val="single" w:sz="4" w:space="0" w:color="000000"/>
              <w:bottom w:val="single" w:sz="4" w:space="0" w:color="000000"/>
            </w:tcBorders>
            <w:shd w:val="clear" w:color="auto" w:fill="E5E5E5"/>
          </w:tcPr>
          <w:p w:rsidR="001D0D57" w:rsidRDefault="001D0D57" w:rsidP="00F7394F">
            <w:r>
              <w:rPr>
                <w:rFonts w:eastAsia="Wingdings 2"/>
                <w:b/>
                <w:sz w:val="16"/>
                <w:szCs w:val="16"/>
              </w:rPr>
              <w:t>Department / Name employee(s)</w:t>
            </w:r>
          </w:p>
        </w:tc>
        <w:tc>
          <w:tcPr>
            <w:tcW w:w="992" w:type="dxa"/>
            <w:tcBorders>
              <w:top w:val="single" w:sz="4" w:space="0" w:color="000000"/>
              <w:left w:val="single" w:sz="4" w:space="0" w:color="000000"/>
              <w:bottom w:val="single" w:sz="4" w:space="0" w:color="000000"/>
            </w:tcBorders>
            <w:shd w:val="clear" w:color="auto" w:fill="E5E5E5"/>
          </w:tcPr>
          <w:p w:rsidR="001D0D57" w:rsidRDefault="001D0D57" w:rsidP="00F7394F">
            <w:r>
              <w:rPr>
                <w:rFonts w:eastAsia="Wingdings 2"/>
                <w:b/>
                <w:sz w:val="16"/>
                <w:szCs w:val="16"/>
              </w:rPr>
              <w:t xml:space="preserve"># hours </w:t>
            </w:r>
          </w:p>
          <w:p w:rsidR="001D0D57" w:rsidRDefault="001D0D57" w:rsidP="00F7394F">
            <w:r>
              <w:rPr>
                <w:rFonts w:eastAsia="Wingdings 2"/>
                <w:b/>
                <w:sz w:val="16"/>
                <w:szCs w:val="16"/>
              </w:rPr>
              <w:t>per week</w:t>
            </w:r>
          </w:p>
        </w:tc>
        <w:tc>
          <w:tcPr>
            <w:tcW w:w="1134" w:type="dxa"/>
            <w:tcBorders>
              <w:top w:val="single" w:sz="4" w:space="0" w:color="000000"/>
              <w:left w:val="single" w:sz="4" w:space="0" w:color="000000"/>
              <w:bottom w:val="single" w:sz="4" w:space="0" w:color="000000"/>
            </w:tcBorders>
            <w:shd w:val="clear" w:color="auto" w:fill="E5E5E5"/>
          </w:tcPr>
          <w:p w:rsidR="001D0D57" w:rsidRDefault="001D0D57" w:rsidP="00F7394F">
            <w:r>
              <w:rPr>
                <w:rFonts w:eastAsia="Wingdings 2"/>
                <w:b/>
                <w:sz w:val="16"/>
                <w:szCs w:val="16"/>
              </w:rPr>
              <w:t>Period</w:t>
            </w:r>
          </w:p>
        </w:tc>
        <w:tc>
          <w:tcPr>
            <w:tcW w:w="3412" w:type="dxa"/>
            <w:tcBorders>
              <w:top w:val="single" w:sz="4" w:space="0" w:color="000000"/>
              <w:left w:val="single" w:sz="4" w:space="0" w:color="000000"/>
              <w:bottom w:val="single" w:sz="4" w:space="0" w:color="000000"/>
              <w:right w:val="single" w:sz="4" w:space="0" w:color="000000"/>
            </w:tcBorders>
            <w:shd w:val="clear" w:color="auto" w:fill="E5E5E5"/>
          </w:tcPr>
          <w:p w:rsidR="001D0D57" w:rsidRDefault="001D0D57" w:rsidP="00F7394F">
            <w:r>
              <w:rPr>
                <w:rFonts w:eastAsia="Wingdings 2"/>
                <w:b/>
                <w:sz w:val="16"/>
                <w:szCs w:val="16"/>
              </w:rPr>
              <w:t xml:space="preserve">Description of tasks and </w:t>
            </w:r>
          </w:p>
          <w:p w:rsidR="001D0D57" w:rsidRDefault="001D0D57" w:rsidP="00F7394F">
            <w:r>
              <w:rPr>
                <w:rFonts w:eastAsia="Wingdings 2"/>
                <w:b/>
                <w:sz w:val="16"/>
                <w:szCs w:val="16"/>
              </w:rPr>
              <w:t>responsibilities</w:t>
            </w:r>
          </w:p>
        </w:tc>
      </w:tr>
      <w:tr w:rsidR="001D0D57" w:rsidTr="00F7394F">
        <w:tc>
          <w:tcPr>
            <w:tcW w:w="1998" w:type="dxa"/>
            <w:tcBorders>
              <w:top w:val="single" w:sz="4" w:space="0" w:color="000000"/>
              <w:left w:val="single" w:sz="4" w:space="0" w:color="000000"/>
              <w:bottom w:val="single" w:sz="4" w:space="0" w:color="000000"/>
            </w:tcBorders>
            <w:shd w:val="clear" w:color="auto" w:fill="auto"/>
          </w:tcPr>
          <w:p w:rsidR="001D0D57" w:rsidRDefault="001D0D57" w:rsidP="00F7394F">
            <w:r>
              <w:rPr>
                <w:rFonts w:eastAsia="Wingdings 2"/>
                <w:sz w:val="16"/>
                <w:szCs w:val="16"/>
              </w:rPr>
              <w:t>&lt;Test manager&gt;</w:t>
            </w:r>
          </w:p>
        </w:tc>
        <w:tc>
          <w:tcPr>
            <w:tcW w:w="1843" w:type="dxa"/>
            <w:tcBorders>
              <w:top w:val="single" w:sz="4" w:space="0" w:color="000000"/>
              <w:left w:val="single" w:sz="4" w:space="0" w:color="000000"/>
              <w:bottom w:val="single" w:sz="4" w:space="0" w:color="000000"/>
            </w:tcBorders>
            <w:shd w:val="clear" w:color="auto" w:fill="auto"/>
          </w:tcPr>
          <w:p w:rsidR="001D0D57" w:rsidRDefault="001D0D57" w:rsidP="00F7394F">
            <w:pPr>
              <w:pStyle w:val="overzicht"/>
              <w:tabs>
                <w:tab w:val="clear" w:pos="720"/>
                <w:tab w:val="clear" w:pos="1418"/>
                <w:tab w:val="clear" w:pos="2126"/>
                <w:tab w:val="clear" w:pos="2835"/>
                <w:tab w:val="clear" w:pos="6237"/>
                <w:tab w:val="clear" w:pos="7080"/>
              </w:tabs>
              <w:snapToGrid w:val="0"/>
              <w:spacing w:before="0" w:after="40"/>
              <w:rPr>
                <w:rFonts w:eastAsia="Wingdings 2"/>
                <w:sz w:val="16"/>
                <w:szCs w:val="16"/>
              </w:rPr>
            </w:pPr>
            <w:r>
              <w:rPr>
                <w:rFonts w:eastAsia="Wingdings 2"/>
                <w:sz w:val="16"/>
                <w:szCs w:val="16"/>
              </w:rPr>
              <w:t>Theekshana</w:t>
            </w:r>
          </w:p>
        </w:tc>
        <w:tc>
          <w:tcPr>
            <w:tcW w:w="992"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r>
              <w:rPr>
                <w:rFonts w:eastAsia="Wingdings 2"/>
                <w:sz w:val="16"/>
                <w:szCs w:val="16"/>
              </w:rPr>
              <w:t>5</w:t>
            </w:r>
          </w:p>
        </w:tc>
        <w:tc>
          <w:tcPr>
            <w:tcW w:w="1134"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r>
              <w:rPr>
                <w:rFonts w:eastAsia="Wingdings 2"/>
                <w:sz w:val="16"/>
                <w:szCs w:val="16"/>
              </w:rPr>
              <w:t>2</w:t>
            </w:r>
          </w:p>
        </w:tc>
        <w:tc>
          <w:tcPr>
            <w:tcW w:w="3412" w:type="dxa"/>
            <w:tcBorders>
              <w:top w:val="single" w:sz="4" w:space="0" w:color="000000"/>
              <w:left w:val="single" w:sz="4" w:space="0" w:color="000000"/>
              <w:bottom w:val="single" w:sz="4" w:space="0" w:color="000000"/>
              <w:right w:val="single" w:sz="4" w:space="0" w:color="000000"/>
            </w:tcBorders>
            <w:shd w:val="clear" w:color="auto" w:fill="auto"/>
          </w:tcPr>
          <w:p w:rsidR="001D0D57" w:rsidRDefault="001D0D57" w:rsidP="00F7394F">
            <w:r>
              <w:rPr>
                <w:rFonts w:eastAsia="Wingdings 2"/>
                <w:sz w:val="16"/>
                <w:szCs w:val="16"/>
              </w:rPr>
              <w:t>&lt;-Write MTP</w:t>
            </w:r>
          </w:p>
          <w:p w:rsidR="001D0D57" w:rsidRDefault="001D0D57" w:rsidP="00F7394F">
            <w:r>
              <w:rPr>
                <w:rFonts w:eastAsia="Wingdings 2"/>
                <w:sz w:val="16"/>
                <w:szCs w:val="16"/>
              </w:rPr>
              <w:t>-Coordinate overall test process&gt;</w:t>
            </w:r>
          </w:p>
        </w:tc>
      </w:tr>
      <w:tr w:rsidR="001D0D57" w:rsidTr="00F7394F">
        <w:tc>
          <w:tcPr>
            <w:tcW w:w="1998" w:type="dxa"/>
            <w:tcBorders>
              <w:top w:val="single" w:sz="4" w:space="0" w:color="000000"/>
              <w:left w:val="single" w:sz="4" w:space="0" w:color="000000"/>
              <w:bottom w:val="single" w:sz="4" w:space="0" w:color="000000"/>
            </w:tcBorders>
            <w:shd w:val="clear" w:color="auto" w:fill="auto"/>
          </w:tcPr>
          <w:p w:rsidR="001D0D57" w:rsidRDefault="001D0D57" w:rsidP="00F7394F">
            <w:r>
              <w:rPr>
                <w:rFonts w:eastAsia="Wingdings 2"/>
                <w:sz w:val="16"/>
                <w:szCs w:val="16"/>
              </w:rPr>
              <w:t>&lt;Test coordinator&gt;</w:t>
            </w:r>
          </w:p>
        </w:tc>
        <w:tc>
          <w:tcPr>
            <w:tcW w:w="1843"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roofErr w:type="spellStart"/>
            <w:r>
              <w:rPr>
                <w:rFonts w:eastAsia="Wingdings 2"/>
                <w:sz w:val="16"/>
                <w:szCs w:val="16"/>
              </w:rPr>
              <w:t>Manusha</w:t>
            </w:r>
            <w:proofErr w:type="spellEnd"/>
          </w:p>
        </w:tc>
        <w:tc>
          <w:tcPr>
            <w:tcW w:w="992"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r>
              <w:rPr>
                <w:rFonts w:eastAsia="Wingdings 2"/>
                <w:sz w:val="16"/>
                <w:szCs w:val="16"/>
              </w:rPr>
              <w:t>5</w:t>
            </w:r>
          </w:p>
        </w:tc>
        <w:tc>
          <w:tcPr>
            <w:tcW w:w="1134"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r>
              <w:rPr>
                <w:rFonts w:eastAsia="Wingdings 2"/>
                <w:sz w:val="16"/>
                <w:szCs w:val="16"/>
              </w:rPr>
              <w:t>2</w:t>
            </w:r>
          </w:p>
        </w:tc>
        <w:tc>
          <w:tcPr>
            <w:tcW w:w="3412" w:type="dxa"/>
            <w:tcBorders>
              <w:top w:val="single" w:sz="4" w:space="0" w:color="000000"/>
              <w:left w:val="single" w:sz="4" w:space="0" w:color="000000"/>
              <w:bottom w:val="single" w:sz="4" w:space="0" w:color="000000"/>
              <w:right w:val="single" w:sz="4" w:space="0" w:color="000000"/>
            </w:tcBorders>
            <w:shd w:val="clear" w:color="auto" w:fill="auto"/>
          </w:tcPr>
          <w:p w:rsidR="001D0D57" w:rsidRDefault="001D0D57" w:rsidP="00F7394F">
            <w:r>
              <w:rPr>
                <w:rFonts w:eastAsia="Wingdings 2"/>
                <w:sz w:val="16"/>
                <w:szCs w:val="16"/>
              </w:rPr>
              <w:t>&lt;-Write test plan</w:t>
            </w:r>
          </w:p>
          <w:p w:rsidR="001D0D57" w:rsidRDefault="001D0D57" w:rsidP="00F7394F">
            <w:r>
              <w:rPr>
                <w:rFonts w:eastAsia="Wingdings 2"/>
                <w:sz w:val="16"/>
                <w:szCs w:val="16"/>
              </w:rPr>
              <w:t>-Coordinate test&gt;</w:t>
            </w:r>
          </w:p>
        </w:tc>
      </w:tr>
      <w:tr w:rsidR="001D0D57" w:rsidTr="00F7394F">
        <w:tc>
          <w:tcPr>
            <w:tcW w:w="1998" w:type="dxa"/>
            <w:tcBorders>
              <w:top w:val="single" w:sz="4" w:space="0" w:color="000000"/>
              <w:left w:val="single" w:sz="4" w:space="0" w:color="000000"/>
              <w:bottom w:val="single" w:sz="4" w:space="0" w:color="000000"/>
            </w:tcBorders>
            <w:shd w:val="clear" w:color="auto" w:fill="auto"/>
          </w:tcPr>
          <w:p w:rsidR="001D0D57" w:rsidRDefault="001D0D57" w:rsidP="00F7394F">
            <w:r>
              <w:rPr>
                <w:rFonts w:eastAsia="Wingdings 2"/>
                <w:sz w:val="16"/>
                <w:szCs w:val="16"/>
              </w:rPr>
              <w:t>&lt;Tester&gt;</w:t>
            </w:r>
          </w:p>
        </w:tc>
        <w:tc>
          <w:tcPr>
            <w:tcW w:w="1843"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roofErr w:type="spellStart"/>
            <w:r>
              <w:rPr>
                <w:rFonts w:eastAsia="Wingdings 2"/>
                <w:sz w:val="16"/>
                <w:szCs w:val="16"/>
              </w:rPr>
              <w:t>Kushal</w:t>
            </w:r>
            <w:proofErr w:type="spellEnd"/>
          </w:p>
        </w:tc>
        <w:tc>
          <w:tcPr>
            <w:tcW w:w="992"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r>
              <w:rPr>
                <w:rFonts w:eastAsia="Wingdings 2"/>
                <w:sz w:val="16"/>
                <w:szCs w:val="16"/>
              </w:rPr>
              <w:t>5</w:t>
            </w:r>
          </w:p>
        </w:tc>
        <w:tc>
          <w:tcPr>
            <w:tcW w:w="1134"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r>
              <w:rPr>
                <w:rFonts w:eastAsia="Wingdings 2"/>
                <w:sz w:val="16"/>
                <w:szCs w:val="16"/>
              </w:rPr>
              <w:t>2</w:t>
            </w:r>
          </w:p>
        </w:tc>
        <w:tc>
          <w:tcPr>
            <w:tcW w:w="3412" w:type="dxa"/>
            <w:tcBorders>
              <w:top w:val="single" w:sz="4" w:space="0" w:color="000000"/>
              <w:left w:val="single" w:sz="4" w:space="0" w:color="000000"/>
              <w:bottom w:val="single" w:sz="4" w:space="0" w:color="000000"/>
              <w:right w:val="single" w:sz="4" w:space="0" w:color="000000"/>
            </w:tcBorders>
            <w:shd w:val="clear" w:color="auto" w:fill="auto"/>
          </w:tcPr>
          <w:p w:rsidR="001D0D57" w:rsidRDefault="001D0D57" w:rsidP="00F7394F">
            <w:r>
              <w:rPr>
                <w:rFonts w:eastAsia="Wingdings 2"/>
                <w:sz w:val="16"/>
                <w:szCs w:val="16"/>
              </w:rPr>
              <w:t>&lt;-Make test specifications</w:t>
            </w:r>
          </w:p>
          <w:p w:rsidR="001D0D57" w:rsidRDefault="001D0D57" w:rsidP="00F7394F">
            <w:r>
              <w:rPr>
                <w:rFonts w:eastAsia="Wingdings 2"/>
                <w:sz w:val="16"/>
                <w:szCs w:val="16"/>
              </w:rPr>
              <w:t>-Execute (re)tests&gt;</w:t>
            </w:r>
          </w:p>
        </w:tc>
      </w:tr>
      <w:tr w:rsidR="001D0D57" w:rsidTr="00F7394F">
        <w:tc>
          <w:tcPr>
            <w:tcW w:w="1998" w:type="dxa"/>
            <w:tcBorders>
              <w:top w:val="single" w:sz="4" w:space="0" w:color="000000"/>
              <w:left w:val="single" w:sz="4" w:space="0" w:color="000000"/>
              <w:bottom w:val="single" w:sz="4" w:space="0" w:color="000000"/>
            </w:tcBorders>
            <w:shd w:val="clear" w:color="auto" w:fill="auto"/>
          </w:tcPr>
          <w:p w:rsidR="001D0D57" w:rsidRDefault="001D0D57" w:rsidP="00F7394F">
            <w:r>
              <w:rPr>
                <w:rFonts w:eastAsia="Wingdings 2"/>
                <w:sz w:val="16"/>
                <w:szCs w:val="16"/>
              </w:rPr>
              <w:t>&lt;Optional: Functional administrators&gt;</w:t>
            </w:r>
          </w:p>
        </w:tc>
        <w:tc>
          <w:tcPr>
            <w:tcW w:w="1843"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roofErr w:type="spellStart"/>
            <w:r>
              <w:rPr>
                <w:rFonts w:eastAsia="Wingdings 2"/>
                <w:sz w:val="16"/>
                <w:szCs w:val="16"/>
              </w:rPr>
              <w:t>Prabhashi</w:t>
            </w:r>
            <w:proofErr w:type="spellEnd"/>
          </w:p>
        </w:tc>
        <w:tc>
          <w:tcPr>
            <w:tcW w:w="992"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r>
              <w:rPr>
                <w:rFonts w:eastAsia="Wingdings 2"/>
                <w:sz w:val="16"/>
                <w:szCs w:val="16"/>
              </w:rPr>
              <w:t>5</w:t>
            </w:r>
          </w:p>
        </w:tc>
        <w:tc>
          <w:tcPr>
            <w:tcW w:w="1134"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r>
              <w:rPr>
                <w:rFonts w:eastAsia="Wingdings 2"/>
                <w:sz w:val="16"/>
                <w:szCs w:val="16"/>
              </w:rPr>
              <w:t>2</w:t>
            </w:r>
          </w:p>
        </w:tc>
        <w:tc>
          <w:tcPr>
            <w:tcW w:w="3412" w:type="dxa"/>
            <w:tcBorders>
              <w:top w:val="single" w:sz="4" w:space="0" w:color="000000"/>
              <w:left w:val="single" w:sz="4" w:space="0" w:color="000000"/>
              <w:bottom w:val="single" w:sz="4" w:space="0" w:color="000000"/>
              <w:right w:val="single" w:sz="4" w:space="0" w:color="000000"/>
            </w:tcBorders>
            <w:shd w:val="clear" w:color="auto" w:fill="auto"/>
          </w:tcPr>
          <w:p w:rsidR="001D0D57" w:rsidRDefault="001D0D57" w:rsidP="00F7394F">
            <w:r>
              <w:rPr>
                <w:rFonts w:eastAsia="Wingdings 2"/>
                <w:sz w:val="16"/>
                <w:szCs w:val="16"/>
              </w:rPr>
              <w:t>&lt;Support testing&gt;</w:t>
            </w:r>
          </w:p>
        </w:tc>
      </w:tr>
    </w:tbl>
    <w:p w:rsidR="001D0D57" w:rsidRDefault="001D0D57" w:rsidP="001D0D57">
      <w:pPr>
        <w:pStyle w:val="Heading2"/>
      </w:pPr>
      <w:bookmarkStart w:id="50" w:name="_Toc37678687"/>
      <w:r>
        <w:rPr>
          <w:rFonts w:eastAsia="Wingdings 2"/>
        </w:rPr>
        <w:t>Structure of meetings</w:t>
      </w:r>
      <w:bookmarkEnd w:id="50"/>
    </w:p>
    <w:p w:rsidR="001D0D57" w:rsidRDefault="001D0D57" w:rsidP="001D0D57">
      <w:r>
        <w:rPr>
          <w:rFonts w:eastAsia="Wingdings 2"/>
        </w:rPr>
        <w:t xml:space="preserve">Mention all types of meetings within the test project, the objective of the meeting, the frequency and who needs to be present. </w:t>
      </w:r>
    </w:p>
    <w:p w:rsidR="001D0D57" w:rsidRDefault="001D0D57" w:rsidP="001D0D57">
      <w:pPr>
        <w:rPr>
          <w:rFonts w:eastAsia="Wingdings 2"/>
        </w:rPr>
      </w:pPr>
    </w:p>
    <w:tbl>
      <w:tblPr>
        <w:tblW w:w="0" w:type="auto"/>
        <w:tblInd w:w="-5" w:type="dxa"/>
        <w:tblLayout w:type="fixed"/>
        <w:tblCellMar>
          <w:left w:w="70" w:type="dxa"/>
          <w:right w:w="70" w:type="dxa"/>
        </w:tblCellMar>
        <w:tblLook w:val="0000" w:firstRow="0" w:lastRow="0" w:firstColumn="0" w:lastColumn="0" w:noHBand="0" w:noVBand="0"/>
      </w:tblPr>
      <w:tblGrid>
        <w:gridCol w:w="2552"/>
        <w:gridCol w:w="2835"/>
        <w:gridCol w:w="1418"/>
        <w:gridCol w:w="2278"/>
      </w:tblGrid>
      <w:tr w:rsidR="001D0D57" w:rsidTr="00F7394F">
        <w:tc>
          <w:tcPr>
            <w:tcW w:w="2552" w:type="dxa"/>
            <w:tcBorders>
              <w:top w:val="single" w:sz="4" w:space="0" w:color="000000"/>
              <w:left w:val="single" w:sz="4" w:space="0" w:color="000000"/>
              <w:bottom w:val="single" w:sz="4" w:space="0" w:color="000000"/>
            </w:tcBorders>
            <w:shd w:val="clear" w:color="auto" w:fill="E5E5E5"/>
          </w:tcPr>
          <w:p w:rsidR="001D0D57" w:rsidRDefault="001D0D57" w:rsidP="00F7394F">
            <w:r>
              <w:rPr>
                <w:rFonts w:eastAsia="Wingdings 2"/>
                <w:b/>
                <w:sz w:val="16"/>
                <w:szCs w:val="16"/>
              </w:rPr>
              <w:t>Type</w:t>
            </w:r>
          </w:p>
        </w:tc>
        <w:tc>
          <w:tcPr>
            <w:tcW w:w="2835" w:type="dxa"/>
            <w:tcBorders>
              <w:top w:val="single" w:sz="4" w:space="0" w:color="000000"/>
              <w:left w:val="single" w:sz="4" w:space="0" w:color="000000"/>
              <w:bottom w:val="single" w:sz="4" w:space="0" w:color="000000"/>
            </w:tcBorders>
            <w:shd w:val="clear" w:color="auto" w:fill="E5E5E5"/>
          </w:tcPr>
          <w:p w:rsidR="001D0D57" w:rsidRDefault="001D0D57" w:rsidP="00F7394F">
            <w:r>
              <w:rPr>
                <w:rFonts w:eastAsia="Wingdings 2"/>
                <w:b/>
                <w:sz w:val="16"/>
                <w:szCs w:val="16"/>
              </w:rPr>
              <w:t>Goal</w:t>
            </w:r>
          </w:p>
        </w:tc>
        <w:tc>
          <w:tcPr>
            <w:tcW w:w="1418" w:type="dxa"/>
            <w:tcBorders>
              <w:top w:val="single" w:sz="4" w:space="0" w:color="000000"/>
              <w:left w:val="single" w:sz="4" w:space="0" w:color="000000"/>
              <w:bottom w:val="single" w:sz="4" w:space="0" w:color="000000"/>
            </w:tcBorders>
            <w:shd w:val="clear" w:color="auto" w:fill="E5E5E5"/>
          </w:tcPr>
          <w:p w:rsidR="001D0D57" w:rsidRDefault="001D0D57" w:rsidP="00F7394F">
            <w:r>
              <w:rPr>
                <w:rFonts w:eastAsia="Wingdings 2"/>
                <w:b/>
                <w:sz w:val="16"/>
                <w:szCs w:val="16"/>
              </w:rPr>
              <w:t>Frequency</w:t>
            </w:r>
          </w:p>
        </w:tc>
        <w:tc>
          <w:tcPr>
            <w:tcW w:w="2278" w:type="dxa"/>
            <w:tcBorders>
              <w:top w:val="single" w:sz="4" w:space="0" w:color="000000"/>
              <w:left w:val="single" w:sz="4" w:space="0" w:color="000000"/>
              <w:bottom w:val="single" w:sz="4" w:space="0" w:color="000000"/>
              <w:right w:val="single" w:sz="4" w:space="0" w:color="000000"/>
            </w:tcBorders>
            <w:shd w:val="clear" w:color="auto" w:fill="E5E5E5"/>
          </w:tcPr>
          <w:p w:rsidR="001D0D57" w:rsidRDefault="001D0D57" w:rsidP="00F7394F">
            <w:r>
              <w:rPr>
                <w:rFonts w:eastAsia="Wingdings 2"/>
                <w:b/>
                <w:sz w:val="16"/>
                <w:szCs w:val="16"/>
              </w:rPr>
              <w:t>Who</w:t>
            </w:r>
          </w:p>
        </w:tc>
      </w:tr>
      <w:tr w:rsidR="001D0D57" w:rsidTr="00F7394F">
        <w:tc>
          <w:tcPr>
            <w:tcW w:w="2552" w:type="dxa"/>
            <w:tcBorders>
              <w:top w:val="single" w:sz="4" w:space="0" w:color="000000"/>
              <w:left w:val="single" w:sz="4" w:space="0" w:color="000000"/>
              <w:bottom w:val="single" w:sz="4" w:space="0" w:color="000000"/>
            </w:tcBorders>
            <w:shd w:val="clear" w:color="auto" w:fill="auto"/>
          </w:tcPr>
          <w:p w:rsidR="001D0D57" w:rsidRDefault="001D0D57" w:rsidP="00F7394F">
            <w:r>
              <w:rPr>
                <w:rFonts w:eastAsia="Wingdings 2"/>
                <w:sz w:val="16"/>
                <w:szCs w:val="16"/>
              </w:rPr>
              <w:t>Project meeting</w:t>
            </w:r>
          </w:p>
        </w:tc>
        <w:tc>
          <w:tcPr>
            <w:tcW w:w="2835" w:type="dxa"/>
            <w:tcBorders>
              <w:top w:val="single" w:sz="4" w:space="0" w:color="000000"/>
              <w:left w:val="single" w:sz="4" w:space="0" w:color="000000"/>
              <w:bottom w:val="single" w:sz="4" w:space="0" w:color="000000"/>
            </w:tcBorders>
            <w:shd w:val="clear" w:color="auto" w:fill="auto"/>
          </w:tcPr>
          <w:p w:rsidR="001D0D57" w:rsidRDefault="001D0D57" w:rsidP="00F7394F">
            <w:r>
              <w:rPr>
                <w:rFonts w:eastAsia="Wingdings 2"/>
                <w:sz w:val="16"/>
                <w:szCs w:val="16"/>
              </w:rPr>
              <w:t xml:space="preserve">Discuss overall project progress </w:t>
            </w:r>
          </w:p>
        </w:tc>
        <w:tc>
          <w:tcPr>
            <w:tcW w:w="1418" w:type="dxa"/>
            <w:tcBorders>
              <w:top w:val="single" w:sz="4" w:space="0" w:color="000000"/>
              <w:left w:val="single" w:sz="4" w:space="0" w:color="000000"/>
              <w:bottom w:val="single" w:sz="4" w:space="0" w:color="000000"/>
            </w:tcBorders>
            <w:shd w:val="clear" w:color="auto" w:fill="auto"/>
          </w:tcPr>
          <w:p w:rsidR="001D0D57" w:rsidRDefault="001D0D57" w:rsidP="00F7394F">
            <w:r>
              <w:rPr>
                <w:rFonts w:eastAsia="Wingdings 2"/>
                <w:sz w:val="16"/>
                <w:szCs w:val="16"/>
              </w:rPr>
              <w:t>&lt;Weekly&gt;</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rsidR="001D0D57" w:rsidRDefault="001D0D57" w:rsidP="00F7394F">
            <w:r>
              <w:rPr>
                <w:rFonts w:eastAsia="Wingdings 2"/>
                <w:sz w:val="16"/>
                <w:szCs w:val="16"/>
              </w:rPr>
              <w:t>Project manager</w:t>
            </w:r>
          </w:p>
          <w:p w:rsidR="001D0D57" w:rsidRDefault="001D0D57" w:rsidP="00F7394F">
            <w:r>
              <w:rPr>
                <w:rFonts w:eastAsia="Wingdings 2"/>
                <w:sz w:val="16"/>
                <w:szCs w:val="16"/>
              </w:rPr>
              <w:t>Test manager</w:t>
            </w:r>
          </w:p>
        </w:tc>
      </w:tr>
      <w:tr w:rsidR="001D0D57" w:rsidTr="00F7394F">
        <w:tc>
          <w:tcPr>
            <w:tcW w:w="2552" w:type="dxa"/>
            <w:tcBorders>
              <w:top w:val="single" w:sz="4" w:space="0" w:color="000000"/>
              <w:left w:val="single" w:sz="4" w:space="0" w:color="000000"/>
              <w:bottom w:val="single" w:sz="4" w:space="0" w:color="000000"/>
            </w:tcBorders>
            <w:shd w:val="clear" w:color="auto" w:fill="auto"/>
          </w:tcPr>
          <w:p w:rsidR="001D0D57" w:rsidRDefault="001D0D57" w:rsidP="00F7394F">
            <w:r>
              <w:rPr>
                <w:rFonts w:eastAsia="Wingdings 2"/>
                <w:sz w:val="16"/>
                <w:szCs w:val="16"/>
              </w:rPr>
              <w:t>Progress meeting for each test level</w:t>
            </w:r>
          </w:p>
        </w:tc>
        <w:tc>
          <w:tcPr>
            <w:tcW w:w="2835" w:type="dxa"/>
            <w:tcBorders>
              <w:top w:val="single" w:sz="4" w:space="0" w:color="000000"/>
              <w:left w:val="single" w:sz="4" w:space="0" w:color="000000"/>
              <w:bottom w:val="single" w:sz="4" w:space="0" w:color="000000"/>
            </w:tcBorders>
            <w:shd w:val="clear" w:color="auto" w:fill="auto"/>
          </w:tcPr>
          <w:p w:rsidR="001D0D57" w:rsidRDefault="001D0D57" w:rsidP="00F7394F">
            <w:r>
              <w:rPr>
                <w:rFonts w:eastAsia="Wingdings 2"/>
                <w:sz w:val="16"/>
                <w:szCs w:val="16"/>
              </w:rPr>
              <w:t xml:space="preserve"> Discuss progress for each test level</w:t>
            </w:r>
          </w:p>
        </w:tc>
        <w:tc>
          <w:tcPr>
            <w:tcW w:w="1418" w:type="dxa"/>
            <w:tcBorders>
              <w:top w:val="single" w:sz="4" w:space="0" w:color="000000"/>
              <w:left w:val="single" w:sz="4" w:space="0" w:color="000000"/>
              <w:bottom w:val="single" w:sz="4" w:space="0" w:color="000000"/>
            </w:tcBorders>
            <w:shd w:val="clear" w:color="auto" w:fill="auto"/>
          </w:tcPr>
          <w:p w:rsidR="001D0D57" w:rsidRDefault="001D0D57" w:rsidP="00F7394F">
            <w:r>
              <w:rPr>
                <w:rFonts w:eastAsia="Wingdings 2"/>
                <w:sz w:val="16"/>
                <w:szCs w:val="16"/>
              </w:rPr>
              <w:t>&lt;Weekly&gt;</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rsidR="001D0D57" w:rsidRDefault="001D0D57" w:rsidP="00F7394F">
            <w:r>
              <w:rPr>
                <w:rFonts w:eastAsia="Wingdings 2"/>
                <w:sz w:val="16"/>
                <w:szCs w:val="16"/>
              </w:rPr>
              <w:t>Test manager</w:t>
            </w:r>
          </w:p>
          <w:p w:rsidR="001D0D57" w:rsidRDefault="001D0D57" w:rsidP="00F7394F">
            <w:r>
              <w:rPr>
                <w:rFonts w:eastAsia="Wingdings 2"/>
                <w:sz w:val="16"/>
                <w:szCs w:val="16"/>
              </w:rPr>
              <w:t>Testers</w:t>
            </w:r>
          </w:p>
        </w:tc>
      </w:tr>
      <w:tr w:rsidR="001D0D57" w:rsidTr="00F7394F">
        <w:tc>
          <w:tcPr>
            <w:tcW w:w="2552" w:type="dxa"/>
            <w:tcBorders>
              <w:top w:val="single" w:sz="4" w:space="0" w:color="000000"/>
              <w:left w:val="single" w:sz="4" w:space="0" w:color="000000"/>
              <w:bottom w:val="single" w:sz="4" w:space="0" w:color="000000"/>
            </w:tcBorders>
            <w:shd w:val="clear" w:color="auto" w:fill="auto"/>
          </w:tcPr>
          <w:p w:rsidR="001D0D57" w:rsidRDefault="001D0D57" w:rsidP="00F7394F">
            <w:r>
              <w:rPr>
                <w:rFonts w:eastAsia="Wingdings 2"/>
                <w:sz w:val="16"/>
                <w:szCs w:val="16"/>
              </w:rPr>
              <w:t>defect triage</w:t>
            </w:r>
          </w:p>
        </w:tc>
        <w:tc>
          <w:tcPr>
            <w:tcW w:w="2835" w:type="dxa"/>
            <w:tcBorders>
              <w:top w:val="single" w:sz="4" w:space="0" w:color="000000"/>
              <w:left w:val="single" w:sz="4" w:space="0" w:color="000000"/>
              <w:bottom w:val="single" w:sz="4" w:space="0" w:color="000000"/>
            </w:tcBorders>
            <w:shd w:val="clear" w:color="auto" w:fill="auto"/>
          </w:tcPr>
          <w:p w:rsidR="001D0D57" w:rsidRDefault="001D0D57" w:rsidP="00F7394F">
            <w:r>
              <w:rPr>
                <w:rFonts w:eastAsia="Wingdings 2"/>
                <w:sz w:val="16"/>
                <w:szCs w:val="16"/>
              </w:rPr>
              <w:t>Discuss and prioritize defects found during test</w:t>
            </w:r>
          </w:p>
        </w:tc>
        <w:tc>
          <w:tcPr>
            <w:tcW w:w="1418" w:type="dxa"/>
            <w:tcBorders>
              <w:top w:val="single" w:sz="4" w:space="0" w:color="000000"/>
              <w:left w:val="single" w:sz="4" w:space="0" w:color="000000"/>
              <w:bottom w:val="single" w:sz="4" w:space="0" w:color="000000"/>
            </w:tcBorders>
            <w:shd w:val="clear" w:color="auto" w:fill="auto"/>
          </w:tcPr>
          <w:p w:rsidR="001D0D57" w:rsidRDefault="001D0D57" w:rsidP="00F7394F">
            <w:r>
              <w:rPr>
                <w:rFonts w:eastAsia="Wingdings 2"/>
                <w:sz w:val="16"/>
                <w:szCs w:val="16"/>
              </w:rPr>
              <w:t>&lt;Weekly&gt;</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rsidR="001D0D57" w:rsidRDefault="001D0D57" w:rsidP="00F7394F">
            <w:r>
              <w:rPr>
                <w:rFonts w:eastAsia="Wingdings 2"/>
                <w:sz w:val="16"/>
                <w:szCs w:val="16"/>
              </w:rPr>
              <w:t>Test manager – owns</w:t>
            </w:r>
          </w:p>
          <w:p w:rsidR="001D0D57" w:rsidRDefault="001D0D57" w:rsidP="00F7394F">
            <w:r>
              <w:rPr>
                <w:rFonts w:eastAsia="Wingdings 2"/>
                <w:sz w:val="16"/>
                <w:szCs w:val="16"/>
              </w:rPr>
              <w:t>Technical lead</w:t>
            </w:r>
          </w:p>
          <w:p w:rsidR="001D0D57" w:rsidRDefault="001D0D57" w:rsidP="00F7394F">
            <w:r>
              <w:rPr>
                <w:rFonts w:eastAsia="Wingdings 2"/>
                <w:sz w:val="16"/>
                <w:szCs w:val="16"/>
              </w:rPr>
              <w:t>Project Manager</w:t>
            </w:r>
          </w:p>
          <w:p w:rsidR="001D0D57" w:rsidRDefault="001D0D57" w:rsidP="00F7394F">
            <w:r>
              <w:rPr>
                <w:rFonts w:eastAsia="Wingdings 2"/>
                <w:sz w:val="16"/>
                <w:szCs w:val="16"/>
              </w:rPr>
              <w:t>Business lead</w:t>
            </w:r>
          </w:p>
        </w:tc>
      </w:tr>
    </w:tbl>
    <w:p w:rsidR="001D0D57" w:rsidRDefault="001D0D57" w:rsidP="001D0D57">
      <w:pPr>
        <w:rPr>
          <w:rFonts w:eastAsia="Wingdings 2"/>
          <w:color w:val="3366FF"/>
        </w:rPr>
      </w:pPr>
    </w:p>
    <w:p w:rsidR="001D0D57" w:rsidRDefault="001D0D57" w:rsidP="001D0D57">
      <w:pPr>
        <w:suppressAutoHyphens w:val="0"/>
        <w:spacing w:line="240" w:lineRule="auto"/>
        <w:jc w:val="left"/>
        <w:rPr>
          <w:rFonts w:eastAsia="Wingdings 2"/>
          <w:color w:val="3366FF"/>
        </w:rPr>
      </w:pPr>
      <w:r>
        <w:rPr>
          <w:rFonts w:eastAsia="Wingdings 2"/>
          <w:color w:val="3366FF"/>
        </w:rPr>
        <w:br w:type="page"/>
      </w:r>
    </w:p>
    <w:p w:rsidR="001D0D57" w:rsidRDefault="001D0D57" w:rsidP="001D0D57">
      <w:pPr>
        <w:pStyle w:val="Heading2"/>
      </w:pPr>
      <w:bookmarkStart w:id="51" w:name="_Toc37678688"/>
      <w:r>
        <w:rPr>
          <w:rFonts w:eastAsia="Wingdings 2"/>
        </w:rPr>
        <w:lastRenderedPageBreak/>
        <w:t>Structure of reporting</w:t>
      </w:r>
      <w:bookmarkEnd w:id="51"/>
    </w:p>
    <w:p w:rsidR="001D0D57" w:rsidRDefault="001D0D57" w:rsidP="001D0D57">
      <w:r>
        <w:rPr>
          <w:rFonts w:eastAsia="Wingdings 2"/>
        </w:rPr>
        <w:t xml:space="preserve">Mention all types of written communication. </w:t>
      </w:r>
    </w:p>
    <w:p w:rsidR="001D0D57" w:rsidRDefault="001D0D57" w:rsidP="001D0D57">
      <w:pPr>
        <w:rPr>
          <w:rFonts w:eastAsia="Wingdings 2"/>
        </w:rPr>
      </w:pPr>
    </w:p>
    <w:tbl>
      <w:tblPr>
        <w:tblW w:w="0" w:type="auto"/>
        <w:tblInd w:w="-5" w:type="dxa"/>
        <w:tblLayout w:type="fixed"/>
        <w:tblCellMar>
          <w:left w:w="70" w:type="dxa"/>
          <w:right w:w="70" w:type="dxa"/>
        </w:tblCellMar>
        <w:tblLook w:val="0000" w:firstRow="0" w:lastRow="0" w:firstColumn="0" w:lastColumn="0" w:noHBand="0" w:noVBand="0"/>
      </w:tblPr>
      <w:tblGrid>
        <w:gridCol w:w="2552"/>
        <w:gridCol w:w="2835"/>
        <w:gridCol w:w="1418"/>
        <w:gridCol w:w="2278"/>
      </w:tblGrid>
      <w:tr w:rsidR="001D0D57" w:rsidTr="00F7394F">
        <w:tc>
          <w:tcPr>
            <w:tcW w:w="2552" w:type="dxa"/>
            <w:tcBorders>
              <w:top w:val="single" w:sz="4" w:space="0" w:color="000000"/>
              <w:left w:val="single" w:sz="4" w:space="0" w:color="000000"/>
              <w:bottom w:val="single" w:sz="4" w:space="0" w:color="000000"/>
            </w:tcBorders>
            <w:shd w:val="clear" w:color="auto" w:fill="E5E5E5"/>
          </w:tcPr>
          <w:p w:rsidR="001D0D57" w:rsidRPr="00376927" w:rsidRDefault="001D0D57" w:rsidP="00F7394F">
            <w:pPr>
              <w:rPr>
                <w:sz w:val="20"/>
              </w:rPr>
            </w:pPr>
            <w:r w:rsidRPr="00376927">
              <w:rPr>
                <w:rFonts w:eastAsia="Wingdings 2"/>
                <w:b/>
                <w:sz w:val="20"/>
              </w:rPr>
              <w:t>Type</w:t>
            </w:r>
          </w:p>
        </w:tc>
        <w:tc>
          <w:tcPr>
            <w:tcW w:w="2835" w:type="dxa"/>
            <w:tcBorders>
              <w:top w:val="single" w:sz="4" w:space="0" w:color="000000"/>
              <w:left w:val="single" w:sz="4" w:space="0" w:color="000000"/>
              <w:bottom w:val="single" w:sz="4" w:space="0" w:color="000000"/>
            </w:tcBorders>
            <w:shd w:val="clear" w:color="auto" w:fill="E5E5E5"/>
          </w:tcPr>
          <w:p w:rsidR="001D0D57" w:rsidRPr="00376927" w:rsidRDefault="001D0D57" w:rsidP="00F7394F">
            <w:pPr>
              <w:rPr>
                <w:sz w:val="20"/>
              </w:rPr>
            </w:pPr>
            <w:r w:rsidRPr="00376927">
              <w:rPr>
                <w:rFonts w:eastAsia="Wingdings 2"/>
                <w:b/>
                <w:sz w:val="20"/>
              </w:rPr>
              <w:t>Goal</w:t>
            </w:r>
          </w:p>
        </w:tc>
        <w:tc>
          <w:tcPr>
            <w:tcW w:w="1418" w:type="dxa"/>
            <w:tcBorders>
              <w:top w:val="single" w:sz="4" w:space="0" w:color="000000"/>
              <w:left w:val="single" w:sz="4" w:space="0" w:color="000000"/>
              <w:bottom w:val="single" w:sz="4" w:space="0" w:color="000000"/>
            </w:tcBorders>
            <w:shd w:val="clear" w:color="auto" w:fill="E5E5E5"/>
          </w:tcPr>
          <w:p w:rsidR="001D0D57" w:rsidRPr="00376927" w:rsidRDefault="001D0D57" w:rsidP="00F7394F">
            <w:pPr>
              <w:rPr>
                <w:sz w:val="20"/>
              </w:rPr>
            </w:pPr>
            <w:r w:rsidRPr="00376927">
              <w:rPr>
                <w:rFonts w:eastAsia="Wingdings 2"/>
                <w:b/>
                <w:sz w:val="20"/>
              </w:rPr>
              <w:t>Frequency</w:t>
            </w:r>
          </w:p>
        </w:tc>
        <w:tc>
          <w:tcPr>
            <w:tcW w:w="2278" w:type="dxa"/>
            <w:tcBorders>
              <w:top w:val="single" w:sz="4" w:space="0" w:color="000000"/>
              <w:left w:val="single" w:sz="4" w:space="0" w:color="000000"/>
              <w:bottom w:val="single" w:sz="4" w:space="0" w:color="000000"/>
              <w:right w:val="single" w:sz="4" w:space="0" w:color="000000"/>
            </w:tcBorders>
            <w:shd w:val="clear" w:color="auto" w:fill="E5E5E5"/>
          </w:tcPr>
          <w:p w:rsidR="001D0D57" w:rsidRPr="00376927" w:rsidRDefault="001D0D57" w:rsidP="00F7394F">
            <w:pPr>
              <w:rPr>
                <w:sz w:val="20"/>
              </w:rPr>
            </w:pPr>
            <w:r w:rsidRPr="00376927">
              <w:rPr>
                <w:rFonts w:eastAsia="Wingdings 2"/>
                <w:b/>
                <w:sz w:val="20"/>
              </w:rPr>
              <w:t>Who</w:t>
            </w:r>
          </w:p>
        </w:tc>
      </w:tr>
      <w:tr w:rsidR="001D0D57" w:rsidTr="00F7394F">
        <w:tc>
          <w:tcPr>
            <w:tcW w:w="2552" w:type="dxa"/>
            <w:tcBorders>
              <w:top w:val="single" w:sz="4" w:space="0" w:color="000000"/>
              <w:left w:val="single" w:sz="4" w:space="0" w:color="000000"/>
              <w:bottom w:val="single" w:sz="4" w:space="0" w:color="000000"/>
            </w:tcBorders>
            <w:shd w:val="clear" w:color="auto" w:fill="auto"/>
          </w:tcPr>
          <w:p w:rsidR="001D0D57" w:rsidRPr="00376927" w:rsidRDefault="001D0D57" w:rsidP="00F7394F">
            <w:pPr>
              <w:rPr>
                <w:sz w:val="20"/>
              </w:rPr>
            </w:pPr>
            <w:r w:rsidRPr="00376927">
              <w:rPr>
                <w:rFonts w:eastAsia="Wingdings 2"/>
                <w:sz w:val="20"/>
              </w:rPr>
              <w:t>Risk report</w:t>
            </w:r>
          </w:p>
        </w:tc>
        <w:tc>
          <w:tcPr>
            <w:tcW w:w="2835" w:type="dxa"/>
            <w:tcBorders>
              <w:top w:val="single" w:sz="4" w:space="0" w:color="000000"/>
              <w:left w:val="single" w:sz="4" w:space="0" w:color="000000"/>
              <w:bottom w:val="single" w:sz="4" w:space="0" w:color="000000"/>
            </w:tcBorders>
            <w:shd w:val="clear" w:color="auto" w:fill="auto"/>
          </w:tcPr>
          <w:p w:rsidR="001D0D57" w:rsidRPr="00376927" w:rsidRDefault="001D0D57" w:rsidP="00F7394F">
            <w:pPr>
              <w:rPr>
                <w:sz w:val="20"/>
              </w:rPr>
            </w:pPr>
            <w:r w:rsidRPr="00376927">
              <w:rPr>
                <w:rFonts w:eastAsia="Wingdings 2"/>
                <w:sz w:val="20"/>
              </w:rPr>
              <w:t>Gives insight in the recognized risks of the tests</w:t>
            </w:r>
          </w:p>
        </w:tc>
        <w:tc>
          <w:tcPr>
            <w:tcW w:w="1418" w:type="dxa"/>
            <w:tcBorders>
              <w:top w:val="single" w:sz="4" w:space="0" w:color="000000"/>
              <w:left w:val="single" w:sz="4" w:space="0" w:color="000000"/>
              <w:bottom w:val="single" w:sz="4" w:space="0" w:color="000000"/>
            </w:tcBorders>
            <w:shd w:val="clear" w:color="auto" w:fill="auto"/>
          </w:tcPr>
          <w:p w:rsidR="001D0D57" w:rsidRPr="00376927" w:rsidRDefault="001D0D57" w:rsidP="00F7394F">
            <w:pPr>
              <w:rPr>
                <w:sz w:val="20"/>
              </w:rPr>
            </w:pPr>
            <w:r w:rsidRPr="00376927">
              <w:rPr>
                <w:rFonts w:eastAsia="Wingdings 2"/>
                <w:sz w:val="20"/>
              </w:rPr>
              <w:t>Ad-hoc</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rsidR="001D0D57" w:rsidRPr="00376927" w:rsidRDefault="001D0D57" w:rsidP="00F7394F">
            <w:pPr>
              <w:rPr>
                <w:sz w:val="20"/>
              </w:rPr>
            </w:pPr>
            <w:r w:rsidRPr="00376927">
              <w:rPr>
                <w:rFonts w:eastAsia="Wingdings 2"/>
                <w:sz w:val="20"/>
              </w:rPr>
              <w:t>Test team</w:t>
            </w:r>
          </w:p>
        </w:tc>
      </w:tr>
      <w:tr w:rsidR="001D0D57" w:rsidTr="00F7394F">
        <w:tc>
          <w:tcPr>
            <w:tcW w:w="2552" w:type="dxa"/>
            <w:tcBorders>
              <w:top w:val="single" w:sz="4" w:space="0" w:color="000000"/>
              <w:left w:val="single" w:sz="4" w:space="0" w:color="000000"/>
              <w:bottom w:val="single" w:sz="4" w:space="0" w:color="000000"/>
            </w:tcBorders>
            <w:shd w:val="clear" w:color="auto" w:fill="auto"/>
          </w:tcPr>
          <w:p w:rsidR="001D0D57" w:rsidRPr="00376927" w:rsidRDefault="001D0D57" w:rsidP="00F7394F">
            <w:pPr>
              <w:rPr>
                <w:sz w:val="20"/>
              </w:rPr>
            </w:pPr>
            <w:r w:rsidRPr="00376927">
              <w:rPr>
                <w:rFonts w:eastAsia="Wingdings 2"/>
                <w:sz w:val="20"/>
              </w:rPr>
              <w:t>Release advice</w:t>
            </w:r>
          </w:p>
        </w:tc>
        <w:tc>
          <w:tcPr>
            <w:tcW w:w="2835" w:type="dxa"/>
            <w:tcBorders>
              <w:top w:val="single" w:sz="4" w:space="0" w:color="000000"/>
              <w:left w:val="single" w:sz="4" w:space="0" w:color="000000"/>
              <w:bottom w:val="single" w:sz="4" w:space="0" w:color="000000"/>
            </w:tcBorders>
            <w:shd w:val="clear" w:color="auto" w:fill="auto"/>
          </w:tcPr>
          <w:p w:rsidR="001D0D57" w:rsidRPr="00376927" w:rsidRDefault="001D0D57" w:rsidP="00F7394F">
            <w:pPr>
              <w:rPr>
                <w:sz w:val="20"/>
              </w:rPr>
            </w:pPr>
            <w:r w:rsidRPr="00376927">
              <w:rPr>
                <w:rFonts w:eastAsia="Wingdings 2"/>
                <w:sz w:val="20"/>
              </w:rPr>
              <w:t>Gives advice about quality/risks of the implementation of the test object</w:t>
            </w:r>
          </w:p>
        </w:tc>
        <w:tc>
          <w:tcPr>
            <w:tcW w:w="1418" w:type="dxa"/>
            <w:tcBorders>
              <w:top w:val="single" w:sz="4" w:space="0" w:color="000000"/>
              <w:left w:val="single" w:sz="4" w:space="0" w:color="000000"/>
              <w:bottom w:val="single" w:sz="4" w:space="0" w:color="000000"/>
            </w:tcBorders>
            <w:shd w:val="clear" w:color="auto" w:fill="auto"/>
          </w:tcPr>
          <w:p w:rsidR="001D0D57" w:rsidRPr="00376927" w:rsidRDefault="001D0D57" w:rsidP="00F7394F">
            <w:pPr>
              <w:rPr>
                <w:sz w:val="20"/>
              </w:rPr>
            </w:pPr>
            <w:r w:rsidRPr="00376927">
              <w:rPr>
                <w:rFonts w:eastAsia="Wingdings 2"/>
                <w:sz w:val="20"/>
              </w:rPr>
              <w:t>Once-only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rsidR="001D0D57" w:rsidRPr="00376927" w:rsidRDefault="001D0D57" w:rsidP="00F7394F">
            <w:pPr>
              <w:rPr>
                <w:sz w:val="20"/>
              </w:rPr>
            </w:pPr>
            <w:r w:rsidRPr="00376927">
              <w:rPr>
                <w:rFonts w:eastAsia="Wingdings 2"/>
                <w:sz w:val="20"/>
              </w:rPr>
              <w:t>Project manager</w:t>
            </w:r>
          </w:p>
        </w:tc>
      </w:tr>
      <w:tr w:rsidR="001D0D57" w:rsidTr="00F7394F">
        <w:tc>
          <w:tcPr>
            <w:tcW w:w="2552" w:type="dxa"/>
            <w:tcBorders>
              <w:top w:val="single" w:sz="4" w:space="0" w:color="000000"/>
              <w:left w:val="single" w:sz="4" w:space="0" w:color="000000"/>
              <w:bottom w:val="single" w:sz="4" w:space="0" w:color="000000"/>
            </w:tcBorders>
            <w:shd w:val="clear" w:color="auto" w:fill="auto"/>
          </w:tcPr>
          <w:p w:rsidR="001D0D57" w:rsidRPr="00376927" w:rsidRDefault="001D0D57" w:rsidP="00F7394F">
            <w:pPr>
              <w:rPr>
                <w:sz w:val="20"/>
              </w:rPr>
            </w:pPr>
            <w:r w:rsidRPr="00376927">
              <w:rPr>
                <w:rFonts w:eastAsia="Wingdings 2"/>
                <w:sz w:val="20"/>
              </w:rPr>
              <w:t>End report</w:t>
            </w:r>
          </w:p>
        </w:tc>
        <w:tc>
          <w:tcPr>
            <w:tcW w:w="2835" w:type="dxa"/>
            <w:tcBorders>
              <w:top w:val="single" w:sz="4" w:space="0" w:color="000000"/>
              <w:left w:val="single" w:sz="4" w:space="0" w:color="000000"/>
              <w:bottom w:val="single" w:sz="4" w:space="0" w:color="000000"/>
            </w:tcBorders>
            <w:shd w:val="clear" w:color="auto" w:fill="auto"/>
          </w:tcPr>
          <w:p w:rsidR="001D0D57" w:rsidRPr="00376927" w:rsidRDefault="001D0D57" w:rsidP="00F7394F">
            <w:pPr>
              <w:rPr>
                <w:sz w:val="20"/>
              </w:rPr>
            </w:pPr>
            <w:r w:rsidRPr="00376927">
              <w:rPr>
                <w:rFonts w:eastAsia="Wingdings 2"/>
                <w:sz w:val="20"/>
              </w:rPr>
              <w:t>Gives insight in the evaluation of the test process and test object</w:t>
            </w:r>
          </w:p>
        </w:tc>
        <w:tc>
          <w:tcPr>
            <w:tcW w:w="1418" w:type="dxa"/>
            <w:tcBorders>
              <w:top w:val="single" w:sz="4" w:space="0" w:color="000000"/>
              <w:left w:val="single" w:sz="4" w:space="0" w:color="000000"/>
              <w:bottom w:val="single" w:sz="4" w:space="0" w:color="000000"/>
            </w:tcBorders>
            <w:shd w:val="clear" w:color="auto" w:fill="auto"/>
          </w:tcPr>
          <w:p w:rsidR="001D0D57" w:rsidRPr="00376927" w:rsidRDefault="001D0D57" w:rsidP="00F7394F">
            <w:pPr>
              <w:rPr>
                <w:sz w:val="20"/>
              </w:rPr>
            </w:pPr>
            <w:r w:rsidRPr="00376927">
              <w:rPr>
                <w:rFonts w:eastAsia="Wingdings 2"/>
                <w:sz w:val="20"/>
              </w:rPr>
              <w:t>Once-only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rsidR="001D0D57" w:rsidRPr="00376927" w:rsidRDefault="001D0D57" w:rsidP="00F7394F">
            <w:pPr>
              <w:rPr>
                <w:sz w:val="20"/>
              </w:rPr>
            </w:pPr>
            <w:r w:rsidRPr="00376927">
              <w:rPr>
                <w:rFonts w:eastAsia="Wingdings 2"/>
                <w:sz w:val="20"/>
              </w:rPr>
              <w:t>Project manager</w:t>
            </w:r>
          </w:p>
        </w:tc>
      </w:tr>
      <w:tr w:rsidR="001D0D57" w:rsidTr="00F7394F">
        <w:tc>
          <w:tcPr>
            <w:tcW w:w="2552" w:type="dxa"/>
            <w:tcBorders>
              <w:top w:val="single" w:sz="4" w:space="0" w:color="000000"/>
              <w:left w:val="single" w:sz="4" w:space="0" w:color="000000"/>
              <w:bottom w:val="single" w:sz="4" w:space="0" w:color="000000"/>
            </w:tcBorders>
            <w:shd w:val="clear" w:color="auto" w:fill="auto"/>
          </w:tcPr>
          <w:p w:rsidR="001D0D57" w:rsidRPr="00376927" w:rsidRDefault="001D0D57" w:rsidP="00F7394F">
            <w:pPr>
              <w:rPr>
                <w:sz w:val="20"/>
              </w:rPr>
            </w:pPr>
            <w:r w:rsidRPr="00376927">
              <w:rPr>
                <w:rFonts w:eastAsia="Wingdings 2"/>
                <w:sz w:val="20"/>
              </w:rPr>
              <w:t>Progress report</w:t>
            </w:r>
          </w:p>
        </w:tc>
        <w:tc>
          <w:tcPr>
            <w:tcW w:w="2835" w:type="dxa"/>
            <w:tcBorders>
              <w:top w:val="single" w:sz="4" w:space="0" w:color="000000"/>
              <w:left w:val="single" w:sz="4" w:space="0" w:color="000000"/>
              <w:bottom w:val="single" w:sz="4" w:space="0" w:color="000000"/>
            </w:tcBorders>
            <w:shd w:val="clear" w:color="auto" w:fill="auto"/>
          </w:tcPr>
          <w:p w:rsidR="001D0D57" w:rsidRPr="00376927" w:rsidRDefault="001D0D57" w:rsidP="00F7394F">
            <w:pPr>
              <w:rPr>
                <w:sz w:val="20"/>
              </w:rPr>
            </w:pPr>
            <w:r w:rsidRPr="00376927">
              <w:rPr>
                <w:rFonts w:eastAsia="Wingdings 2"/>
                <w:sz w:val="20"/>
              </w:rPr>
              <w:t>Gives insight in the progress of these tests and quality/risks of the test object</w:t>
            </w:r>
          </w:p>
        </w:tc>
        <w:tc>
          <w:tcPr>
            <w:tcW w:w="1418" w:type="dxa"/>
            <w:tcBorders>
              <w:top w:val="single" w:sz="4" w:space="0" w:color="000000"/>
              <w:left w:val="single" w:sz="4" w:space="0" w:color="000000"/>
              <w:bottom w:val="single" w:sz="4" w:space="0" w:color="000000"/>
            </w:tcBorders>
            <w:shd w:val="clear" w:color="auto" w:fill="auto"/>
          </w:tcPr>
          <w:p w:rsidR="001D0D57" w:rsidRPr="00376927" w:rsidRDefault="001D0D57" w:rsidP="00F7394F">
            <w:pPr>
              <w:rPr>
                <w:sz w:val="20"/>
              </w:rPr>
            </w:pPr>
            <w:r w:rsidRPr="00376927">
              <w:rPr>
                <w:rFonts w:eastAsia="Wingdings 2"/>
                <w:sz w:val="20"/>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rsidR="001D0D57" w:rsidRPr="00376927" w:rsidRDefault="001D0D57" w:rsidP="00F7394F">
            <w:pPr>
              <w:rPr>
                <w:sz w:val="20"/>
              </w:rPr>
            </w:pPr>
            <w:r w:rsidRPr="00376927">
              <w:rPr>
                <w:rFonts w:eastAsia="Wingdings 2"/>
                <w:sz w:val="20"/>
              </w:rPr>
              <w:t>Test manager to key stakeholders</w:t>
            </w:r>
          </w:p>
        </w:tc>
      </w:tr>
      <w:tr w:rsidR="001D0D57" w:rsidTr="00F7394F">
        <w:tc>
          <w:tcPr>
            <w:tcW w:w="2552" w:type="dxa"/>
            <w:tcBorders>
              <w:top w:val="single" w:sz="4" w:space="0" w:color="000000"/>
              <w:left w:val="single" w:sz="4" w:space="0" w:color="000000"/>
              <w:bottom w:val="single" w:sz="4" w:space="0" w:color="000000"/>
            </w:tcBorders>
            <w:shd w:val="clear" w:color="auto" w:fill="auto"/>
          </w:tcPr>
          <w:p w:rsidR="001D0D57" w:rsidRPr="00376927" w:rsidRDefault="001D0D57" w:rsidP="00F7394F">
            <w:pPr>
              <w:rPr>
                <w:sz w:val="20"/>
              </w:rPr>
            </w:pPr>
            <w:r w:rsidRPr="00376927">
              <w:rPr>
                <w:rFonts w:eastAsia="Wingdings 2"/>
                <w:sz w:val="20"/>
              </w:rPr>
              <w:t>Defect reports</w:t>
            </w:r>
          </w:p>
        </w:tc>
        <w:tc>
          <w:tcPr>
            <w:tcW w:w="2835" w:type="dxa"/>
            <w:tcBorders>
              <w:top w:val="single" w:sz="4" w:space="0" w:color="000000"/>
              <w:left w:val="single" w:sz="4" w:space="0" w:color="000000"/>
              <w:bottom w:val="single" w:sz="4" w:space="0" w:color="000000"/>
            </w:tcBorders>
            <w:shd w:val="clear" w:color="auto" w:fill="auto"/>
          </w:tcPr>
          <w:p w:rsidR="001D0D57" w:rsidRPr="00376927" w:rsidRDefault="001D0D57" w:rsidP="00F7394F">
            <w:pPr>
              <w:rPr>
                <w:sz w:val="20"/>
              </w:rPr>
            </w:pPr>
            <w:r w:rsidRPr="00376927">
              <w:rPr>
                <w:rFonts w:eastAsia="Wingdings 2"/>
                <w:sz w:val="20"/>
              </w:rPr>
              <w:t xml:space="preserve">Gives insight to defects and their status’. </w:t>
            </w:r>
          </w:p>
        </w:tc>
        <w:tc>
          <w:tcPr>
            <w:tcW w:w="1418" w:type="dxa"/>
            <w:tcBorders>
              <w:top w:val="single" w:sz="4" w:space="0" w:color="000000"/>
              <w:left w:val="single" w:sz="4" w:space="0" w:color="000000"/>
              <w:bottom w:val="single" w:sz="4" w:space="0" w:color="000000"/>
            </w:tcBorders>
            <w:shd w:val="clear" w:color="auto" w:fill="auto"/>
          </w:tcPr>
          <w:p w:rsidR="001D0D57" w:rsidRPr="00376927" w:rsidRDefault="001D0D57" w:rsidP="00F7394F">
            <w:pPr>
              <w:rPr>
                <w:sz w:val="20"/>
              </w:rPr>
            </w:pPr>
            <w:r w:rsidRPr="00376927">
              <w:rPr>
                <w:rFonts w:eastAsia="Wingdings 2"/>
                <w:sz w:val="20"/>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rsidR="001D0D57" w:rsidRPr="00376927" w:rsidRDefault="001D0D57" w:rsidP="00F7394F">
            <w:pPr>
              <w:rPr>
                <w:sz w:val="20"/>
              </w:rPr>
            </w:pPr>
            <w:r w:rsidRPr="00376927">
              <w:rPr>
                <w:rFonts w:eastAsia="Wingdings 2"/>
                <w:sz w:val="20"/>
              </w:rPr>
              <w:t>Test manager to key stakeholders</w:t>
            </w:r>
          </w:p>
        </w:tc>
      </w:tr>
    </w:tbl>
    <w:p w:rsidR="001D0D57" w:rsidRDefault="001D0D57" w:rsidP="001D0D57">
      <w:pPr>
        <w:pStyle w:val="Heading2"/>
      </w:pPr>
      <w:bookmarkStart w:id="52" w:name="_Ref173125697"/>
      <w:bookmarkStart w:id="53" w:name="_Toc37678689"/>
      <w:r>
        <w:rPr>
          <w:rFonts w:eastAsia="Wingdings 2"/>
        </w:rPr>
        <w:t>Completion</w:t>
      </w:r>
      <w:bookmarkEnd w:id="53"/>
    </w:p>
    <w:p w:rsidR="001D0D57" w:rsidRDefault="001D0D57" w:rsidP="001D0D57">
      <w:r>
        <w:rPr>
          <w:rFonts w:eastAsia="Wingdings 2"/>
        </w:rPr>
        <w:t>This describes the procedures for the completion process at the end of the project.</w:t>
      </w:r>
    </w:p>
    <w:p w:rsidR="001D0D57" w:rsidRDefault="001D0D57" w:rsidP="001D0D57">
      <w:pPr>
        <w:rPr>
          <w:rFonts w:eastAsia="Wingdings 2"/>
        </w:rPr>
      </w:pPr>
    </w:p>
    <w:p w:rsidR="001D0D57" w:rsidRDefault="001D0D57" w:rsidP="001D0D57">
      <w:pPr>
        <w:pStyle w:val="Heading1"/>
      </w:pPr>
      <w:bookmarkStart w:id="54" w:name="_Ref176052021"/>
      <w:bookmarkStart w:id="55" w:name="_Toc37678690"/>
      <w:r>
        <w:rPr>
          <w:rFonts w:eastAsia="Wingdings 2"/>
        </w:rPr>
        <w:lastRenderedPageBreak/>
        <w:t>Infrastructu</w:t>
      </w:r>
      <w:bookmarkEnd w:id="52"/>
      <w:bookmarkEnd w:id="54"/>
      <w:r>
        <w:rPr>
          <w:rFonts w:eastAsia="Wingdings 2"/>
        </w:rPr>
        <w:t>re</w:t>
      </w:r>
      <w:bookmarkEnd w:id="55"/>
    </w:p>
    <w:p w:rsidR="001D0D57" w:rsidRDefault="001D0D57" w:rsidP="001D0D57">
      <w:pPr>
        <w:rPr>
          <w:rFonts w:eastAsia="Wingdings 2"/>
          <w:color w:val="3366FF"/>
        </w:rPr>
      </w:pPr>
    </w:p>
    <w:p w:rsidR="001D0D57" w:rsidRPr="00376927" w:rsidRDefault="001D0D57" w:rsidP="001D0D57">
      <w:r w:rsidRPr="00376927">
        <w:rPr>
          <w:rFonts w:eastAsia="Wingdings 2"/>
        </w:rPr>
        <w:t xml:space="preserve">Refer for a further elaboration to the detail test plans and for the infrastructure planning to chapter </w:t>
      </w:r>
      <w:r w:rsidRPr="00376927">
        <w:rPr>
          <w:rFonts w:eastAsia="Wingdings 2"/>
        </w:rPr>
        <w:fldChar w:fldCharType="begin"/>
      </w:r>
      <w:r w:rsidRPr="00376927">
        <w:rPr>
          <w:rFonts w:eastAsia="Wingdings 2"/>
        </w:rPr>
        <w:instrText xml:space="preserve"> REF _Ref176051511 \r \h </w:instrText>
      </w:r>
      <w:r w:rsidRPr="00376927">
        <w:rPr>
          <w:rFonts w:eastAsia="Wingdings 2"/>
        </w:rPr>
      </w:r>
      <w:r w:rsidRPr="00376927">
        <w:rPr>
          <w:rFonts w:eastAsia="Wingdings 2"/>
        </w:rPr>
        <w:fldChar w:fldCharType="separate"/>
      </w:r>
      <w:r w:rsidRPr="00376927">
        <w:rPr>
          <w:rFonts w:eastAsia="Wingdings 2"/>
        </w:rPr>
        <w:t>10</w:t>
      </w:r>
      <w:r w:rsidRPr="00376927">
        <w:rPr>
          <w:rFonts w:eastAsia="Wingdings 2"/>
        </w:rPr>
        <w:fldChar w:fldCharType="end"/>
      </w:r>
      <w:r w:rsidRPr="00376927">
        <w:rPr>
          <w:rFonts w:eastAsia="Wingdings 2"/>
        </w:rPr>
        <w:t>. See for checklists http://eng.tmap.net/Home/TMap/Downloads/index.jsp.</w:t>
      </w:r>
    </w:p>
    <w:p w:rsidR="001D0D57" w:rsidRDefault="001D0D57" w:rsidP="001D0D57">
      <w:pPr>
        <w:rPr>
          <w:rFonts w:eastAsia="Wingdings 2"/>
          <w:color w:val="3366FF"/>
        </w:rPr>
      </w:pPr>
    </w:p>
    <w:p w:rsidR="001D0D57" w:rsidRDefault="001D0D57" w:rsidP="001D0D57">
      <w:pPr>
        <w:pStyle w:val="Heading2"/>
      </w:pPr>
      <w:bookmarkStart w:id="56" w:name="_Toc37678691"/>
      <w:r>
        <w:rPr>
          <w:rFonts w:eastAsia="Wingdings 2"/>
        </w:rPr>
        <w:t>Test environments</w:t>
      </w:r>
      <w:bookmarkEnd w:id="56"/>
    </w:p>
    <w:p w:rsidR="001D0D57" w:rsidRDefault="001D0D57" w:rsidP="001D0D57">
      <w:pPr>
        <w:rPr>
          <w:rFonts w:eastAsia="Wingdings 2"/>
          <w:color w:val="3366FF"/>
        </w:rPr>
      </w:pPr>
    </w:p>
    <w:tbl>
      <w:tblPr>
        <w:tblW w:w="0" w:type="auto"/>
        <w:tblInd w:w="-5" w:type="dxa"/>
        <w:tblLayout w:type="fixed"/>
        <w:tblLook w:val="0000" w:firstRow="0" w:lastRow="0" w:firstColumn="0" w:lastColumn="0" w:noHBand="0" w:noVBand="0"/>
      </w:tblPr>
      <w:tblGrid>
        <w:gridCol w:w="1279"/>
        <w:gridCol w:w="1488"/>
        <w:gridCol w:w="3536"/>
        <w:gridCol w:w="1275"/>
        <w:gridCol w:w="1286"/>
      </w:tblGrid>
      <w:tr w:rsidR="001D0D57" w:rsidTr="00F7394F">
        <w:trPr>
          <w:tblHeader/>
        </w:trPr>
        <w:tc>
          <w:tcPr>
            <w:tcW w:w="1279" w:type="dxa"/>
            <w:tcBorders>
              <w:top w:val="single" w:sz="4" w:space="0" w:color="000000"/>
              <w:left w:val="single" w:sz="4" w:space="0" w:color="000000"/>
              <w:bottom w:val="single" w:sz="4" w:space="0" w:color="000000"/>
            </w:tcBorders>
            <w:shd w:val="clear" w:color="auto" w:fill="E5E5E5"/>
          </w:tcPr>
          <w:p w:rsidR="001D0D57" w:rsidRDefault="001D0D57" w:rsidP="00F7394F">
            <w:r>
              <w:rPr>
                <w:rFonts w:eastAsia="Wingdings 2"/>
                <w:b/>
                <w:sz w:val="16"/>
                <w:szCs w:val="16"/>
              </w:rPr>
              <w:t>Test level</w:t>
            </w:r>
          </w:p>
        </w:tc>
        <w:tc>
          <w:tcPr>
            <w:tcW w:w="1488" w:type="dxa"/>
            <w:tcBorders>
              <w:top w:val="single" w:sz="4" w:space="0" w:color="000000"/>
              <w:left w:val="single" w:sz="4" w:space="0" w:color="000000"/>
              <w:bottom w:val="single" w:sz="4" w:space="0" w:color="000000"/>
            </w:tcBorders>
            <w:shd w:val="clear" w:color="auto" w:fill="E5E5E5"/>
          </w:tcPr>
          <w:p w:rsidR="001D0D57" w:rsidRDefault="001D0D57" w:rsidP="00F7394F">
            <w:r>
              <w:rPr>
                <w:rFonts w:eastAsia="Wingdings 2"/>
                <w:b/>
                <w:sz w:val="16"/>
                <w:szCs w:val="16"/>
              </w:rPr>
              <w:t>Environment</w:t>
            </w:r>
          </w:p>
        </w:tc>
        <w:tc>
          <w:tcPr>
            <w:tcW w:w="3536" w:type="dxa"/>
            <w:tcBorders>
              <w:top w:val="single" w:sz="4" w:space="0" w:color="000000"/>
              <w:left w:val="single" w:sz="4" w:space="0" w:color="000000"/>
              <w:bottom w:val="single" w:sz="4" w:space="0" w:color="000000"/>
            </w:tcBorders>
            <w:shd w:val="clear" w:color="auto" w:fill="E5E5E5"/>
          </w:tcPr>
          <w:p w:rsidR="001D0D57" w:rsidRDefault="001D0D57" w:rsidP="00F7394F">
            <w:r>
              <w:rPr>
                <w:rFonts w:eastAsia="Wingdings 2"/>
                <w:b/>
                <w:sz w:val="16"/>
                <w:szCs w:val="16"/>
              </w:rPr>
              <w:t>Requirements</w:t>
            </w:r>
          </w:p>
        </w:tc>
        <w:tc>
          <w:tcPr>
            <w:tcW w:w="1275" w:type="dxa"/>
            <w:tcBorders>
              <w:top w:val="single" w:sz="4" w:space="0" w:color="000000"/>
              <w:left w:val="single" w:sz="4" w:space="0" w:color="000000"/>
              <w:bottom w:val="single" w:sz="4" w:space="0" w:color="000000"/>
            </w:tcBorders>
            <w:shd w:val="clear" w:color="auto" w:fill="E5E5E5"/>
          </w:tcPr>
          <w:p w:rsidR="001D0D57" w:rsidRDefault="001D0D57" w:rsidP="00F7394F">
            <w:r>
              <w:rPr>
                <w:rFonts w:eastAsia="Wingdings 2"/>
                <w:b/>
                <w:sz w:val="16"/>
                <w:szCs w:val="16"/>
              </w:rPr>
              <w:t>From</w:t>
            </w:r>
          </w:p>
        </w:tc>
        <w:tc>
          <w:tcPr>
            <w:tcW w:w="1286" w:type="dxa"/>
            <w:tcBorders>
              <w:top w:val="single" w:sz="4" w:space="0" w:color="000000"/>
              <w:left w:val="single" w:sz="4" w:space="0" w:color="000000"/>
              <w:bottom w:val="single" w:sz="4" w:space="0" w:color="000000"/>
              <w:right w:val="single" w:sz="4" w:space="0" w:color="000000"/>
            </w:tcBorders>
            <w:shd w:val="clear" w:color="auto" w:fill="E5E5E5"/>
          </w:tcPr>
          <w:p w:rsidR="001D0D57" w:rsidRDefault="001D0D57" w:rsidP="00F7394F">
            <w:r>
              <w:rPr>
                <w:rFonts w:eastAsia="Wingdings 2"/>
                <w:b/>
                <w:sz w:val="16"/>
                <w:szCs w:val="16"/>
              </w:rPr>
              <w:t>To</w:t>
            </w:r>
          </w:p>
        </w:tc>
      </w:tr>
      <w:tr w:rsidR="001D0D57" w:rsidTr="00F7394F">
        <w:tc>
          <w:tcPr>
            <w:tcW w:w="1279" w:type="dxa"/>
            <w:tcBorders>
              <w:top w:val="single" w:sz="4" w:space="0" w:color="000000"/>
              <w:left w:val="single" w:sz="4" w:space="0" w:color="000000"/>
              <w:bottom w:val="single" w:sz="4" w:space="0" w:color="000000"/>
            </w:tcBorders>
            <w:shd w:val="clear" w:color="auto" w:fill="auto"/>
          </w:tcPr>
          <w:p w:rsidR="001D0D57" w:rsidRDefault="001D0D57" w:rsidP="00F7394F">
            <w:r>
              <w:rPr>
                <w:rFonts w:eastAsia="Wingdings 2"/>
                <w:sz w:val="16"/>
                <w:szCs w:val="16"/>
              </w:rPr>
              <w:t>&lt;ST&gt;</w:t>
            </w:r>
          </w:p>
        </w:tc>
        <w:tc>
          <w:tcPr>
            <w:tcW w:w="1488"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r>
              <w:rPr>
                <w:rFonts w:eastAsia="Wingdings 2"/>
                <w:sz w:val="16"/>
                <w:szCs w:val="16"/>
              </w:rPr>
              <w:t>Windows 7 or above</w:t>
            </w:r>
          </w:p>
        </w:tc>
        <w:tc>
          <w:tcPr>
            <w:tcW w:w="3536" w:type="dxa"/>
            <w:tcBorders>
              <w:top w:val="single" w:sz="4" w:space="0" w:color="000000"/>
              <w:left w:val="single" w:sz="4" w:space="0" w:color="000000"/>
              <w:bottom w:val="single" w:sz="4" w:space="0" w:color="000000"/>
            </w:tcBorders>
            <w:shd w:val="clear" w:color="auto" w:fill="auto"/>
          </w:tcPr>
          <w:p w:rsidR="001D0D57" w:rsidRDefault="001D0D57" w:rsidP="00F7394F">
            <w:pPr>
              <w:pStyle w:val="Bullet"/>
              <w:tabs>
                <w:tab w:val="left" w:pos="283"/>
              </w:tabs>
              <w:snapToGrid w:val="0"/>
              <w:ind w:left="283" w:hanging="283"/>
              <w:rPr>
                <w:rFonts w:eastAsia="Wingdings 2"/>
                <w:sz w:val="16"/>
                <w:szCs w:val="16"/>
              </w:rPr>
            </w:pPr>
            <w:r>
              <w:rPr>
                <w:rFonts w:eastAsia="Wingdings 2"/>
                <w:sz w:val="16"/>
                <w:szCs w:val="16"/>
              </w:rPr>
              <w:t>Core i5 processor, 4GB ram, 2GB VGA</w:t>
            </w:r>
          </w:p>
        </w:tc>
        <w:tc>
          <w:tcPr>
            <w:tcW w:w="1275"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r>
              <w:rPr>
                <w:rFonts w:eastAsia="Wingdings 2"/>
                <w:sz w:val="16"/>
                <w:szCs w:val="16"/>
              </w:rPr>
              <w:t>05.07.2020</w:t>
            </w:r>
          </w:p>
        </w:tc>
        <w:tc>
          <w:tcPr>
            <w:tcW w:w="1286" w:type="dxa"/>
            <w:tcBorders>
              <w:top w:val="single" w:sz="4" w:space="0" w:color="000000"/>
              <w:left w:val="single" w:sz="4" w:space="0" w:color="000000"/>
              <w:bottom w:val="single" w:sz="4" w:space="0" w:color="000000"/>
              <w:right w:val="single" w:sz="4" w:space="0" w:color="000000"/>
            </w:tcBorders>
            <w:shd w:val="clear" w:color="auto" w:fill="auto"/>
          </w:tcPr>
          <w:p w:rsidR="001D0D57" w:rsidRDefault="001D0D57" w:rsidP="00F7394F">
            <w:pPr>
              <w:snapToGrid w:val="0"/>
              <w:rPr>
                <w:rFonts w:eastAsia="Wingdings 2"/>
                <w:sz w:val="16"/>
                <w:szCs w:val="16"/>
              </w:rPr>
            </w:pPr>
            <w:r>
              <w:rPr>
                <w:rFonts w:eastAsia="Wingdings 2"/>
                <w:sz w:val="16"/>
                <w:szCs w:val="16"/>
              </w:rPr>
              <w:t>05.08.2020</w:t>
            </w:r>
          </w:p>
        </w:tc>
      </w:tr>
      <w:tr w:rsidR="001D0D57" w:rsidTr="00F7394F">
        <w:tc>
          <w:tcPr>
            <w:tcW w:w="1279" w:type="dxa"/>
            <w:tcBorders>
              <w:top w:val="single" w:sz="4" w:space="0" w:color="000000"/>
              <w:left w:val="single" w:sz="4" w:space="0" w:color="000000"/>
              <w:bottom w:val="single" w:sz="4" w:space="0" w:color="000000"/>
            </w:tcBorders>
            <w:shd w:val="clear" w:color="auto" w:fill="auto"/>
          </w:tcPr>
          <w:p w:rsidR="001D0D57" w:rsidRDefault="001D0D57" w:rsidP="00F7394F">
            <w:r>
              <w:rPr>
                <w:rFonts w:eastAsia="Wingdings 2"/>
                <w:sz w:val="16"/>
                <w:szCs w:val="16"/>
              </w:rPr>
              <w:t>&lt;FAT&gt;</w:t>
            </w:r>
          </w:p>
        </w:tc>
        <w:tc>
          <w:tcPr>
            <w:tcW w:w="1488"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r>
              <w:rPr>
                <w:rFonts w:eastAsia="Wingdings 2"/>
                <w:sz w:val="16"/>
                <w:szCs w:val="16"/>
              </w:rPr>
              <w:t>MySQL server</w:t>
            </w:r>
          </w:p>
        </w:tc>
        <w:tc>
          <w:tcPr>
            <w:tcW w:w="3536" w:type="dxa"/>
            <w:tcBorders>
              <w:top w:val="single" w:sz="4" w:space="0" w:color="000000"/>
              <w:left w:val="single" w:sz="4" w:space="0" w:color="000000"/>
              <w:bottom w:val="single" w:sz="4" w:space="0" w:color="000000"/>
            </w:tcBorders>
            <w:shd w:val="clear" w:color="auto" w:fill="auto"/>
          </w:tcPr>
          <w:p w:rsidR="001D0D57" w:rsidRDefault="001D0D57" w:rsidP="00F7394F">
            <w:pPr>
              <w:pStyle w:val="Bullet"/>
              <w:tabs>
                <w:tab w:val="left" w:pos="283"/>
              </w:tabs>
              <w:snapToGrid w:val="0"/>
              <w:ind w:left="283" w:hanging="283"/>
              <w:rPr>
                <w:rFonts w:eastAsia="Wingdings 2"/>
                <w:sz w:val="16"/>
                <w:szCs w:val="16"/>
              </w:rPr>
            </w:pPr>
            <w:r>
              <w:rPr>
                <w:rFonts w:eastAsia="Wingdings 2"/>
                <w:sz w:val="16"/>
                <w:szCs w:val="16"/>
              </w:rPr>
              <w:t>Core i5 processor, 4GB ram, 2GB VGA</w:t>
            </w:r>
          </w:p>
        </w:tc>
        <w:tc>
          <w:tcPr>
            <w:tcW w:w="1275"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r>
              <w:rPr>
                <w:rFonts w:eastAsia="Wingdings 2"/>
                <w:sz w:val="16"/>
                <w:szCs w:val="16"/>
              </w:rPr>
              <w:t>05.07.2020</w:t>
            </w:r>
          </w:p>
        </w:tc>
        <w:tc>
          <w:tcPr>
            <w:tcW w:w="1286" w:type="dxa"/>
            <w:tcBorders>
              <w:top w:val="single" w:sz="4" w:space="0" w:color="000000"/>
              <w:left w:val="single" w:sz="4" w:space="0" w:color="000000"/>
              <w:bottom w:val="single" w:sz="4" w:space="0" w:color="000000"/>
              <w:right w:val="single" w:sz="4" w:space="0" w:color="000000"/>
            </w:tcBorders>
            <w:shd w:val="clear" w:color="auto" w:fill="auto"/>
          </w:tcPr>
          <w:p w:rsidR="001D0D57" w:rsidRDefault="001D0D57" w:rsidP="00F7394F">
            <w:pPr>
              <w:snapToGrid w:val="0"/>
              <w:rPr>
                <w:rFonts w:eastAsia="Wingdings 2"/>
                <w:sz w:val="16"/>
                <w:szCs w:val="16"/>
              </w:rPr>
            </w:pPr>
            <w:r>
              <w:rPr>
                <w:rFonts w:eastAsia="Wingdings 2"/>
                <w:sz w:val="16"/>
                <w:szCs w:val="16"/>
              </w:rPr>
              <w:t>05.08.2020</w:t>
            </w:r>
          </w:p>
        </w:tc>
      </w:tr>
      <w:tr w:rsidR="001D0D57" w:rsidTr="00F7394F">
        <w:tc>
          <w:tcPr>
            <w:tcW w:w="1279" w:type="dxa"/>
            <w:tcBorders>
              <w:top w:val="single" w:sz="4" w:space="0" w:color="000000"/>
              <w:left w:val="single" w:sz="4" w:space="0" w:color="000000"/>
              <w:bottom w:val="single" w:sz="4" w:space="0" w:color="000000"/>
            </w:tcBorders>
            <w:shd w:val="clear" w:color="auto" w:fill="auto"/>
          </w:tcPr>
          <w:p w:rsidR="001D0D57" w:rsidRDefault="001D0D57" w:rsidP="00F7394F">
            <w:r>
              <w:rPr>
                <w:rFonts w:eastAsia="Wingdings 2"/>
                <w:sz w:val="16"/>
                <w:szCs w:val="16"/>
              </w:rPr>
              <w:t>&lt;UAT&gt;</w:t>
            </w:r>
          </w:p>
        </w:tc>
        <w:tc>
          <w:tcPr>
            <w:tcW w:w="1488"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3536" w:type="dxa"/>
            <w:tcBorders>
              <w:top w:val="single" w:sz="4" w:space="0" w:color="000000"/>
              <w:left w:val="single" w:sz="4" w:space="0" w:color="000000"/>
              <w:bottom w:val="single" w:sz="4" w:space="0" w:color="000000"/>
            </w:tcBorders>
            <w:shd w:val="clear" w:color="auto" w:fill="auto"/>
          </w:tcPr>
          <w:p w:rsidR="001D0D57" w:rsidRDefault="001D0D57" w:rsidP="00F7394F">
            <w:pPr>
              <w:pStyle w:val="Bullet"/>
              <w:tabs>
                <w:tab w:val="left" w:pos="283"/>
              </w:tabs>
              <w:snapToGrid w:val="0"/>
              <w:ind w:left="283" w:hanging="283"/>
              <w:rPr>
                <w:rFonts w:eastAsia="Wingdings 2"/>
                <w:sz w:val="16"/>
                <w:szCs w:val="16"/>
              </w:rPr>
            </w:pPr>
          </w:p>
        </w:tc>
        <w:tc>
          <w:tcPr>
            <w:tcW w:w="1275"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1286" w:type="dxa"/>
            <w:tcBorders>
              <w:top w:val="single" w:sz="4" w:space="0" w:color="000000"/>
              <w:left w:val="single" w:sz="4" w:space="0" w:color="000000"/>
              <w:bottom w:val="single" w:sz="4" w:space="0" w:color="000000"/>
              <w:right w:val="single" w:sz="4" w:space="0" w:color="000000"/>
            </w:tcBorders>
            <w:shd w:val="clear" w:color="auto" w:fill="auto"/>
          </w:tcPr>
          <w:p w:rsidR="001D0D57" w:rsidRDefault="001D0D57" w:rsidP="00F7394F">
            <w:pPr>
              <w:snapToGrid w:val="0"/>
              <w:rPr>
                <w:rFonts w:eastAsia="Wingdings 2"/>
                <w:sz w:val="16"/>
                <w:szCs w:val="16"/>
              </w:rPr>
            </w:pPr>
          </w:p>
        </w:tc>
      </w:tr>
    </w:tbl>
    <w:p w:rsidR="001D0D57" w:rsidRDefault="001D0D57" w:rsidP="001D0D57">
      <w:pPr>
        <w:rPr>
          <w:rFonts w:eastAsia="Wingdings 2"/>
        </w:rPr>
      </w:pPr>
    </w:p>
    <w:p w:rsidR="001D0D57" w:rsidRPr="00955299" w:rsidRDefault="001D0D57" w:rsidP="001D0D57">
      <w:pPr>
        <w:pStyle w:val="Heading2"/>
      </w:pPr>
      <w:bookmarkStart w:id="57" w:name="_Ref176051498"/>
      <w:bookmarkStart w:id="58" w:name="_Toc37678692"/>
      <w:r>
        <w:rPr>
          <w:rFonts w:eastAsia="Wingdings 2"/>
        </w:rPr>
        <w:t>Test tools</w:t>
      </w:r>
      <w:bookmarkEnd w:id="57"/>
      <w:bookmarkEnd w:id="58"/>
    </w:p>
    <w:tbl>
      <w:tblPr>
        <w:tblW w:w="0" w:type="auto"/>
        <w:tblInd w:w="-5" w:type="dxa"/>
        <w:tblLayout w:type="fixed"/>
        <w:tblLook w:val="0000" w:firstRow="0" w:lastRow="0" w:firstColumn="0" w:lastColumn="0" w:noHBand="0" w:noVBand="0"/>
      </w:tblPr>
      <w:tblGrid>
        <w:gridCol w:w="2692"/>
        <w:gridCol w:w="2693"/>
        <w:gridCol w:w="2703"/>
      </w:tblGrid>
      <w:tr w:rsidR="001D0D57" w:rsidTr="00F7394F">
        <w:tc>
          <w:tcPr>
            <w:tcW w:w="2692" w:type="dxa"/>
            <w:tcBorders>
              <w:top w:val="single" w:sz="4" w:space="0" w:color="000000"/>
              <w:left w:val="single" w:sz="4" w:space="0" w:color="000000"/>
              <w:bottom w:val="single" w:sz="6" w:space="0" w:color="000000"/>
            </w:tcBorders>
            <w:shd w:val="clear" w:color="auto" w:fill="E5E5E5"/>
          </w:tcPr>
          <w:p w:rsidR="001D0D57" w:rsidRDefault="001D0D57" w:rsidP="00F7394F">
            <w:r>
              <w:rPr>
                <w:rFonts w:eastAsia="Wingdings 2"/>
                <w:b/>
                <w:sz w:val="16"/>
                <w:szCs w:val="16"/>
              </w:rPr>
              <w:t>Test level</w:t>
            </w:r>
          </w:p>
        </w:tc>
        <w:tc>
          <w:tcPr>
            <w:tcW w:w="2693" w:type="dxa"/>
            <w:tcBorders>
              <w:top w:val="single" w:sz="4" w:space="0" w:color="000000"/>
              <w:left w:val="single" w:sz="6" w:space="0" w:color="000000"/>
              <w:bottom w:val="single" w:sz="6" w:space="0" w:color="000000"/>
            </w:tcBorders>
            <w:shd w:val="clear" w:color="auto" w:fill="E5E5E5"/>
          </w:tcPr>
          <w:p w:rsidR="001D0D57" w:rsidRDefault="001D0D57" w:rsidP="00F7394F">
            <w:r>
              <w:rPr>
                <w:rFonts w:eastAsia="Wingdings 2"/>
                <w:b/>
                <w:sz w:val="16"/>
                <w:szCs w:val="16"/>
              </w:rPr>
              <w:t>Test tool</w:t>
            </w:r>
          </w:p>
        </w:tc>
        <w:tc>
          <w:tcPr>
            <w:tcW w:w="2703" w:type="dxa"/>
            <w:tcBorders>
              <w:top w:val="single" w:sz="4" w:space="0" w:color="000000"/>
              <w:left w:val="single" w:sz="6" w:space="0" w:color="000000"/>
              <w:bottom w:val="single" w:sz="6" w:space="0" w:color="000000"/>
              <w:right w:val="single" w:sz="4" w:space="0" w:color="000000"/>
            </w:tcBorders>
            <w:shd w:val="clear" w:color="auto" w:fill="E5E5E5"/>
          </w:tcPr>
          <w:p w:rsidR="001D0D57" w:rsidRDefault="001D0D57" w:rsidP="00F7394F">
            <w:r>
              <w:rPr>
                <w:rFonts w:eastAsia="Wingdings 2"/>
                <w:b/>
                <w:sz w:val="16"/>
                <w:szCs w:val="16"/>
              </w:rPr>
              <w:t>Comment</w:t>
            </w:r>
          </w:p>
        </w:tc>
      </w:tr>
      <w:tr w:rsidR="001D0D57" w:rsidTr="00F7394F">
        <w:trPr>
          <w:trHeight w:val="1400"/>
        </w:trPr>
        <w:tc>
          <w:tcPr>
            <w:tcW w:w="2692" w:type="dxa"/>
            <w:tcBorders>
              <w:top w:val="single" w:sz="6" w:space="0" w:color="000000"/>
              <w:left w:val="single" w:sz="4" w:space="0" w:color="000000"/>
              <w:bottom w:val="single" w:sz="6" w:space="0" w:color="000000"/>
            </w:tcBorders>
            <w:shd w:val="clear" w:color="auto" w:fill="auto"/>
          </w:tcPr>
          <w:p w:rsidR="001D0D57" w:rsidRDefault="001D0D57" w:rsidP="00F7394F">
            <w:r>
              <w:rPr>
                <w:rFonts w:eastAsia="Wingdings 2"/>
                <w:sz w:val="16"/>
                <w:szCs w:val="16"/>
              </w:rPr>
              <w:t>ST</w:t>
            </w:r>
          </w:p>
        </w:tc>
        <w:tc>
          <w:tcPr>
            <w:tcW w:w="2693" w:type="dxa"/>
            <w:tcBorders>
              <w:top w:val="single" w:sz="6" w:space="0" w:color="000000"/>
              <w:left w:val="single" w:sz="6" w:space="0" w:color="000000"/>
              <w:bottom w:val="single" w:sz="6" w:space="0" w:color="000000"/>
            </w:tcBorders>
            <w:shd w:val="clear" w:color="auto" w:fill="auto"/>
          </w:tcPr>
          <w:p w:rsidR="001D0D57" w:rsidRPr="009A0749" w:rsidRDefault="001D0D57" w:rsidP="00F7394F">
            <w:pPr>
              <w:pStyle w:val="ListParagraph"/>
              <w:numPr>
                <w:ilvl w:val="0"/>
                <w:numId w:val="21"/>
              </w:numPr>
              <w:rPr>
                <w:rFonts w:eastAsia="Wingdings 2"/>
                <w:sz w:val="16"/>
                <w:szCs w:val="16"/>
              </w:rPr>
            </w:pPr>
            <w:r>
              <w:rPr>
                <w:rFonts w:eastAsia="Wingdings 2"/>
                <w:sz w:val="16"/>
                <w:szCs w:val="16"/>
              </w:rPr>
              <w:t>Laptop or PC</w:t>
            </w:r>
          </w:p>
          <w:p w:rsidR="001D0D57" w:rsidRDefault="001D0D57" w:rsidP="00F7394F">
            <w:pPr>
              <w:pStyle w:val="ListParagraph"/>
              <w:numPr>
                <w:ilvl w:val="0"/>
                <w:numId w:val="21"/>
              </w:numPr>
            </w:pPr>
            <w:r>
              <w:rPr>
                <w:rFonts w:eastAsia="Wingdings 2"/>
                <w:sz w:val="16"/>
                <w:szCs w:val="16"/>
              </w:rPr>
              <w:t xml:space="preserve">Web browser </w:t>
            </w:r>
          </w:p>
          <w:p w:rsidR="001D0D57" w:rsidRDefault="001D0D57" w:rsidP="00F7394F">
            <w:pPr>
              <w:pStyle w:val="ListParagraph"/>
              <w:numPr>
                <w:ilvl w:val="0"/>
                <w:numId w:val="21"/>
              </w:numPr>
            </w:pPr>
            <w:r>
              <w:rPr>
                <w:rFonts w:eastAsia="Wingdings 2"/>
                <w:sz w:val="16"/>
                <w:szCs w:val="16"/>
              </w:rPr>
              <w:t>Asana</w:t>
            </w:r>
          </w:p>
          <w:p w:rsidR="001D0D57" w:rsidRDefault="001D0D57" w:rsidP="00F7394F">
            <w:pPr>
              <w:pStyle w:val="ListParagraph"/>
              <w:numPr>
                <w:ilvl w:val="0"/>
                <w:numId w:val="21"/>
              </w:numPr>
            </w:pPr>
            <w:r>
              <w:rPr>
                <w:rFonts w:eastAsia="Wingdings 2"/>
                <w:sz w:val="16"/>
                <w:szCs w:val="16"/>
              </w:rPr>
              <w:t>NetBeans</w:t>
            </w:r>
          </w:p>
          <w:p w:rsidR="001D0D57" w:rsidRDefault="001D0D57" w:rsidP="00F7394F">
            <w:pPr>
              <w:pStyle w:val="ListParagraph"/>
              <w:numPr>
                <w:ilvl w:val="0"/>
                <w:numId w:val="21"/>
              </w:numPr>
            </w:pPr>
            <w:r>
              <w:rPr>
                <w:rFonts w:eastAsia="Wingdings 2"/>
                <w:sz w:val="16"/>
                <w:szCs w:val="16"/>
              </w:rPr>
              <w:t>Project plan</w:t>
            </w:r>
          </w:p>
        </w:tc>
        <w:tc>
          <w:tcPr>
            <w:tcW w:w="2703" w:type="dxa"/>
            <w:tcBorders>
              <w:top w:val="single" w:sz="6" w:space="0" w:color="000000"/>
              <w:left w:val="single" w:sz="6" w:space="0" w:color="000000"/>
              <w:bottom w:val="single" w:sz="6" w:space="0" w:color="000000"/>
              <w:right w:val="single" w:sz="4" w:space="0" w:color="000000"/>
            </w:tcBorders>
            <w:shd w:val="clear" w:color="auto" w:fill="auto"/>
          </w:tcPr>
          <w:p w:rsidR="001D0D57" w:rsidRDefault="001D0D57" w:rsidP="00F7394F">
            <w:pPr>
              <w:snapToGrid w:val="0"/>
              <w:rPr>
                <w:rFonts w:eastAsia="Wingdings 2"/>
                <w:sz w:val="16"/>
                <w:szCs w:val="16"/>
              </w:rPr>
            </w:pPr>
            <w:r>
              <w:rPr>
                <w:rFonts w:eastAsia="Wingdings 2"/>
                <w:sz w:val="16"/>
                <w:szCs w:val="16"/>
              </w:rPr>
              <w:t>Referred to project plan</w:t>
            </w:r>
          </w:p>
        </w:tc>
      </w:tr>
      <w:tr w:rsidR="001D0D57" w:rsidTr="00F7394F">
        <w:tc>
          <w:tcPr>
            <w:tcW w:w="2692" w:type="dxa"/>
            <w:tcBorders>
              <w:top w:val="single" w:sz="6"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r>
              <w:rPr>
                <w:rFonts w:eastAsia="Wingdings 2"/>
                <w:sz w:val="16"/>
                <w:szCs w:val="16"/>
              </w:rPr>
              <w:t>FAT</w:t>
            </w:r>
          </w:p>
        </w:tc>
        <w:tc>
          <w:tcPr>
            <w:tcW w:w="2693" w:type="dxa"/>
            <w:tcBorders>
              <w:top w:val="single" w:sz="6" w:space="0" w:color="000000"/>
              <w:left w:val="single" w:sz="6" w:space="0" w:color="000000"/>
              <w:bottom w:val="single" w:sz="4" w:space="0" w:color="000000"/>
            </w:tcBorders>
            <w:shd w:val="clear" w:color="auto" w:fill="auto"/>
          </w:tcPr>
          <w:p w:rsidR="001D0D57" w:rsidRDefault="001D0D57" w:rsidP="00F7394F">
            <w:pPr>
              <w:snapToGrid w:val="0"/>
              <w:rPr>
                <w:rFonts w:eastAsia="Wingdings 2"/>
                <w:sz w:val="16"/>
                <w:szCs w:val="16"/>
              </w:rPr>
            </w:pPr>
            <w:r>
              <w:rPr>
                <w:rFonts w:eastAsia="Wingdings 2"/>
                <w:sz w:val="16"/>
                <w:szCs w:val="16"/>
              </w:rPr>
              <w:t>Core i5 processor, 4GB ram, 2GB VGA</w:t>
            </w:r>
          </w:p>
        </w:tc>
        <w:tc>
          <w:tcPr>
            <w:tcW w:w="2703" w:type="dxa"/>
            <w:tcBorders>
              <w:top w:val="single" w:sz="6" w:space="0" w:color="000000"/>
              <w:left w:val="single" w:sz="6" w:space="0" w:color="000000"/>
              <w:bottom w:val="single" w:sz="4" w:space="0" w:color="000000"/>
              <w:right w:val="single" w:sz="4" w:space="0" w:color="000000"/>
            </w:tcBorders>
            <w:shd w:val="clear" w:color="auto" w:fill="auto"/>
          </w:tcPr>
          <w:p w:rsidR="001D0D57" w:rsidRDefault="001D0D57" w:rsidP="00F7394F">
            <w:pPr>
              <w:snapToGrid w:val="0"/>
              <w:rPr>
                <w:rFonts w:eastAsia="Wingdings 2"/>
                <w:sz w:val="16"/>
                <w:szCs w:val="16"/>
              </w:rPr>
            </w:pPr>
            <w:r>
              <w:rPr>
                <w:rFonts w:eastAsia="Wingdings 2"/>
                <w:sz w:val="16"/>
                <w:szCs w:val="16"/>
              </w:rPr>
              <w:t>Referred to project plan</w:t>
            </w:r>
          </w:p>
        </w:tc>
      </w:tr>
    </w:tbl>
    <w:p w:rsidR="001D0D57" w:rsidRPr="00955299" w:rsidRDefault="001D0D57" w:rsidP="001D0D57">
      <w:pPr>
        <w:pStyle w:val="Heading2"/>
      </w:pPr>
      <w:bookmarkStart w:id="59" w:name="_Toc37678693"/>
      <w:r>
        <w:rPr>
          <w:rFonts w:eastAsia="Wingdings 2"/>
        </w:rPr>
        <w:t>Office setup</w:t>
      </w:r>
      <w:bookmarkEnd w:id="59"/>
    </w:p>
    <w:tbl>
      <w:tblPr>
        <w:tblW w:w="0" w:type="auto"/>
        <w:tblInd w:w="-5" w:type="dxa"/>
        <w:tblLayout w:type="fixed"/>
        <w:tblLook w:val="0000" w:firstRow="0" w:lastRow="0" w:firstColumn="0" w:lastColumn="0" w:noHBand="0" w:noVBand="0"/>
      </w:tblPr>
      <w:tblGrid>
        <w:gridCol w:w="2692"/>
        <w:gridCol w:w="2693"/>
        <w:gridCol w:w="2703"/>
      </w:tblGrid>
      <w:tr w:rsidR="001D0D57" w:rsidTr="00F7394F">
        <w:tc>
          <w:tcPr>
            <w:tcW w:w="2692" w:type="dxa"/>
            <w:tcBorders>
              <w:top w:val="single" w:sz="4" w:space="0" w:color="000000"/>
              <w:left w:val="single" w:sz="4" w:space="0" w:color="000000"/>
              <w:bottom w:val="single" w:sz="6" w:space="0" w:color="000000"/>
            </w:tcBorders>
            <w:shd w:val="clear" w:color="auto" w:fill="E5E5E5"/>
          </w:tcPr>
          <w:p w:rsidR="001D0D57" w:rsidRDefault="001D0D57" w:rsidP="00F7394F">
            <w:r>
              <w:rPr>
                <w:rFonts w:eastAsia="Wingdings 2"/>
                <w:b/>
                <w:sz w:val="16"/>
                <w:szCs w:val="16"/>
              </w:rPr>
              <w:t>Test level</w:t>
            </w:r>
          </w:p>
        </w:tc>
        <w:tc>
          <w:tcPr>
            <w:tcW w:w="2693" w:type="dxa"/>
            <w:tcBorders>
              <w:top w:val="single" w:sz="4" w:space="0" w:color="000000"/>
              <w:left w:val="single" w:sz="6" w:space="0" w:color="000000"/>
              <w:bottom w:val="single" w:sz="6" w:space="0" w:color="000000"/>
            </w:tcBorders>
            <w:shd w:val="clear" w:color="auto" w:fill="E5E5E5"/>
          </w:tcPr>
          <w:p w:rsidR="001D0D57" w:rsidRDefault="001D0D57" w:rsidP="00F7394F">
            <w:r>
              <w:rPr>
                <w:rFonts w:eastAsia="Wingdings 2"/>
                <w:b/>
                <w:sz w:val="16"/>
                <w:szCs w:val="16"/>
              </w:rPr>
              <w:t>Components</w:t>
            </w:r>
          </w:p>
        </w:tc>
        <w:tc>
          <w:tcPr>
            <w:tcW w:w="2703" w:type="dxa"/>
            <w:tcBorders>
              <w:top w:val="single" w:sz="4" w:space="0" w:color="000000"/>
              <w:left w:val="single" w:sz="6" w:space="0" w:color="000000"/>
              <w:bottom w:val="single" w:sz="6" w:space="0" w:color="000000"/>
              <w:right w:val="single" w:sz="4" w:space="0" w:color="000000"/>
            </w:tcBorders>
            <w:shd w:val="clear" w:color="auto" w:fill="E5E5E5"/>
          </w:tcPr>
          <w:p w:rsidR="001D0D57" w:rsidRDefault="001D0D57" w:rsidP="00F7394F">
            <w:r>
              <w:rPr>
                <w:rFonts w:eastAsia="Wingdings 2"/>
                <w:b/>
                <w:sz w:val="16"/>
                <w:szCs w:val="16"/>
              </w:rPr>
              <w:t>Comment</w:t>
            </w:r>
          </w:p>
        </w:tc>
      </w:tr>
      <w:tr w:rsidR="001D0D57" w:rsidTr="00F7394F">
        <w:tc>
          <w:tcPr>
            <w:tcW w:w="2692" w:type="dxa"/>
            <w:tcBorders>
              <w:top w:val="single" w:sz="6" w:space="0" w:color="000000"/>
              <w:left w:val="single" w:sz="4" w:space="0" w:color="000000"/>
              <w:bottom w:val="single" w:sz="6" w:space="0" w:color="000000"/>
            </w:tcBorders>
            <w:shd w:val="clear" w:color="auto" w:fill="auto"/>
          </w:tcPr>
          <w:p w:rsidR="001D0D57" w:rsidRDefault="001D0D57" w:rsidP="00F7394F">
            <w:r>
              <w:rPr>
                <w:rFonts w:eastAsia="Wingdings 2"/>
                <w:sz w:val="16"/>
                <w:szCs w:val="16"/>
              </w:rPr>
              <w:t>&lt;ST&gt;</w:t>
            </w:r>
          </w:p>
        </w:tc>
        <w:tc>
          <w:tcPr>
            <w:tcW w:w="2693"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rPr>
                <w:rFonts w:eastAsia="Wingdings 2"/>
                <w:sz w:val="16"/>
                <w:szCs w:val="16"/>
              </w:rPr>
            </w:pPr>
          </w:p>
        </w:tc>
        <w:tc>
          <w:tcPr>
            <w:tcW w:w="2703" w:type="dxa"/>
            <w:tcBorders>
              <w:top w:val="single" w:sz="6" w:space="0" w:color="000000"/>
              <w:left w:val="single" w:sz="6" w:space="0" w:color="000000"/>
              <w:bottom w:val="single" w:sz="6" w:space="0" w:color="000000"/>
              <w:right w:val="single" w:sz="4" w:space="0" w:color="000000"/>
            </w:tcBorders>
            <w:shd w:val="clear" w:color="auto" w:fill="auto"/>
          </w:tcPr>
          <w:p w:rsidR="001D0D57" w:rsidRDefault="001D0D57" w:rsidP="00F7394F">
            <w:pPr>
              <w:snapToGrid w:val="0"/>
              <w:rPr>
                <w:rFonts w:eastAsia="Wingdings 2"/>
                <w:sz w:val="16"/>
                <w:szCs w:val="16"/>
              </w:rPr>
            </w:pPr>
          </w:p>
        </w:tc>
      </w:tr>
      <w:tr w:rsidR="001D0D57" w:rsidTr="00F7394F">
        <w:tc>
          <w:tcPr>
            <w:tcW w:w="2692" w:type="dxa"/>
            <w:tcBorders>
              <w:top w:val="single" w:sz="6" w:space="0" w:color="000000"/>
              <w:left w:val="single" w:sz="4" w:space="0" w:color="000000"/>
              <w:bottom w:val="single" w:sz="4" w:space="0" w:color="000000"/>
            </w:tcBorders>
            <w:shd w:val="clear" w:color="auto" w:fill="auto"/>
          </w:tcPr>
          <w:p w:rsidR="001D0D57" w:rsidRDefault="001D0D57" w:rsidP="00F7394F">
            <w:r>
              <w:rPr>
                <w:rFonts w:eastAsia="Wingdings 2"/>
                <w:sz w:val="16"/>
                <w:szCs w:val="16"/>
              </w:rPr>
              <w:t>&lt;…&gt;</w:t>
            </w:r>
          </w:p>
        </w:tc>
        <w:tc>
          <w:tcPr>
            <w:tcW w:w="2693" w:type="dxa"/>
            <w:tcBorders>
              <w:top w:val="single" w:sz="6" w:space="0" w:color="000000"/>
              <w:left w:val="single" w:sz="6"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2703" w:type="dxa"/>
            <w:tcBorders>
              <w:top w:val="single" w:sz="6" w:space="0" w:color="000000"/>
              <w:left w:val="single" w:sz="6" w:space="0" w:color="000000"/>
              <w:bottom w:val="single" w:sz="4" w:space="0" w:color="000000"/>
              <w:right w:val="single" w:sz="4" w:space="0" w:color="000000"/>
            </w:tcBorders>
            <w:shd w:val="clear" w:color="auto" w:fill="auto"/>
          </w:tcPr>
          <w:p w:rsidR="001D0D57" w:rsidRDefault="001D0D57" w:rsidP="00F7394F">
            <w:pPr>
              <w:snapToGrid w:val="0"/>
              <w:rPr>
                <w:rFonts w:eastAsia="Wingdings 2"/>
                <w:sz w:val="16"/>
                <w:szCs w:val="16"/>
              </w:rPr>
            </w:pPr>
          </w:p>
        </w:tc>
      </w:tr>
    </w:tbl>
    <w:p w:rsidR="001D0D57" w:rsidRDefault="001D0D57" w:rsidP="001D0D57">
      <w:pPr>
        <w:rPr>
          <w:rFonts w:eastAsia="Wingdings 2"/>
        </w:rPr>
      </w:pPr>
    </w:p>
    <w:p w:rsidR="001D0D57" w:rsidRDefault="001D0D57" w:rsidP="001D0D57">
      <w:pPr>
        <w:pStyle w:val="Heading1"/>
      </w:pPr>
      <w:bookmarkStart w:id="60" w:name="_Toc37678694"/>
      <w:r>
        <w:rPr>
          <w:rFonts w:eastAsia="Wingdings 2"/>
        </w:rPr>
        <w:lastRenderedPageBreak/>
        <w:t>Management</w:t>
      </w:r>
      <w:bookmarkEnd w:id="60"/>
    </w:p>
    <w:p w:rsidR="001D0D57" w:rsidRDefault="001D0D57" w:rsidP="001D0D57">
      <w:pPr>
        <w:pStyle w:val="Heading2"/>
      </w:pPr>
      <w:bookmarkStart w:id="61" w:name="_Toc37678695"/>
      <w:r>
        <w:rPr>
          <w:rFonts w:eastAsia="Wingdings 2"/>
        </w:rPr>
        <w:t>Test process management</w:t>
      </w:r>
      <w:bookmarkEnd w:id="61"/>
    </w:p>
    <w:p w:rsidR="001D0D57" w:rsidRDefault="001D0D57" w:rsidP="001D0D57">
      <w:r>
        <w:rPr>
          <w:rFonts w:eastAsia="Wingdings 2"/>
        </w:rPr>
        <w:t>The management of the test process can be divided into three parts:</w:t>
      </w:r>
    </w:p>
    <w:p w:rsidR="001D0D57" w:rsidRDefault="001D0D57" w:rsidP="001D0D57">
      <w:pPr>
        <w:numPr>
          <w:ilvl w:val="0"/>
          <w:numId w:val="2"/>
        </w:numPr>
      </w:pPr>
      <w:r>
        <w:rPr>
          <w:rFonts w:eastAsia="Wingdings 2"/>
        </w:rPr>
        <w:t>Progress and expenditure of budget and time: the management of the planning and guarding of the progress in terms of time, resources and means. This has been arranged as followed: &lt; short description &gt;;</w:t>
      </w:r>
    </w:p>
    <w:p w:rsidR="001D0D57" w:rsidRDefault="001D0D57" w:rsidP="001D0D57">
      <w:pPr>
        <w:numPr>
          <w:ilvl w:val="0"/>
          <w:numId w:val="2"/>
        </w:numPr>
      </w:pPr>
      <w:r>
        <w:rPr>
          <w:rFonts w:eastAsia="Wingdings 2"/>
        </w:rPr>
        <w:t xml:space="preserve">Quality indicators: the aim of testing is to provide information and advice on the risks and quality of the object to be tested. To be able to provide this information, quality indicators are registered. This has been arranged as followed: &lt; short description &gt;. </w:t>
      </w:r>
    </w:p>
    <w:p w:rsidR="001D0D57" w:rsidRDefault="001D0D57" w:rsidP="001D0D57">
      <w:pPr>
        <w:numPr>
          <w:ilvl w:val="0"/>
          <w:numId w:val="2"/>
        </w:numPr>
      </w:pPr>
      <w:r>
        <w:rPr>
          <w:rFonts w:eastAsia="Wingdings 2"/>
        </w:rPr>
        <w:t xml:space="preserve">Test statistics: the test manager builds statistics based on the above information. Statistics can supply insight into the progress of the test process and quality of the test object, including any trends. This has been arranged as followed: &lt; short description &gt;. </w:t>
      </w:r>
    </w:p>
    <w:p w:rsidR="001D0D57" w:rsidRDefault="001D0D57" w:rsidP="001D0D57">
      <w:pPr>
        <w:pStyle w:val="Heading2"/>
      </w:pPr>
      <w:bookmarkStart w:id="62" w:name="_Ref176052135"/>
      <w:bookmarkStart w:id="63" w:name="_Ref176051837"/>
      <w:bookmarkStart w:id="64" w:name="_Toc37678696"/>
      <w:r>
        <w:rPr>
          <w:rFonts w:eastAsia="Wingdings 2"/>
        </w:rPr>
        <w:t xml:space="preserve">Test infrastructure </w:t>
      </w:r>
      <w:bookmarkEnd w:id="62"/>
      <w:bookmarkEnd w:id="63"/>
      <w:r>
        <w:rPr>
          <w:rFonts w:eastAsia="Wingdings 2"/>
        </w:rPr>
        <w:t>management</w:t>
      </w:r>
      <w:bookmarkEnd w:id="64"/>
    </w:p>
    <w:p w:rsidR="001D0D57" w:rsidRDefault="001D0D57" w:rsidP="001D0D57">
      <w:pPr>
        <w:pStyle w:val="Bullet"/>
        <w:ind w:left="0" w:firstLine="0"/>
        <w:rPr>
          <w:rFonts w:eastAsia="Wingdings 2"/>
          <w:color w:val="3366FF"/>
        </w:rPr>
      </w:pPr>
    </w:p>
    <w:p w:rsidR="001D0D57" w:rsidRPr="00FE1EBD" w:rsidRDefault="001D0D57" w:rsidP="001D0D57">
      <w:pPr>
        <w:pStyle w:val="Bullet"/>
        <w:ind w:left="0" w:firstLine="0"/>
      </w:pPr>
      <w:r>
        <w:rPr>
          <w:rFonts w:eastAsia="Wingdings 2"/>
        </w:rPr>
        <w:t>Test infrastructure is yet to be managed by the project team</w:t>
      </w:r>
    </w:p>
    <w:p w:rsidR="001D0D57" w:rsidRDefault="001D0D57" w:rsidP="001D0D57">
      <w:pPr>
        <w:pStyle w:val="Heading2"/>
      </w:pPr>
      <w:bookmarkStart w:id="65" w:name="_Toc37678697"/>
      <w:r>
        <w:rPr>
          <w:rFonts w:eastAsia="Wingdings 2"/>
        </w:rPr>
        <w:t>Test product management</w:t>
      </w:r>
      <w:bookmarkEnd w:id="65"/>
    </w:p>
    <w:p w:rsidR="001D0D57" w:rsidRPr="00FE1EBD" w:rsidRDefault="001D0D57" w:rsidP="001D0D57">
      <w:proofErr w:type="gramStart"/>
      <w:r>
        <w:rPr>
          <w:rFonts w:eastAsia="Wingdings 2"/>
        </w:rPr>
        <w:t>yet</w:t>
      </w:r>
      <w:proofErr w:type="gramEnd"/>
      <w:r>
        <w:rPr>
          <w:rFonts w:eastAsia="Wingdings 2"/>
        </w:rPr>
        <w:t xml:space="preserve"> to be decided by the organization </w:t>
      </w:r>
    </w:p>
    <w:p w:rsidR="001D0D57" w:rsidRDefault="001D0D57" w:rsidP="001D0D57">
      <w:pPr>
        <w:pStyle w:val="Heading2"/>
      </w:pPr>
      <w:bookmarkStart w:id="66" w:name="_Toc37678698"/>
      <w:r>
        <w:rPr>
          <w:rFonts w:eastAsia="Wingdings 2"/>
        </w:rPr>
        <w:t>Defects procedure</w:t>
      </w:r>
      <w:bookmarkEnd w:id="66"/>
    </w:p>
    <w:p w:rsidR="001D0D57" w:rsidRDefault="001D0D57" w:rsidP="001D0D57">
      <w:r>
        <w:rPr>
          <w:rFonts w:eastAsia="Wingdings 2"/>
        </w:rPr>
        <w:t xml:space="preserve">The defects management has been arranged in conformity with the defect procedure that is described in </w:t>
      </w:r>
      <w:proofErr w:type="spellStart"/>
      <w:r>
        <w:rPr>
          <w:rFonts w:eastAsia="Wingdings 2"/>
        </w:rPr>
        <w:t>TMap</w:t>
      </w:r>
      <w:proofErr w:type="spellEnd"/>
      <w:r>
        <w:rPr>
          <w:rFonts w:eastAsia="Wingdings 2"/>
          <w:vertAlign w:val="superscript"/>
        </w:rPr>
        <w:t>®</w:t>
      </w:r>
      <w:r>
        <w:rPr>
          <w:rFonts w:eastAsia="Wingdings 2"/>
        </w:rPr>
        <w:t xml:space="preserve"> Next </w:t>
      </w:r>
      <w:proofErr w:type="gramStart"/>
      <w:r>
        <w:rPr>
          <w:rFonts w:eastAsia="Wingdings 2"/>
        </w:rPr>
        <w:t>12.4.,</w:t>
      </w:r>
      <w:proofErr w:type="gramEnd"/>
      <w:r>
        <w:rPr>
          <w:rFonts w:eastAsia="Wingdings 2"/>
        </w:rPr>
        <w:t xml:space="preserve"> or in conformity with defect procedure as it is used within the organization. For the registration and maintenance of defects the following tool is being used: &lt; tool &gt;.</w:t>
      </w:r>
    </w:p>
    <w:p w:rsidR="001D0D57" w:rsidRDefault="001D0D57" w:rsidP="001D0D57">
      <w:r>
        <w:rPr>
          <w:rFonts w:eastAsia="Wingdings 2"/>
        </w:rPr>
        <w:t>The responsibility for the observance of this defects procedure lies with the &lt;defect administrator&gt;.</w:t>
      </w:r>
    </w:p>
    <w:p w:rsidR="001D0D57" w:rsidRDefault="001D0D57" w:rsidP="001D0D57">
      <w:pPr>
        <w:rPr>
          <w:rFonts w:eastAsia="Wingdings 2"/>
          <w:color w:val="3366FF"/>
        </w:rPr>
      </w:pPr>
    </w:p>
    <w:p w:rsidR="001D0D57" w:rsidRDefault="001D0D57" w:rsidP="001D0D57">
      <w:pPr>
        <w:pStyle w:val="Heading1"/>
      </w:pPr>
      <w:bookmarkStart w:id="67" w:name="_Toc37678699"/>
      <w:r>
        <w:rPr>
          <w:rFonts w:eastAsia="Wingdings 2"/>
        </w:rPr>
        <w:lastRenderedPageBreak/>
        <w:t>Test process risks and countermeasures</w:t>
      </w:r>
      <w:bookmarkEnd w:id="67"/>
    </w:p>
    <w:p w:rsidR="001D0D57" w:rsidRDefault="001D0D57" w:rsidP="001D0D57">
      <w:r>
        <w:rPr>
          <w:rFonts w:eastAsia="Wingdings 2"/>
        </w:rPr>
        <w:t>This chapter makes an inventory of the most important potential project risks for the testing of &lt;Name project&gt;. By anticipating what possibly might occur, it’s possible to mitigate the risk by taking the appropriate countermeasures. The risks apply directly to the test process, or apply to risks that can be of direct consequence for the test project. Registration and monitoring of these risks continues after the MTP has been written, it is a continuous process.</w:t>
      </w:r>
    </w:p>
    <w:p w:rsidR="001D0D57" w:rsidRDefault="001D0D57" w:rsidP="001D0D57">
      <w:pPr>
        <w:rPr>
          <w:rFonts w:eastAsia="Wingdings 2"/>
        </w:rPr>
      </w:pPr>
    </w:p>
    <w:p w:rsidR="001D0D57" w:rsidRDefault="001D0D57" w:rsidP="001D0D57">
      <w:r>
        <w:rPr>
          <w:rFonts w:eastAsia="Wingdings 2"/>
        </w:rPr>
        <w:t xml:space="preserve">The following risks have been recognized for the test process. </w:t>
      </w:r>
      <w:proofErr w:type="gramStart"/>
      <w:r>
        <w:rPr>
          <w:rFonts w:eastAsia="Wingdings 2"/>
        </w:rPr>
        <w:t>See also &lt;name risk log&gt;.</w:t>
      </w:r>
      <w:proofErr w:type="gramEnd"/>
    </w:p>
    <w:p w:rsidR="001D0D57" w:rsidRDefault="001D0D57" w:rsidP="001D0D57">
      <w:pPr>
        <w:rPr>
          <w:rFonts w:eastAsia="Wingdings 2"/>
        </w:rPr>
      </w:pPr>
    </w:p>
    <w:tbl>
      <w:tblPr>
        <w:tblW w:w="0" w:type="auto"/>
        <w:tblInd w:w="-5" w:type="dxa"/>
        <w:tblLayout w:type="fixed"/>
        <w:tblCellMar>
          <w:left w:w="70" w:type="dxa"/>
          <w:right w:w="70" w:type="dxa"/>
        </w:tblCellMar>
        <w:tblLook w:val="0000" w:firstRow="0" w:lastRow="0" w:firstColumn="0" w:lastColumn="0" w:noHBand="0" w:noVBand="0"/>
      </w:tblPr>
      <w:tblGrid>
        <w:gridCol w:w="496"/>
        <w:gridCol w:w="2339"/>
        <w:gridCol w:w="1701"/>
        <w:gridCol w:w="354"/>
        <w:gridCol w:w="283"/>
        <w:gridCol w:w="284"/>
        <w:gridCol w:w="2173"/>
        <w:gridCol w:w="1472"/>
      </w:tblGrid>
      <w:tr w:rsidR="001D0D57" w:rsidTr="00F7394F">
        <w:trPr>
          <w:cantSplit/>
          <w:trHeight w:val="1134"/>
        </w:trPr>
        <w:tc>
          <w:tcPr>
            <w:tcW w:w="496" w:type="dxa"/>
            <w:tcBorders>
              <w:top w:val="single" w:sz="4" w:space="0" w:color="000000"/>
              <w:left w:val="single" w:sz="4" w:space="0" w:color="000000"/>
              <w:bottom w:val="single" w:sz="6" w:space="0" w:color="000000"/>
            </w:tcBorders>
            <w:shd w:val="clear" w:color="auto" w:fill="E5E5E5"/>
          </w:tcPr>
          <w:p w:rsidR="001D0D57" w:rsidRDefault="001D0D57" w:rsidP="00F7394F">
            <w:proofErr w:type="spellStart"/>
            <w:r>
              <w:rPr>
                <w:rFonts w:eastAsia="Wingdings 2"/>
                <w:b/>
                <w:sz w:val="16"/>
                <w:szCs w:val="16"/>
              </w:rPr>
              <w:t>Nr</w:t>
            </w:r>
            <w:proofErr w:type="spellEnd"/>
          </w:p>
        </w:tc>
        <w:tc>
          <w:tcPr>
            <w:tcW w:w="2339" w:type="dxa"/>
            <w:tcBorders>
              <w:top w:val="single" w:sz="4" w:space="0" w:color="000000"/>
              <w:left w:val="single" w:sz="6" w:space="0" w:color="000000"/>
              <w:bottom w:val="single" w:sz="6" w:space="0" w:color="000000"/>
            </w:tcBorders>
            <w:shd w:val="clear" w:color="auto" w:fill="E5E5E5"/>
          </w:tcPr>
          <w:p w:rsidR="001D0D57" w:rsidRDefault="001D0D57" w:rsidP="00F7394F">
            <w:pPr>
              <w:tabs>
                <w:tab w:val="center" w:pos="540"/>
              </w:tabs>
              <w:ind w:hanging="1048"/>
            </w:pPr>
            <w:r>
              <w:rPr>
                <w:rFonts w:eastAsia="Wingdings 2"/>
                <w:b/>
                <w:sz w:val="16"/>
                <w:szCs w:val="16"/>
              </w:rPr>
              <w:t>Risk</w:t>
            </w:r>
            <w:r>
              <w:rPr>
                <w:rFonts w:eastAsia="Wingdings 2"/>
                <w:b/>
                <w:sz w:val="16"/>
                <w:szCs w:val="16"/>
              </w:rPr>
              <w:tab/>
              <w:t>Event</w:t>
            </w:r>
          </w:p>
        </w:tc>
        <w:tc>
          <w:tcPr>
            <w:tcW w:w="1701" w:type="dxa"/>
            <w:tcBorders>
              <w:top w:val="single" w:sz="4" w:space="0" w:color="000000"/>
              <w:left w:val="single" w:sz="6" w:space="0" w:color="000000"/>
              <w:bottom w:val="single" w:sz="6" w:space="0" w:color="000000"/>
            </w:tcBorders>
            <w:shd w:val="clear" w:color="auto" w:fill="E5E5E5"/>
          </w:tcPr>
          <w:p w:rsidR="001D0D57" w:rsidRDefault="001D0D57" w:rsidP="00F7394F">
            <w:pPr>
              <w:ind w:hanging="1047"/>
              <w:jc w:val="right"/>
            </w:pPr>
            <w:r>
              <w:rPr>
                <w:rFonts w:eastAsia="Wingdings 2"/>
                <w:b/>
                <w:sz w:val="16"/>
                <w:szCs w:val="16"/>
              </w:rPr>
              <w:t>Consequence</w:t>
            </w:r>
          </w:p>
        </w:tc>
        <w:tc>
          <w:tcPr>
            <w:tcW w:w="354" w:type="dxa"/>
            <w:tcBorders>
              <w:top w:val="single" w:sz="4" w:space="0" w:color="000000"/>
              <w:left w:val="single" w:sz="6" w:space="0" w:color="000000"/>
              <w:bottom w:val="single" w:sz="6" w:space="0" w:color="000000"/>
            </w:tcBorders>
            <w:shd w:val="clear" w:color="auto" w:fill="E5E5E5"/>
            <w:textDirection w:val="btLr"/>
          </w:tcPr>
          <w:p w:rsidR="001D0D57" w:rsidRDefault="001D0D57" w:rsidP="00F7394F">
            <w:pPr>
              <w:ind w:left="73" w:right="113" w:hanging="1"/>
            </w:pPr>
            <w:r>
              <w:rPr>
                <w:rFonts w:eastAsia="Wingdings 2"/>
                <w:b/>
                <w:sz w:val="16"/>
                <w:szCs w:val="16"/>
              </w:rPr>
              <w:t>Impact</w:t>
            </w:r>
          </w:p>
        </w:tc>
        <w:tc>
          <w:tcPr>
            <w:tcW w:w="283" w:type="dxa"/>
            <w:tcBorders>
              <w:top w:val="single" w:sz="4" w:space="0" w:color="000000"/>
              <w:left w:val="single" w:sz="6" w:space="0" w:color="000000"/>
              <w:bottom w:val="single" w:sz="6" w:space="0" w:color="000000"/>
            </w:tcBorders>
            <w:shd w:val="clear" w:color="auto" w:fill="E5E5E5"/>
            <w:textDirection w:val="btLr"/>
          </w:tcPr>
          <w:p w:rsidR="001D0D57" w:rsidRDefault="001D0D57" w:rsidP="00F7394F">
            <w:pPr>
              <w:ind w:left="73" w:right="113" w:hanging="1"/>
            </w:pPr>
            <w:r>
              <w:rPr>
                <w:rFonts w:eastAsia="Wingdings 2"/>
                <w:b/>
                <w:sz w:val="16"/>
                <w:szCs w:val="16"/>
              </w:rPr>
              <w:t>Chance</w:t>
            </w:r>
          </w:p>
        </w:tc>
        <w:tc>
          <w:tcPr>
            <w:tcW w:w="284" w:type="dxa"/>
            <w:tcBorders>
              <w:top w:val="single" w:sz="4" w:space="0" w:color="000000"/>
              <w:left w:val="single" w:sz="6" w:space="0" w:color="000000"/>
              <w:bottom w:val="single" w:sz="6" w:space="0" w:color="000000"/>
            </w:tcBorders>
            <w:shd w:val="clear" w:color="auto" w:fill="E5E5E5"/>
            <w:textDirection w:val="btLr"/>
          </w:tcPr>
          <w:p w:rsidR="001D0D57" w:rsidRDefault="001D0D57" w:rsidP="00F7394F">
            <w:pPr>
              <w:ind w:left="73" w:right="113" w:hanging="1"/>
            </w:pPr>
            <w:r>
              <w:rPr>
                <w:rFonts w:eastAsia="Wingdings 2"/>
                <w:b/>
                <w:sz w:val="16"/>
                <w:szCs w:val="16"/>
              </w:rPr>
              <w:t>Score</w:t>
            </w:r>
          </w:p>
        </w:tc>
        <w:tc>
          <w:tcPr>
            <w:tcW w:w="2173" w:type="dxa"/>
            <w:tcBorders>
              <w:top w:val="single" w:sz="4" w:space="0" w:color="000000"/>
              <w:left w:val="single" w:sz="6" w:space="0" w:color="000000"/>
              <w:bottom w:val="single" w:sz="6" w:space="0" w:color="000000"/>
            </w:tcBorders>
            <w:shd w:val="clear" w:color="auto" w:fill="E5E5E5"/>
          </w:tcPr>
          <w:p w:rsidR="001D0D57" w:rsidRDefault="001D0D57" w:rsidP="00F7394F">
            <w:pPr>
              <w:ind w:left="73" w:hanging="1"/>
            </w:pPr>
            <w:r>
              <w:rPr>
                <w:rFonts w:eastAsia="Wingdings 2"/>
                <w:b/>
                <w:sz w:val="16"/>
                <w:szCs w:val="16"/>
              </w:rPr>
              <w:t>Countermeasures</w:t>
            </w:r>
          </w:p>
        </w:tc>
        <w:tc>
          <w:tcPr>
            <w:tcW w:w="1472" w:type="dxa"/>
            <w:tcBorders>
              <w:top w:val="single" w:sz="4" w:space="0" w:color="000000"/>
              <w:left w:val="single" w:sz="4" w:space="0" w:color="000000"/>
              <w:bottom w:val="single" w:sz="6" w:space="0" w:color="000000"/>
              <w:right w:val="single" w:sz="4" w:space="0" w:color="000000"/>
            </w:tcBorders>
            <w:shd w:val="clear" w:color="auto" w:fill="E5E5E5"/>
          </w:tcPr>
          <w:p w:rsidR="001D0D57" w:rsidRDefault="001D0D57" w:rsidP="00F7394F">
            <w:r>
              <w:rPr>
                <w:rFonts w:eastAsia="Wingdings 2"/>
                <w:b/>
                <w:sz w:val="16"/>
                <w:szCs w:val="16"/>
              </w:rPr>
              <w:t>Owner</w:t>
            </w:r>
          </w:p>
        </w:tc>
      </w:tr>
      <w:tr w:rsidR="001D0D57" w:rsidTr="00F7394F">
        <w:trPr>
          <w:cantSplit/>
        </w:trPr>
        <w:tc>
          <w:tcPr>
            <w:tcW w:w="496" w:type="dxa"/>
            <w:tcBorders>
              <w:top w:val="single" w:sz="6" w:space="0" w:color="000000"/>
              <w:left w:val="single" w:sz="4" w:space="0" w:color="000000"/>
              <w:bottom w:val="single" w:sz="6" w:space="0" w:color="000000"/>
            </w:tcBorders>
            <w:shd w:val="clear" w:color="auto" w:fill="auto"/>
          </w:tcPr>
          <w:p w:rsidR="001D0D57" w:rsidRDefault="001D0D57" w:rsidP="00F7394F">
            <w:pPr>
              <w:snapToGrid w:val="0"/>
              <w:rPr>
                <w:rFonts w:eastAsia="Wingdings 2"/>
                <w:b/>
                <w:i/>
                <w:sz w:val="16"/>
                <w:szCs w:val="16"/>
              </w:rPr>
            </w:pPr>
            <w:r>
              <w:rPr>
                <w:rFonts w:eastAsia="Wingdings 2"/>
                <w:b/>
                <w:i/>
                <w:sz w:val="16"/>
                <w:szCs w:val="16"/>
              </w:rPr>
              <w:t>1</w:t>
            </w:r>
          </w:p>
        </w:tc>
        <w:tc>
          <w:tcPr>
            <w:tcW w:w="2339" w:type="dxa"/>
            <w:tcBorders>
              <w:top w:val="single" w:sz="6" w:space="0" w:color="000000"/>
              <w:left w:val="single" w:sz="6" w:space="0" w:color="000000"/>
              <w:bottom w:val="single" w:sz="6" w:space="0" w:color="000000"/>
            </w:tcBorders>
            <w:shd w:val="clear" w:color="auto" w:fill="auto"/>
          </w:tcPr>
          <w:p w:rsidR="001D0D57" w:rsidRDefault="001D0D57" w:rsidP="00F7394F">
            <w:pPr>
              <w:tabs>
                <w:tab w:val="center" w:pos="1064"/>
              </w:tabs>
              <w:snapToGrid w:val="0"/>
              <w:rPr>
                <w:rFonts w:eastAsia="Wingdings 2"/>
                <w:i/>
                <w:sz w:val="16"/>
                <w:szCs w:val="16"/>
              </w:rPr>
            </w:pPr>
          </w:p>
        </w:tc>
        <w:tc>
          <w:tcPr>
            <w:tcW w:w="1701"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rPr>
                <w:rFonts w:eastAsia="Wingdings 2"/>
                <w:sz w:val="16"/>
                <w:szCs w:val="16"/>
              </w:rPr>
            </w:pPr>
          </w:p>
        </w:tc>
        <w:tc>
          <w:tcPr>
            <w:tcW w:w="354"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jc w:val="center"/>
              <w:rPr>
                <w:rFonts w:eastAsia="Wingdings 2"/>
                <w:sz w:val="16"/>
                <w:szCs w:val="16"/>
              </w:rPr>
            </w:pPr>
          </w:p>
        </w:tc>
        <w:tc>
          <w:tcPr>
            <w:tcW w:w="283"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jc w:val="center"/>
              <w:rPr>
                <w:rFonts w:eastAsia="Wingdings 2"/>
                <w:sz w:val="16"/>
                <w:szCs w:val="16"/>
              </w:rPr>
            </w:pPr>
          </w:p>
        </w:tc>
        <w:tc>
          <w:tcPr>
            <w:tcW w:w="284"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jc w:val="center"/>
              <w:rPr>
                <w:rFonts w:eastAsia="Wingdings 2"/>
                <w:sz w:val="16"/>
                <w:szCs w:val="16"/>
              </w:rPr>
            </w:pPr>
          </w:p>
        </w:tc>
        <w:tc>
          <w:tcPr>
            <w:tcW w:w="2173"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rPr>
                <w:rFonts w:eastAsia="Wingdings 2"/>
                <w:sz w:val="16"/>
                <w:szCs w:val="16"/>
              </w:rPr>
            </w:pPr>
          </w:p>
        </w:tc>
        <w:tc>
          <w:tcPr>
            <w:tcW w:w="1472" w:type="dxa"/>
            <w:tcBorders>
              <w:top w:val="single" w:sz="6" w:space="0" w:color="000000"/>
              <w:left w:val="single" w:sz="4" w:space="0" w:color="000000"/>
              <w:bottom w:val="single" w:sz="6" w:space="0" w:color="000000"/>
              <w:right w:val="single" w:sz="4" w:space="0" w:color="000000"/>
            </w:tcBorders>
            <w:shd w:val="clear" w:color="auto" w:fill="auto"/>
          </w:tcPr>
          <w:p w:rsidR="001D0D57" w:rsidRDefault="001D0D57" w:rsidP="00F7394F">
            <w:pPr>
              <w:snapToGrid w:val="0"/>
              <w:rPr>
                <w:rFonts w:eastAsia="Wingdings 2"/>
                <w:sz w:val="16"/>
                <w:szCs w:val="16"/>
              </w:rPr>
            </w:pPr>
          </w:p>
        </w:tc>
      </w:tr>
      <w:tr w:rsidR="001D0D57" w:rsidTr="00F7394F">
        <w:trPr>
          <w:cantSplit/>
        </w:trPr>
        <w:tc>
          <w:tcPr>
            <w:tcW w:w="496" w:type="dxa"/>
            <w:tcBorders>
              <w:top w:val="single" w:sz="6" w:space="0" w:color="000000"/>
              <w:left w:val="single" w:sz="4" w:space="0" w:color="000000"/>
              <w:bottom w:val="single" w:sz="6" w:space="0" w:color="000000"/>
            </w:tcBorders>
            <w:shd w:val="clear" w:color="auto" w:fill="auto"/>
          </w:tcPr>
          <w:p w:rsidR="001D0D57" w:rsidRDefault="001D0D57" w:rsidP="00F7394F">
            <w:pPr>
              <w:snapToGrid w:val="0"/>
              <w:rPr>
                <w:rFonts w:eastAsia="Wingdings 2"/>
                <w:i/>
                <w:sz w:val="16"/>
                <w:szCs w:val="16"/>
              </w:rPr>
            </w:pPr>
          </w:p>
        </w:tc>
        <w:tc>
          <w:tcPr>
            <w:tcW w:w="2339"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rPr>
                <w:rFonts w:eastAsia="Wingdings 2"/>
                <w:i/>
                <w:sz w:val="16"/>
                <w:szCs w:val="16"/>
              </w:rPr>
            </w:pPr>
          </w:p>
        </w:tc>
        <w:tc>
          <w:tcPr>
            <w:tcW w:w="1701"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rPr>
                <w:rFonts w:eastAsia="Wingdings 2"/>
                <w:sz w:val="16"/>
                <w:szCs w:val="16"/>
              </w:rPr>
            </w:pPr>
          </w:p>
        </w:tc>
        <w:tc>
          <w:tcPr>
            <w:tcW w:w="354"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jc w:val="center"/>
              <w:rPr>
                <w:rFonts w:eastAsia="Wingdings 2"/>
                <w:sz w:val="16"/>
                <w:szCs w:val="16"/>
              </w:rPr>
            </w:pPr>
          </w:p>
        </w:tc>
        <w:tc>
          <w:tcPr>
            <w:tcW w:w="283"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jc w:val="center"/>
              <w:rPr>
                <w:rFonts w:eastAsia="Wingdings 2"/>
                <w:sz w:val="16"/>
                <w:szCs w:val="16"/>
              </w:rPr>
            </w:pPr>
          </w:p>
        </w:tc>
        <w:tc>
          <w:tcPr>
            <w:tcW w:w="284"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jc w:val="center"/>
              <w:rPr>
                <w:rFonts w:eastAsia="Wingdings 2"/>
                <w:sz w:val="16"/>
                <w:szCs w:val="16"/>
              </w:rPr>
            </w:pPr>
          </w:p>
        </w:tc>
        <w:tc>
          <w:tcPr>
            <w:tcW w:w="2173"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rPr>
                <w:rFonts w:eastAsia="Wingdings 2"/>
                <w:sz w:val="16"/>
                <w:szCs w:val="16"/>
              </w:rPr>
            </w:pPr>
          </w:p>
        </w:tc>
        <w:tc>
          <w:tcPr>
            <w:tcW w:w="1472" w:type="dxa"/>
            <w:tcBorders>
              <w:top w:val="single" w:sz="6" w:space="0" w:color="000000"/>
              <w:left w:val="single" w:sz="4" w:space="0" w:color="000000"/>
              <w:bottom w:val="single" w:sz="6" w:space="0" w:color="000000"/>
              <w:right w:val="single" w:sz="4" w:space="0" w:color="000000"/>
            </w:tcBorders>
            <w:shd w:val="clear" w:color="auto" w:fill="auto"/>
          </w:tcPr>
          <w:p w:rsidR="001D0D57" w:rsidRDefault="001D0D57" w:rsidP="00F7394F">
            <w:pPr>
              <w:snapToGrid w:val="0"/>
              <w:rPr>
                <w:rFonts w:eastAsia="Wingdings 2"/>
                <w:sz w:val="16"/>
                <w:szCs w:val="16"/>
              </w:rPr>
            </w:pPr>
          </w:p>
        </w:tc>
      </w:tr>
      <w:tr w:rsidR="001D0D57" w:rsidTr="00F7394F">
        <w:trPr>
          <w:cantSplit/>
        </w:trPr>
        <w:tc>
          <w:tcPr>
            <w:tcW w:w="496" w:type="dxa"/>
            <w:tcBorders>
              <w:top w:val="single" w:sz="6" w:space="0" w:color="000000"/>
              <w:left w:val="single" w:sz="4" w:space="0" w:color="000000"/>
              <w:bottom w:val="single" w:sz="6" w:space="0" w:color="000000"/>
            </w:tcBorders>
            <w:shd w:val="clear" w:color="auto" w:fill="auto"/>
          </w:tcPr>
          <w:p w:rsidR="001D0D57" w:rsidRDefault="001D0D57" w:rsidP="00F7394F">
            <w:pPr>
              <w:snapToGrid w:val="0"/>
              <w:rPr>
                <w:rFonts w:eastAsia="Wingdings 2"/>
                <w:i/>
                <w:sz w:val="16"/>
                <w:szCs w:val="16"/>
              </w:rPr>
            </w:pPr>
          </w:p>
        </w:tc>
        <w:tc>
          <w:tcPr>
            <w:tcW w:w="2339"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rPr>
                <w:rFonts w:eastAsia="Wingdings 2"/>
                <w:i/>
                <w:sz w:val="16"/>
                <w:szCs w:val="16"/>
              </w:rPr>
            </w:pPr>
          </w:p>
        </w:tc>
        <w:tc>
          <w:tcPr>
            <w:tcW w:w="1701"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rPr>
                <w:rFonts w:eastAsia="Wingdings 2"/>
                <w:sz w:val="16"/>
                <w:szCs w:val="16"/>
              </w:rPr>
            </w:pPr>
          </w:p>
        </w:tc>
        <w:tc>
          <w:tcPr>
            <w:tcW w:w="354"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jc w:val="center"/>
              <w:rPr>
                <w:rFonts w:eastAsia="Wingdings 2"/>
                <w:sz w:val="16"/>
                <w:szCs w:val="16"/>
              </w:rPr>
            </w:pPr>
          </w:p>
        </w:tc>
        <w:tc>
          <w:tcPr>
            <w:tcW w:w="283"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jc w:val="center"/>
              <w:rPr>
                <w:rFonts w:eastAsia="Wingdings 2"/>
                <w:sz w:val="16"/>
                <w:szCs w:val="16"/>
              </w:rPr>
            </w:pPr>
          </w:p>
        </w:tc>
        <w:tc>
          <w:tcPr>
            <w:tcW w:w="284"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jc w:val="center"/>
              <w:rPr>
                <w:rFonts w:eastAsia="Wingdings 2"/>
                <w:sz w:val="16"/>
                <w:szCs w:val="16"/>
              </w:rPr>
            </w:pPr>
          </w:p>
        </w:tc>
        <w:tc>
          <w:tcPr>
            <w:tcW w:w="2173" w:type="dxa"/>
            <w:tcBorders>
              <w:top w:val="single" w:sz="6" w:space="0" w:color="000000"/>
              <w:left w:val="single" w:sz="6" w:space="0" w:color="000000"/>
              <w:bottom w:val="single" w:sz="6" w:space="0" w:color="000000"/>
            </w:tcBorders>
            <w:shd w:val="clear" w:color="auto" w:fill="auto"/>
          </w:tcPr>
          <w:p w:rsidR="001D0D57" w:rsidRDefault="001D0D57" w:rsidP="00F7394F">
            <w:pPr>
              <w:snapToGrid w:val="0"/>
              <w:rPr>
                <w:rFonts w:eastAsia="Wingdings 2"/>
                <w:sz w:val="16"/>
                <w:szCs w:val="16"/>
              </w:rPr>
            </w:pPr>
          </w:p>
        </w:tc>
        <w:tc>
          <w:tcPr>
            <w:tcW w:w="1472" w:type="dxa"/>
            <w:tcBorders>
              <w:top w:val="single" w:sz="6" w:space="0" w:color="000000"/>
              <w:left w:val="single" w:sz="4" w:space="0" w:color="000000"/>
              <w:bottom w:val="single" w:sz="6" w:space="0" w:color="000000"/>
              <w:right w:val="single" w:sz="4" w:space="0" w:color="000000"/>
            </w:tcBorders>
            <w:shd w:val="clear" w:color="auto" w:fill="auto"/>
          </w:tcPr>
          <w:p w:rsidR="001D0D57" w:rsidRDefault="001D0D57" w:rsidP="00F7394F">
            <w:pPr>
              <w:snapToGrid w:val="0"/>
              <w:rPr>
                <w:rFonts w:eastAsia="Wingdings 2"/>
                <w:sz w:val="16"/>
                <w:szCs w:val="16"/>
              </w:rPr>
            </w:pPr>
          </w:p>
        </w:tc>
      </w:tr>
      <w:tr w:rsidR="001D0D57" w:rsidTr="00F7394F">
        <w:trPr>
          <w:cantSplit/>
        </w:trPr>
        <w:tc>
          <w:tcPr>
            <w:tcW w:w="496" w:type="dxa"/>
            <w:tcBorders>
              <w:top w:val="single" w:sz="6" w:space="0" w:color="000000"/>
              <w:left w:val="single" w:sz="4" w:space="0" w:color="000000"/>
              <w:bottom w:val="single" w:sz="4" w:space="0" w:color="000000"/>
            </w:tcBorders>
            <w:shd w:val="clear" w:color="auto" w:fill="auto"/>
          </w:tcPr>
          <w:p w:rsidR="001D0D57" w:rsidRDefault="001D0D57" w:rsidP="00F7394F">
            <w:pPr>
              <w:snapToGrid w:val="0"/>
              <w:rPr>
                <w:rFonts w:eastAsia="Wingdings 2"/>
                <w:i/>
                <w:sz w:val="16"/>
                <w:szCs w:val="16"/>
              </w:rPr>
            </w:pPr>
          </w:p>
        </w:tc>
        <w:tc>
          <w:tcPr>
            <w:tcW w:w="2339" w:type="dxa"/>
            <w:tcBorders>
              <w:top w:val="single" w:sz="6" w:space="0" w:color="000000"/>
              <w:left w:val="single" w:sz="6" w:space="0" w:color="000000"/>
              <w:bottom w:val="single" w:sz="4" w:space="0" w:color="000000"/>
            </w:tcBorders>
            <w:shd w:val="clear" w:color="auto" w:fill="auto"/>
          </w:tcPr>
          <w:p w:rsidR="001D0D57" w:rsidRDefault="001D0D57" w:rsidP="00F7394F">
            <w:pPr>
              <w:snapToGrid w:val="0"/>
              <w:rPr>
                <w:rFonts w:eastAsia="Wingdings 2"/>
                <w:i/>
                <w:sz w:val="16"/>
                <w:szCs w:val="16"/>
              </w:rPr>
            </w:pPr>
          </w:p>
        </w:tc>
        <w:tc>
          <w:tcPr>
            <w:tcW w:w="1701" w:type="dxa"/>
            <w:tcBorders>
              <w:top w:val="single" w:sz="6" w:space="0" w:color="000000"/>
              <w:left w:val="single" w:sz="6"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354" w:type="dxa"/>
            <w:tcBorders>
              <w:top w:val="single" w:sz="6" w:space="0" w:color="000000"/>
              <w:left w:val="single" w:sz="6" w:space="0" w:color="000000"/>
              <w:bottom w:val="single" w:sz="4" w:space="0" w:color="000000"/>
            </w:tcBorders>
            <w:shd w:val="clear" w:color="auto" w:fill="auto"/>
          </w:tcPr>
          <w:p w:rsidR="001D0D57" w:rsidRDefault="001D0D57" w:rsidP="00F7394F">
            <w:pPr>
              <w:snapToGrid w:val="0"/>
              <w:jc w:val="center"/>
              <w:rPr>
                <w:rFonts w:eastAsia="Wingdings 2"/>
                <w:sz w:val="16"/>
                <w:szCs w:val="16"/>
              </w:rPr>
            </w:pPr>
          </w:p>
        </w:tc>
        <w:tc>
          <w:tcPr>
            <w:tcW w:w="283" w:type="dxa"/>
            <w:tcBorders>
              <w:top w:val="single" w:sz="6" w:space="0" w:color="000000"/>
              <w:left w:val="single" w:sz="6" w:space="0" w:color="000000"/>
              <w:bottom w:val="single" w:sz="4" w:space="0" w:color="000000"/>
            </w:tcBorders>
            <w:shd w:val="clear" w:color="auto" w:fill="auto"/>
          </w:tcPr>
          <w:p w:rsidR="001D0D57" w:rsidRDefault="001D0D57" w:rsidP="00F7394F">
            <w:pPr>
              <w:snapToGrid w:val="0"/>
              <w:jc w:val="center"/>
              <w:rPr>
                <w:rFonts w:eastAsia="Wingdings 2"/>
                <w:sz w:val="16"/>
                <w:szCs w:val="16"/>
              </w:rPr>
            </w:pPr>
          </w:p>
        </w:tc>
        <w:tc>
          <w:tcPr>
            <w:tcW w:w="284" w:type="dxa"/>
            <w:tcBorders>
              <w:top w:val="single" w:sz="6" w:space="0" w:color="000000"/>
              <w:left w:val="single" w:sz="6" w:space="0" w:color="000000"/>
              <w:bottom w:val="single" w:sz="4" w:space="0" w:color="000000"/>
            </w:tcBorders>
            <w:shd w:val="clear" w:color="auto" w:fill="auto"/>
          </w:tcPr>
          <w:p w:rsidR="001D0D57" w:rsidRDefault="001D0D57" w:rsidP="00F7394F">
            <w:pPr>
              <w:snapToGrid w:val="0"/>
              <w:jc w:val="center"/>
              <w:rPr>
                <w:rFonts w:eastAsia="Wingdings 2"/>
                <w:sz w:val="16"/>
                <w:szCs w:val="16"/>
              </w:rPr>
            </w:pPr>
          </w:p>
        </w:tc>
        <w:tc>
          <w:tcPr>
            <w:tcW w:w="2173" w:type="dxa"/>
            <w:tcBorders>
              <w:top w:val="single" w:sz="6" w:space="0" w:color="000000"/>
              <w:left w:val="single" w:sz="6"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1472" w:type="dxa"/>
            <w:tcBorders>
              <w:top w:val="single" w:sz="6" w:space="0" w:color="000000"/>
              <w:left w:val="single" w:sz="4" w:space="0" w:color="000000"/>
              <w:bottom w:val="single" w:sz="4" w:space="0" w:color="000000"/>
              <w:right w:val="single" w:sz="4" w:space="0" w:color="000000"/>
            </w:tcBorders>
            <w:shd w:val="clear" w:color="auto" w:fill="auto"/>
          </w:tcPr>
          <w:p w:rsidR="001D0D57" w:rsidRDefault="001D0D57" w:rsidP="00F7394F">
            <w:pPr>
              <w:snapToGrid w:val="0"/>
              <w:rPr>
                <w:rFonts w:eastAsia="Wingdings 2"/>
                <w:sz w:val="16"/>
                <w:szCs w:val="16"/>
              </w:rPr>
            </w:pPr>
          </w:p>
        </w:tc>
      </w:tr>
    </w:tbl>
    <w:p w:rsidR="001D0D57" w:rsidRDefault="001D0D57" w:rsidP="001D0D57">
      <w:pPr>
        <w:rPr>
          <w:rFonts w:eastAsia="Wingdings 2"/>
        </w:rPr>
      </w:pPr>
    </w:p>
    <w:p w:rsidR="001D0D57" w:rsidRDefault="001D0D57" w:rsidP="001D0D57">
      <w:r>
        <w:rPr>
          <w:rFonts w:eastAsia="Wingdings 2"/>
        </w:rPr>
        <w:t xml:space="preserve">The test manager is aware of these points and monitors the countermeasures. </w:t>
      </w:r>
    </w:p>
    <w:p w:rsidR="001D0D57" w:rsidRDefault="001D0D57" w:rsidP="001D0D57">
      <w:pPr>
        <w:pStyle w:val="Standaard0"/>
        <w:rPr>
          <w:rFonts w:eastAsia="Wingdings 2"/>
          <w:color w:val="3366FF"/>
        </w:rPr>
      </w:pPr>
    </w:p>
    <w:p w:rsidR="001D0D57" w:rsidRDefault="001D0D57" w:rsidP="001D0D57">
      <w:pPr>
        <w:pStyle w:val="Heading1"/>
      </w:pPr>
      <w:bookmarkStart w:id="68" w:name="_Ref176051511"/>
      <w:bookmarkStart w:id="69" w:name="_Ref173126054"/>
      <w:bookmarkStart w:id="70" w:name="_Toc37678700"/>
      <w:r>
        <w:rPr>
          <w:rFonts w:eastAsia="Wingdings 2"/>
        </w:rPr>
        <w:lastRenderedPageBreak/>
        <w:t>Global Estimation &amp; Planning</w:t>
      </w:r>
      <w:bookmarkEnd w:id="68"/>
      <w:bookmarkEnd w:id="69"/>
      <w:bookmarkEnd w:id="70"/>
    </w:p>
    <w:p w:rsidR="001D0D57" w:rsidRDefault="001D0D57" w:rsidP="001D0D57">
      <w:pPr>
        <w:pStyle w:val="Heading2"/>
      </w:pPr>
      <w:bookmarkStart w:id="71" w:name="_Toc37678701"/>
      <w:r>
        <w:rPr>
          <w:rFonts w:eastAsia="Wingdings 2"/>
        </w:rPr>
        <w:t>Estimation</w:t>
      </w:r>
      <w:bookmarkEnd w:id="71"/>
    </w:p>
    <w:p w:rsidR="001D0D57" w:rsidRDefault="001D0D57" w:rsidP="001D0D57">
      <w:r>
        <w:rPr>
          <w:rFonts w:eastAsia="Wingdings 2"/>
        </w:rPr>
        <w:t xml:space="preserve">The estimation is as follows: </w:t>
      </w:r>
    </w:p>
    <w:p w:rsidR="001D0D57" w:rsidRDefault="001D0D57" w:rsidP="001D0D57">
      <w:pPr>
        <w:rPr>
          <w:rFonts w:eastAsia="Wingdings 2"/>
          <w:color w:val="3366FF"/>
        </w:rPr>
      </w:pPr>
    </w:p>
    <w:tbl>
      <w:tblPr>
        <w:tblW w:w="0" w:type="auto"/>
        <w:tblInd w:w="-5" w:type="dxa"/>
        <w:tblLayout w:type="fixed"/>
        <w:tblLook w:val="0000" w:firstRow="0" w:lastRow="0" w:firstColumn="0" w:lastColumn="0" w:noHBand="0" w:noVBand="0"/>
      </w:tblPr>
      <w:tblGrid>
        <w:gridCol w:w="1223"/>
        <w:gridCol w:w="1548"/>
        <w:gridCol w:w="621"/>
        <w:gridCol w:w="576"/>
        <w:gridCol w:w="639"/>
        <w:gridCol w:w="673"/>
        <w:gridCol w:w="663"/>
        <w:gridCol w:w="673"/>
        <w:gridCol w:w="672"/>
        <w:gridCol w:w="2068"/>
      </w:tblGrid>
      <w:tr w:rsidR="001D0D57" w:rsidTr="00F7394F">
        <w:trPr>
          <w:tblHeader/>
        </w:trPr>
        <w:tc>
          <w:tcPr>
            <w:tcW w:w="1223" w:type="dxa"/>
            <w:tcBorders>
              <w:top w:val="single" w:sz="4" w:space="0" w:color="000000"/>
              <w:left w:val="single" w:sz="4" w:space="0" w:color="000000"/>
              <w:bottom w:val="single" w:sz="4" w:space="0" w:color="000000"/>
            </w:tcBorders>
            <w:shd w:val="clear" w:color="auto" w:fill="E5E5E5"/>
          </w:tcPr>
          <w:p w:rsidR="001D0D57" w:rsidRDefault="001D0D57" w:rsidP="00F7394F">
            <w:r>
              <w:rPr>
                <w:rFonts w:eastAsia="Wingdings 2"/>
                <w:b/>
                <w:sz w:val="16"/>
                <w:szCs w:val="16"/>
              </w:rPr>
              <w:t>Test level</w:t>
            </w:r>
          </w:p>
        </w:tc>
        <w:tc>
          <w:tcPr>
            <w:tcW w:w="1548" w:type="dxa"/>
            <w:tcBorders>
              <w:top w:val="single" w:sz="4" w:space="0" w:color="000000"/>
              <w:left w:val="single" w:sz="4" w:space="0" w:color="000000"/>
              <w:bottom w:val="single" w:sz="4" w:space="0" w:color="000000"/>
            </w:tcBorders>
            <w:shd w:val="clear" w:color="auto" w:fill="E5E5E5"/>
          </w:tcPr>
          <w:p w:rsidR="001D0D57" w:rsidRDefault="001D0D57" w:rsidP="00F7394F">
            <w:r>
              <w:rPr>
                <w:rFonts w:eastAsia="Wingdings 2"/>
                <w:b/>
                <w:sz w:val="16"/>
                <w:szCs w:val="16"/>
              </w:rPr>
              <w:t>Who</w:t>
            </w:r>
          </w:p>
        </w:tc>
        <w:tc>
          <w:tcPr>
            <w:tcW w:w="621" w:type="dxa"/>
            <w:tcBorders>
              <w:top w:val="single" w:sz="4" w:space="0" w:color="000000"/>
              <w:left w:val="single" w:sz="4" w:space="0" w:color="000000"/>
              <w:bottom w:val="single" w:sz="4" w:space="0" w:color="000000"/>
            </w:tcBorders>
            <w:shd w:val="clear" w:color="auto" w:fill="E5E5E5"/>
          </w:tcPr>
          <w:p w:rsidR="001D0D57" w:rsidRDefault="001D0D57" w:rsidP="00F7394F">
            <w:pPr>
              <w:jc w:val="center"/>
            </w:pPr>
            <w:r>
              <w:rPr>
                <w:rFonts w:eastAsia="Wingdings 2"/>
                <w:b/>
                <w:sz w:val="16"/>
                <w:szCs w:val="16"/>
              </w:rPr>
              <w:t>P</w:t>
            </w:r>
          </w:p>
        </w:tc>
        <w:tc>
          <w:tcPr>
            <w:tcW w:w="576" w:type="dxa"/>
            <w:tcBorders>
              <w:top w:val="single" w:sz="4" w:space="0" w:color="000000"/>
              <w:left w:val="single" w:sz="4" w:space="0" w:color="000000"/>
              <w:bottom w:val="single" w:sz="4" w:space="0" w:color="000000"/>
            </w:tcBorders>
            <w:shd w:val="clear" w:color="auto" w:fill="E5E5E5"/>
          </w:tcPr>
          <w:p w:rsidR="001D0D57" w:rsidRDefault="001D0D57" w:rsidP="00F7394F">
            <w:pPr>
              <w:jc w:val="center"/>
            </w:pPr>
            <w:r>
              <w:rPr>
                <w:rFonts w:eastAsia="Wingdings 2"/>
                <w:b/>
                <w:sz w:val="16"/>
                <w:szCs w:val="16"/>
              </w:rPr>
              <w:t>C</w:t>
            </w:r>
          </w:p>
        </w:tc>
        <w:tc>
          <w:tcPr>
            <w:tcW w:w="639" w:type="dxa"/>
            <w:tcBorders>
              <w:top w:val="single" w:sz="4" w:space="0" w:color="000000"/>
              <w:left w:val="single" w:sz="4" w:space="0" w:color="000000"/>
              <w:bottom w:val="single" w:sz="4" w:space="0" w:color="000000"/>
            </w:tcBorders>
            <w:shd w:val="clear" w:color="auto" w:fill="E5E5E5"/>
          </w:tcPr>
          <w:p w:rsidR="001D0D57" w:rsidRDefault="001D0D57" w:rsidP="00F7394F">
            <w:pPr>
              <w:jc w:val="center"/>
            </w:pPr>
            <w:r>
              <w:rPr>
                <w:rFonts w:eastAsia="Wingdings 2"/>
                <w:b/>
                <w:sz w:val="16"/>
                <w:szCs w:val="16"/>
              </w:rPr>
              <w:t>I</w:t>
            </w:r>
          </w:p>
        </w:tc>
        <w:tc>
          <w:tcPr>
            <w:tcW w:w="673" w:type="dxa"/>
            <w:tcBorders>
              <w:top w:val="single" w:sz="4" w:space="0" w:color="000000"/>
              <w:left w:val="single" w:sz="4" w:space="0" w:color="000000"/>
              <w:bottom w:val="single" w:sz="4" w:space="0" w:color="000000"/>
            </w:tcBorders>
            <w:shd w:val="clear" w:color="auto" w:fill="E5E5E5"/>
          </w:tcPr>
          <w:p w:rsidR="001D0D57" w:rsidRDefault="001D0D57" w:rsidP="00F7394F">
            <w:pPr>
              <w:jc w:val="center"/>
            </w:pPr>
            <w:r>
              <w:rPr>
                <w:rFonts w:eastAsia="Wingdings 2"/>
                <w:b/>
                <w:sz w:val="16"/>
                <w:szCs w:val="16"/>
              </w:rPr>
              <w:t>P</w:t>
            </w:r>
          </w:p>
        </w:tc>
        <w:tc>
          <w:tcPr>
            <w:tcW w:w="663" w:type="dxa"/>
            <w:tcBorders>
              <w:top w:val="single" w:sz="4" w:space="0" w:color="000000"/>
              <w:left w:val="single" w:sz="4" w:space="0" w:color="000000"/>
              <w:bottom w:val="single" w:sz="4" w:space="0" w:color="000000"/>
            </w:tcBorders>
            <w:shd w:val="clear" w:color="auto" w:fill="E5E5E5"/>
          </w:tcPr>
          <w:p w:rsidR="001D0D57" w:rsidRDefault="001D0D57" w:rsidP="00F7394F">
            <w:pPr>
              <w:jc w:val="center"/>
            </w:pPr>
            <w:r>
              <w:rPr>
                <w:rFonts w:eastAsia="Wingdings 2"/>
                <w:b/>
                <w:sz w:val="16"/>
                <w:szCs w:val="16"/>
              </w:rPr>
              <w:t>S</w:t>
            </w:r>
          </w:p>
        </w:tc>
        <w:tc>
          <w:tcPr>
            <w:tcW w:w="673" w:type="dxa"/>
            <w:tcBorders>
              <w:top w:val="single" w:sz="4" w:space="0" w:color="000000"/>
              <w:left w:val="single" w:sz="4" w:space="0" w:color="000000"/>
              <w:bottom w:val="single" w:sz="4" w:space="0" w:color="000000"/>
            </w:tcBorders>
            <w:shd w:val="clear" w:color="auto" w:fill="E5E5E5"/>
          </w:tcPr>
          <w:p w:rsidR="001D0D57" w:rsidRDefault="001D0D57" w:rsidP="00F7394F">
            <w:pPr>
              <w:jc w:val="center"/>
            </w:pPr>
            <w:r>
              <w:rPr>
                <w:rFonts w:eastAsia="Wingdings 2"/>
                <w:b/>
                <w:sz w:val="16"/>
                <w:szCs w:val="16"/>
              </w:rPr>
              <w:t>E</w:t>
            </w:r>
          </w:p>
        </w:tc>
        <w:tc>
          <w:tcPr>
            <w:tcW w:w="672" w:type="dxa"/>
            <w:tcBorders>
              <w:top w:val="single" w:sz="4" w:space="0" w:color="000000"/>
              <w:left w:val="single" w:sz="4" w:space="0" w:color="000000"/>
              <w:bottom w:val="single" w:sz="4" w:space="0" w:color="000000"/>
            </w:tcBorders>
            <w:shd w:val="clear" w:color="auto" w:fill="E5E5E5"/>
          </w:tcPr>
          <w:p w:rsidR="001D0D57" w:rsidRDefault="001D0D57" w:rsidP="00F7394F">
            <w:pPr>
              <w:jc w:val="center"/>
            </w:pPr>
            <w:r>
              <w:rPr>
                <w:rFonts w:eastAsia="Wingdings 2"/>
                <w:b/>
                <w:sz w:val="16"/>
                <w:szCs w:val="16"/>
              </w:rPr>
              <w:t>C</w:t>
            </w:r>
          </w:p>
        </w:tc>
        <w:tc>
          <w:tcPr>
            <w:tcW w:w="2068" w:type="dxa"/>
            <w:tcBorders>
              <w:top w:val="single" w:sz="4" w:space="0" w:color="000000"/>
              <w:left w:val="single" w:sz="4" w:space="0" w:color="000000"/>
              <w:bottom w:val="single" w:sz="4" w:space="0" w:color="000000"/>
              <w:right w:val="single" w:sz="4" w:space="0" w:color="000000"/>
            </w:tcBorders>
            <w:shd w:val="clear" w:color="auto" w:fill="E5E5E5"/>
          </w:tcPr>
          <w:p w:rsidR="001D0D57" w:rsidRDefault="001D0D57" w:rsidP="00F7394F">
            <w:r>
              <w:rPr>
                <w:rFonts w:eastAsia="Wingdings 2"/>
                <w:b/>
                <w:sz w:val="16"/>
                <w:szCs w:val="16"/>
              </w:rPr>
              <w:t>Totals</w:t>
            </w:r>
          </w:p>
        </w:tc>
      </w:tr>
      <w:tr w:rsidR="001D0D57" w:rsidTr="00F7394F">
        <w:tc>
          <w:tcPr>
            <w:tcW w:w="1223" w:type="dxa"/>
            <w:tcBorders>
              <w:top w:val="single" w:sz="4" w:space="0" w:color="000000"/>
              <w:left w:val="single" w:sz="4" w:space="0" w:color="000000"/>
              <w:bottom w:val="single" w:sz="4" w:space="0" w:color="000000"/>
            </w:tcBorders>
            <w:shd w:val="clear" w:color="auto" w:fill="auto"/>
          </w:tcPr>
          <w:p w:rsidR="001D0D57" w:rsidRDefault="001D0D57" w:rsidP="00F7394F">
            <w:r>
              <w:rPr>
                <w:rFonts w:eastAsia="Wingdings 2"/>
                <w:sz w:val="16"/>
                <w:szCs w:val="16"/>
              </w:rPr>
              <w:t>Overall</w:t>
            </w:r>
          </w:p>
        </w:tc>
        <w:tc>
          <w:tcPr>
            <w:tcW w:w="1548" w:type="dxa"/>
            <w:tcBorders>
              <w:top w:val="single" w:sz="4" w:space="0" w:color="000000"/>
              <w:left w:val="single" w:sz="12" w:space="0" w:color="000000"/>
              <w:bottom w:val="single" w:sz="4" w:space="0" w:color="000000"/>
            </w:tcBorders>
            <w:shd w:val="clear" w:color="auto" w:fill="auto"/>
          </w:tcPr>
          <w:p w:rsidR="001D0D57" w:rsidRDefault="001D0D57" w:rsidP="00F7394F">
            <w:r>
              <w:rPr>
                <w:rFonts w:eastAsia="Wingdings 2"/>
                <w:sz w:val="16"/>
                <w:szCs w:val="16"/>
              </w:rPr>
              <w:t>Test manager</w:t>
            </w:r>
          </w:p>
        </w:tc>
        <w:tc>
          <w:tcPr>
            <w:tcW w:w="621" w:type="dxa"/>
            <w:tcBorders>
              <w:top w:val="single" w:sz="4" w:space="0" w:color="000000"/>
              <w:left w:val="single" w:sz="12"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576"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639"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673"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663"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673"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672"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2068" w:type="dxa"/>
            <w:tcBorders>
              <w:top w:val="single" w:sz="4" w:space="0" w:color="000000"/>
              <w:left w:val="single" w:sz="12" w:space="0" w:color="000000"/>
              <w:bottom w:val="single" w:sz="4" w:space="0" w:color="000000"/>
              <w:right w:val="single" w:sz="4" w:space="0" w:color="000000"/>
            </w:tcBorders>
            <w:shd w:val="clear" w:color="auto" w:fill="auto"/>
          </w:tcPr>
          <w:p w:rsidR="001D0D57" w:rsidRDefault="001D0D57" w:rsidP="00F7394F">
            <w:pPr>
              <w:snapToGrid w:val="0"/>
              <w:rPr>
                <w:rFonts w:eastAsia="Wingdings 2"/>
                <w:sz w:val="16"/>
                <w:szCs w:val="16"/>
              </w:rPr>
            </w:pPr>
          </w:p>
        </w:tc>
      </w:tr>
      <w:tr w:rsidR="001D0D57" w:rsidTr="00F7394F">
        <w:tc>
          <w:tcPr>
            <w:tcW w:w="1223"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1548" w:type="dxa"/>
            <w:tcBorders>
              <w:top w:val="single" w:sz="4" w:space="0" w:color="000000"/>
              <w:left w:val="single" w:sz="12"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621" w:type="dxa"/>
            <w:tcBorders>
              <w:top w:val="single" w:sz="4" w:space="0" w:color="000000"/>
              <w:left w:val="single" w:sz="12"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576"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639"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673"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663"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673"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672"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2068" w:type="dxa"/>
            <w:tcBorders>
              <w:top w:val="single" w:sz="4" w:space="0" w:color="000000"/>
              <w:left w:val="single" w:sz="12" w:space="0" w:color="000000"/>
              <w:bottom w:val="single" w:sz="4" w:space="0" w:color="000000"/>
              <w:right w:val="single" w:sz="4" w:space="0" w:color="000000"/>
            </w:tcBorders>
            <w:shd w:val="clear" w:color="auto" w:fill="auto"/>
          </w:tcPr>
          <w:p w:rsidR="001D0D57" w:rsidRDefault="001D0D57" w:rsidP="00F7394F">
            <w:pPr>
              <w:snapToGrid w:val="0"/>
              <w:rPr>
                <w:rFonts w:eastAsia="Wingdings 2"/>
                <w:sz w:val="16"/>
                <w:szCs w:val="16"/>
              </w:rPr>
            </w:pPr>
          </w:p>
        </w:tc>
      </w:tr>
      <w:tr w:rsidR="001D0D57" w:rsidTr="00F7394F">
        <w:tc>
          <w:tcPr>
            <w:tcW w:w="1223" w:type="dxa"/>
            <w:tcBorders>
              <w:top w:val="single" w:sz="4" w:space="0" w:color="000000"/>
              <w:left w:val="single" w:sz="4" w:space="0" w:color="000000"/>
              <w:bottom w:val="single" w:sz="4" w:space="0" w:color="000000"/>
            </w:tcBorders>
            <w:shd w:val="clear" w:color="auto" w:fill="auto"/>
          </w:tcPr>
          <w:p w:rsidR="001D0D57" w:rsidRDefault="001D0D57" w:rsidP="00F7394F">
            <w:r>
              <w:rPr>
                <w:rFonts w:eastAsia="Wingdings 2"/>
                <w:sz w:val="16"/>
                <w:szCs w:val="16"/>
              </w:rPr>
              <w:t>ST</w:t>
            </w:r>
          </w:p>
        </w:tc>
        <w:tc>
          <w:tcPr>
            <w:tcW w:w="1548" w:type="dxa"/>
            <w:tcBorders>
              <w:top w:val="single" w:sz="4" w:space="0" w:color="000000"/>
              <w:left w:val="single" w:sz="12" w:space="0" w:color="000000"/>
              <w:bottom w:val="single" w:sz="4" w:space="0" w:color="000000"/>
            </w:tcBorders>
            <w:shd w:val="clear" w:color="auto" w:fill="auto"/>
          </w:tcPr>
          <w:p w:rsidR="001D0D57" w:rsidRDefault="001D0D57" w:rsidP="00F7394F">
            <w:r>
              <w:rPr>
                <w:rFonts w:eastAsia="Wingdings 2"/>
                <w:sz w:val="16"/>
                <w:szCs w:val="16"/>
              </w:rPr>
              <w:t>Test coordinator</w:t>
            </w:r>
          </w:p>
        </w:tc>
        <w:tc>
          <w:tcPr>
            <w:tcW w:w="621" w:type="dxa"/>
            <w:tcBorders>
              <w:top w:val="single" w:sz="4" w:space="0" w:color="000000"/>
              <w:left w:val="single" w:sz="12"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576"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639"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673"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663"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673"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672"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2068" w:type="dxa"/>
            <w:tcBorders>
              <w:top w:val="single" w:sz="4" w:space="0" w:color="000000"/>
              <w:left w:val="single" w:sz="12" w:space="0" w:color="000000"/>
              <w:bottom w:val="single" w:sz="4" w:space="0" w:color="000000"/>
              <w:right w:val="single" w:sz="4" w:space="0" w:color="000000"/>
            </w:tcBorders>
            <w:shd w:val="clear" w:color="auto" w:fill="auto"/>
          </w:tcPr>
          <w:p w:rsidR="001D0D57" w:rsidRDefault="001D0D57" w:rsidP="00F7394F">
            <w:pPr>
              <w:snapToGrid w:val="0"/>
              <w:rPr>
                <w:rFonts w:eastAsia="Wingdings 2"/>
                <w:sz w:val="16"/>
                <w:szCs w:val="16"/>
              </w:rPr>
            </w:pPr>
          </w:p>
        </w:tc>
      </w:tr>
      <w:tr w:rsidR="001D0D57" w:rsidTr="00F7394F">
        <w:tc>
          <w:tcPr>
            <w:tcW w:w="1223"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1548" w:type="dxa"/>
            <w:tcBorders>
              <w:top w:val="single" w:sz="4" w:space="0" w:color="000000"/>
              <w:left w:val="single" w:sz="12" w:space="0" w:color="000000"/>
              <w:bottom w:val="single" w:sz="4" w:space="0" w:color="000000"/>
            </w:tcBorders>
            <w:shd w:val="clear" w:color="auto" w:fill="auto"/>
          </w:tcPr>
          <w:p w:rsidR="001D0D57" w:rsidRDefault="001D0D57" w:rsidP="00F7394F">
            <w:r>
              <w:rPr>
                <w:rFonts w:eastAsia="Wingdings 2"/>
                <w:sz w:val="16"/>
                <w:szCs w:val="16"/>
              </w:rPr>
              <w:t>Test specialists</w:t>
            </w:r>
          </w:p>
        </w:tc>
        <w:tc>
          <w:tcPr>
            <w:tcW w:w="621" w:type="dxa"/>
            <w:tcBorders>
              <w:top w:val="single" w:sz="4" w:space="0" w:color="000000"/>
              <w:left w:val="single" w:sz="12"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576"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639"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673"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663"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673"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672"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2068" w:type="dxa"/>
            <w:tcBorders>
              <w:top w:val="single" w:sz="4" w:space="0" w:color="000000"/>
              <w:left w:val="single" w:sz="12" w:space="0" w:color="000000"/>
              <w:bottom w:val="single" w:sz="4" w:space="0" w:color="000000"/>
              <w:right w:val="single" w:sz="4" w:space="0" w:color="000000"/>
            </w:tcBorders>
            <w:shd w:val="clear" w:color="auto" w:fill="auto"/>
          </w:tcPr>
          <w:p w:rsidR="001D0D57" w:rsidRDefault="001D0D57" w:rsidP="00F7394F">
            <w:pPr>
              <w:snapToGrid w:val="0"/>
              <w:rPr>
                <w:rFonts w:eastAsia="Wingdings 2"/>
                <w:sz w:val="16"/>
                <w:szCs w:val="16"/>
              </w:rPr>
            </w:pPr>
          </w:p>
        </w:tc>
      </w:tr>
      <w:tr w:rsidR="001D0D57" w:rsidTr="00F7394F">
        <w:tc>
          <w:tcPr>
            <w:tcW w:w="1223"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1548" w:type="dxa"/>
            <w:tcBorders>
              <w:top w:val="single" w:sz="4" w:space="0" w:color="000000"/>
              <w:left w:val="single" w:sz="12"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621" w:type="dxa"/>
            <w:tcBorders>
              <w:top w:val="single" w:sz="4" w:space="0" w:color="000000"/>
              <w:left w:val="single" w:sz="12"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576"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639"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673"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663"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673"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672"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2068" w:type="dxa"/>
            <w:tcBorders>
              <w:top w:val="single" w:sz="4" w:space="0" w:color="000000"/>
              <w:left w:val="single" w:sz="12" w:space="0" w:color="000000"/>
              <w:bottom w:val="single" w:sz="4" w:space="0" w:color="000000"/>
              <w:right w:val="single" w:sz="4" w:space="0" w:color="000000"/>
            </w:tcBorders>
            <w:shd w:val="clear" w:color="auto" w:fill="auto"/>
          </w:tcPr>
          <w:p w:rsidR="001D0D57" w:rsidRDefault="001D0D57" w:rsidP="00F7394F">
            <w:pPr>
              <w:snapToGrid w:val="0"/>
              <w:rPr>
                <w:rFonts w:eastAsia="Wingdings 2"/>
                <w:sz w:val="16"/>
                <w:szCs w:val="16"/>
              </w:rPr>
            </w:pPr>
          </w:p>
        </w:tc>
      </w:tr>
      <w:tr w:rsidR="001D0D57" w:rsidTr="00F7394F">
        <w:tc>
          <w:tcPr>
            <w:tcW w:w="1223" w:type="dxa"/>
            <w:tcBorders>
              <w:top w:val="single" w:sz="4" w:space="0" w:color="000000"/>
              <w:left w:val="single" w:sz="4" w:space="0" w:color="000000"/>
              <w:bottom w:val="single" w:sz="4" w:space="0" w:color="000000"/>
            </w:tcBorders>
            <w:shd w:val="clear" w:color="auto" w:fill="auto"/>
          </w:tcPr>
          <w:p w:rsidR="001D0D57" w:rsidRDefault="001D0D57" w:rsidP="00F7394F">
            <w:r>
              <w:rPr>
                <w:rFonts w:eastAsia="Wingdings 2"/>
                <w:sz w:val="16"/>
                <w:szCs w:val="16"/>
              </w:rPr>
              <w:t>FAT</w:t>
            </w:r>
          </w:p>
        </w:tc>
        <w:tc>
          <w:tcPr>
            <w:tcW w:w="1548" w:type="dxa"/>
            <w:tcBorders>
              <w:top w:val="single" w:sz="4" w:space="0" w:color="000000"/>
              <w:left w:val="single" w:sz="12" w:space="0" w:color="000000"/>
              <w:bottom w:val="single" w:sz="4" w:space="0" w:color="000000"/>
            </w:tcBorders>
            <w:shd w:val="clear" w:color="auto" w:fill="auto"/>
          </w:tcPr>
          <w:p w:rsidR="001D0D57" w:rsidRDefault="001D0D57" w:rsidP="00F7394F">
            <w:r>
              <w:rPr>
                <w:rFonts w:eastAsia="Wingdings 2"/>
                <w:sz w:val="16"/>
                <w:szCs w:val="16"/>
              </w:rPr>
              <w:t>Test coordinator</w:t>
            </w:r>
          </w:p>
        </w:tc>
        <w:tc>
          <w:tcPr>
            <w:tcW w:w="621" w:type="dxa"/>
            <w:tcBorders>
              <w:top w:val="single" w:sz="4" w:space="0" w:color="000000"/>
              <w:left w:val="single" w:sz="12"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576"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639"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673"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663"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673"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672"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2068" w:type="dxa"/>
            <w:tcBorders>
              <w:top w:val="single" w:sz="4" w:space="0" w:color="000000"/>
              <w:left w:val="single" w:sz="12" w:space="0" w:color="000000"/>
              <w:bottom w:val="single" w:sz="4" w:space="0" w:color="000000"/>
              <w:right w:val="single" w:sz="4" w:space="0" w:color="000000"/>
            </w:tcBorders>
            <w:shd w:val="clear" w:color="auto" w:fill="auto"/>
          </w:tcPr>
          <w:p w:rsidR="001D0D57" w:rsidRDefault="001D0D57" w:rsidP="00F7394F">
            <w:pPr>
              <w:snapToGrid w:val="0"/>
              <w:rPr>
                <w:rFonts w:eastAsia="Wingdings 2"/>
                <w:sz w:val="16"/>
                <w:szCs w:val="16"/>
              </w:rPr>
            </w:pPr>
          </w:p>
        </w:tc>
      </w:tr>
      <w:tr w:rsidR="001D0D57" w:rsidTr="00F7394F">
        <w:tc>
          <w:tcPr>
            <w:tcW w:w="1223"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1548" w:type="dxa"/>
            <w:tcBorders>
              <w:top w:val="single" w:sz="4" w:space="0" w:color="000000"/>
              <w:left w:val="single" w:sz="12" w:space="0" w:color="000000"/>
              <w:bottom w:val="single" w:sz="4" w:space="0" w:color="000000"/>
            </w:tcBorders>
            <w:shd w:val="clear" w:color="auto" w:fill="auto"/>
          </w:tcPr>
          <w:p w:rsidR="001D0D57" w:rsidRDefault="001D0D57" w:rsidP="00F7394F">
            <w:r>
              <w:rPr>
                <w:rFonts w:eastAsia="Wingdings 2"/>
                <w:sz w:val="16"/>
                <w:szCs w:val="16"/>
              </w:rPr>
              <w:t>End users</w:t>
            </w:r>
          </w:p>
        </w:tc>
        <w:tc>
          <w:tcPr>
            <w:tcW w:w="621" w:type="dxa"/>
            <w:tcBorders>
              <w:top w:val="single" w:sz="4" w:space="0" w:color="000000"/>
              <w:left w:val="single" w:sz="12"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576"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639"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673"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663"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673"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672"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2068" w:type="dxa"/>
            <w:tcBorders>
              <w:top w:val="single" w:sz="4" w:space="0" w:color="000000"/>
              <w:left w:val="single" w:sz="12" w:space="0" w:color="000000"/>
              <w:bottom w:val="single" w:sz="4" w:space="0" w:color="000000"/>
              <w:right w:val="single" w:sz="4" w:space="0" w:color="000000"/>
            </w:tcBorders>
            <w:shd w:val="clear" w:color="auto" w:fill="auto"/>
          </w:tcPr>
          <w:p w:rsidR="001D0D57" w:rsidRDefault="001D0D57" w:rsidP="00F7394F">
            <w:pPr>
              <w:snapToGrid w:val="0"/>
              <w:rPr>
                <w:rFonts w:eastAsia="Wingdings 2"/>
                <w:sz w:val="16"/>
                <w:szCs w:val="16"/>
              </w:rPr>
            </w:pPr>
          </w:p>
        </w:tc>
      </w:tr>
      <w:tr w:rsidR="001D0D57" w:rsidTr="00F7394F">
        <w:tc>
          <w:tcPr>
            <w:tcW w:w="1223"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1548" w:type="dxa"/>
            <w:tcBorders>
              <w:top w:val="single" w:sz="4" w:space="0" w:color="000000"/>
              <w:left w:val="single" w:sz="12" w:space="0" w:color="000000"/>
              <w:bottom w:val="single" w:sz="4" w:space="0" w:color="000000"/>
            </w:tcBorders>
            <w:shd w:val="clear" w:color="auto" w:fill="auto"/>
          </w:tcPr>
          <w:p w:rsidR="001D0D57" w:rsidRDefault="001D0D57" w:rsidP="00F7394F">
            <w:r>
              <w:rPr>
                <w:rFonts w:eastAsia="Wingdings 2"/>
                <w:sz w:val="16"/>
                <w:szCs w:val="16"/>
              </w:rPr>
              <w:t>Test specialists</w:t>
            </w:r>
          </w:p>
        </w:tc>
        <w:tc>
          <w:tcPr>
            <w:tcW w:w="621" w:type="dxa"/>
            <w:tcBorders>
              <w:top w:val="single" w:sz="4" w:space="0" w:color="000000"/>
              <w:left w:val="single" w:sz="12"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576"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639"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673"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663"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673"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672"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2068" w:type="dxa"/>
            <w:tcBorders>
              <w:top w:val="single" w:sz="4" w:space="0" w:color="000000"/>
              <w:left w:val="single" w:sz="12" w:space="0" w:color="000000"/>
              <w:bottom w:val="single" w:sz="4" w:space="0" w:color="000000"/>
              <w:right w:val="single" w:sz="4" w:space="0" w:color="000000"/>
            </w:tcBorders>
            <w:shd w:val="clear" w:color="auto" w:fill="auto"/>
          </w:tcPr>
          <w:p w:rsidR="001D0D57" w:rsidRDefault="001D0D57" w:rsidP="00F7394F">
            <w:pPr>
              <w:snapToGrid w:val="0"/>
              <w:rPr>
                <w:rFonts w:eastAsia="Wingdings 2"/>
                <w:sz w:val="16"/>
                <w:szCs w:val="16"/>
              </w:rPr>
            </w:pPr>
          </w:p>
        </w:tc>
      </w:tr>
      <w:tr w:rsidR="001D0D57" w:rsidTr="00F7394F">
        <w:tc>
          <w:tcPr>
            <w:tcW w:w="1223"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1548" w:type="dxa"/>
            <w:tcBorders>
              <w:top w:val="single" w:sz="4" w:space="0" w:color="000000"/>
              <w:left w:val="single" w:sz="12"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621" w:type="dxa"/>
            <w:tcBorders>
              <w:top w:val="single" w:sz="4" w:space="0" w:color="000000"/>
              <w:left w:val="single" w:sz="12"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576"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639"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673"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663"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673"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672"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2068" w:type="dxa"/>
            <w:tcBorders>
              <w:top w:val="single" w:sz="4" w:space="0" w:color="000000"/>
              <w:left w:val="single" w:sz="12" w:space="0" w:color="000000"/>
              <w:bottom w:val="single" w:sz="4" w:space="0" w:color="000000"/>
              <w:right w:val="single" w:sz="4" w:space="0" w:color="000000"/>
            </w:tcBorders>
            <w:shd w:val="clear" w:color="auto" w:fill="auto"/>
          </w:tcPr>
          <w:p w:rsidR="001D0D57" w:rsidRDefault="001D0D57" w:rsidP="00F7394F">
            <w:pPr>
              <w:snapToGrid w:val="0"/>
              <w:rPr>
                <w:rFonts w:eastAsia="Wingdings 2"/>
                <w:sz w:val="16"/>
                <w:szCs w:val="16"/>
              </w:rPr>
            </w:pPr>
          </w:p>
        </w:tc>
      </w:tr>
      <w:tr w:rsidR="001D0D57" w:rsidTr="00F7394F">
        <w:tc>
          <w:tcPr>
            <w:tcW w:w="1223" w:type="dxa"/>
            <w:tcBorders>
              <w:top w:val="single" w:sz="4" w:space="0" w:color="000000"/>
              <w:left w:val="single" w:sz="4" w:space="0" w:color="000000"/>
              <w:bottom w:val="single" w:sz="4" w:space="0" w:color="000000"/>
            </w:tcBorders>
            <w:shd w:val="clear" w:color="auto" w:fill="auto"/>
          </w:tcPr>
          <w:p w:rsidR="001D0D57" w:rsidRDefault="001D0D57" w:rsidP="00F7394F">
            <w:r>
              <w:rPr>
                <w:rFonts w:eastAsia="Wingdings 2"/>
                <w:sz w:val="16"/>
                <w:szCs w:val="16"/>
              </w:rPr>
              <w:t>UAT</w:t>
            </w:r>
          </w:p>
        </w:tc>
        <w:tc>
          <w:tcPr>
            <w:tcW w:w="1548" w:type="dxa"/>
            <w:tcBorders>
              <w:top w:val="single" w:sz="4" w:space="0" w:color="000000"/>
              <w:left w:val="single" w:sz="12" w:space="0" w:color="000000"/>
              <w:bottom w:val="single" w:sz="4" w:space="0" w:color="000000"/>
            </w:tcBorders>
            <w:shd w:val="clear" w:color="auto" w:fill="auto"/>
          </w:tcPr>
          <w:p w:rsidR="001D0D57" w:rsidRDefault="001D0D57" w:rsidP="00F7394F">
            <w:r>
              <w:rPr>
                <w:rFonts w:eastAsia="Wingdings 2"/>
                <w:sz w:val="16"/>
                <w:szCs w:val="16"/>
              </w:rPr>
              <w:t>Test coordinator</w:t>
            </w:r>
          </w:p>
        </w:tc>
        <w:tc>
          <w:tcPr>
            <w:tcW w:w="621" w:type="dxa"/>
            <w:tcBorders>
              <w:top w:val="single" w:sz="4" w:space="0" w:color="000000"/>
              <w:left w:val="single" w:sz="12"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576"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639"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673"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663"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673"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672"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2068" w:type="dxa"/>
            <w:tcBorders>
              <w:top w:val="single" w:sz="4" w:space="0" w:color="000000"/>
              <w:left w:val="single" w:sz="12" w:space="0" w:color="000000"/>
              <w:bottom w:val="single" w:sz="4" w:space="0" w:color="000000"/>
              <w:right w:val="single" w:sz="4" w:space="0" w:color="000000"/>
            </w:tcBorders>
            <w:shd w:val="clear" w:color="auto" w:fill="auto"/>
          </w:tcPr>
          <w:p w:rsidR="001D0D57" w:rsidRDefault="001D0D57" w:rsidP="00F7394F">
            <w:pPr>
              <w:snapToGrid w:val="0"/>
              <w:rPr>
                <w:rFonts w:eastAsia="Wingdings 2"/>
                <w:sz w:val="16"/>
                <w:szCs w:val="16"/>
              </w:rPr>
            </w:pPr>
          </w:p>
        </w:tc>
      </w:tr>
      <w:tr w:rsidR="001D0D57" w:rsidTr="00F7394F">
        <w:tc>
          <w:tcPr>
            <w:tcW w:w="1223"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1548" w:type="dxa"/>
            <w:tcBorders>
              <w:top w:val="single" w:sz="4" w:space="0" w:color="000000"/>
              <w:left w:val="single" w:sz="12" w:space="0" w:color="000000"/>
              <w:bottom w:val="single" w:sz="4" w:space="0" w:color="000000"/>
            </w:tcBorders>
            <w:shd w:val="clear" w:color="auto" w:fill="auto"/>
          </w:tcPr>
          <w:p w:rsidR="001D0D57" w:rsidRDefault="001D0D57" w:rsidP="00F7394F">
            <w:r>
              <w:rPr>
                <w:rFonts w:eastAsia="Wingdings 2"/>
                <w:sz w:val="16"/>
                <w:szCs w:val="16"/>
              </w:rPr>
              <w:t>End users</w:t>
            </w:r>
          </w:p>
        </w:tc>
        <w:tc>
          <w:tcPr>
            <w:tcW w:w="621" w:type="dxa"/>
            <w:tcBorders>
              <w:top w:val="single" w:sz="4" w:space="0" w:color="000000"/>
              <w:left w:val="single" w:sz="12"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576"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639"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673"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663"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673"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672"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2068" w:type="dxa"/>
            <w:tcBorders>
              <w:top w:val="single" w:sz="4" w:space="0" w:color="000000"/>
              <w:left w:val="single" w:sz="12" w:space="0" w:color="000000"/>
              <w:bottom w:val="single" w:sz="4" w:space="0" w:color="000000"/>
              <w:right w:val="single" w:sz="4" w:space="0" w:color="000000"/>
            </w:tcBorders>
            <w:shd w:val="clear" w:color="auto" w:fill="auto"/>
          </w:tcPr>
          <w:p w:rsidR="001D0D57" w:rsidRDefault="001D0D57" w:rsidP="00F7394F">
            <w:pPr>
              <w:snapToGrid w:val="0"/>
              <w:rPr>
                <w:rFonts w:eastAsia="Wingdings 2"/>
                <w:sz w:val="16"/>
                <w:szCs w:val="16"/>
              </w:rPr>
            </w:pPr>
          </w:p>
        </w:tc>
      </w:tr>
      <w:tr w:rsidR="001D0D57" w:rsidTr="00F7394F">
        <w:tc>
          <w:tcPr>
            <w:tcW w:w="1223"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1548" w:type="dxa"/>
            <w:tcBorders>
              <w:top w:val="single" w:sz="4" w:space="0" w:color="000000"/>
              <w:left w:val="single" w:sz="12" w:space="0" w:color="000000"/>
              <w:bottom w:val="single" w:sz="4" w:space="0" w:color="000000"/>
            </w:tcBorders>
            <w:shd w:val="clear" w:color="auto" w:fill="auto"/>
          </w:tcPr>
          <w:p w:rsidR="001D0D57" w:rsidRDefault="001D0D57" w:rsidP="00F7394F">
            <w:r>
              <w:rPr>
                <w:rFonts w:eastAsia="Wingdings 2"/>
                <w:sz w:val="16"/>
                <w:szCs w:val="16"/>
              </w:rPr>
              <w:t>Test specialists</w:t>
            </w:r>
          </w:p>
        </w:tc>
        <w:tc>
          <w:tcPr>
            <w:tcW w:w="621" w:type="dxa"/>
            <w:tcBorders>
              <w:top w:val="single" w:sz="4" w:space="0" w:color="000000"/>
              <w:left w:val="single" w:sz="12"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576"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639"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673"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663"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673"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672" w:type="dxa"/>
            <w:tcBorders>
              <w:top w:val="single" w:sz="4" w:space="0" w:color="000000"/>
              <w:left w:val="single" w:sz="4"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2068" w:type="dxa"/>
            <w:tcBorders>
              <w:top w:val="single" w:sz="4" w:space="0" w:color="000000"/>
              <w:left w:val="single" w:sz="12" w:space="0" w:color="000000"/>
              <w:bottom w:val="single" w:sz="4" w:space="0" w:color="000000"/>
              <w:right w:val="single" w:sz="4" w:space="0" w:color="000000"/>
            </w:tcBorders>
            <w:shd w:val="clear" w:color="auto" w:fill="auto"/>
          </w:tcPr>
          <w:p w:rsidR="001D0D57" w:rsidRDefault="001D0D57" w:rsidP="00F7394F">
            <w:pPr>
              <w:snapToGrid w:val="0"/>
              <w:rPr>
                <w:rFonts w:eastAsia="Wingdings 2"/>
                <w:sz w:val="16"/>
                <w:szCs w:val="16"/>
              </w:rPr>
            </w:pPr>
          </w:p>
        </w:tc>
      </w:tr>
      <w:tr w:rsidR="001D0D57" w:rsidTr="00F7394F">
        <w:tc>
          <w:tcPr>
            <w:tcW w:w="1223" w:type="dxa"/>
            <w:tcBorders>
              <w:top w:val="single" w:sz="4" w:space="0" w:color="000000"/>
              <w:left w:val="single" w:sz="4" w:space="0" w:color="000000"/>
              <w:bottom w:val="single" w:sz="12" w:space="0" w:color="000000"/>
            </w:tcBorders>
            <w:shd w:val="clear" w:color="auto" w:fill="auto"/>
          </w:tcPr>
          <w:p w:rsidR="001D0D57" w:rsidRDefault="001D0D57" w:rsidP="00F7394F">
            <w:pPr>
              <w:snapToGrid w:val="0"/>
              <w:rPr>
                <w:rFonts w:eastAsia="Wingdings 2"/>
                <w:sz w:val="16"/>
                <w:szCs w:val="16"/>
              </w:rPr>
            </w:pPr>
          </w:p>
        </w:tc>
        <w:tc>
          <w:tcPr>
            <w:tcW w:w="1548" w:type="dxa"/>
            <w:tcBorders>
              <w:top w:val="single" w:sz="4" w:space="0" w:color="000000"/>
              <w:left w:val="single" w:sz="12" w:space="0" w:color="000000"/>
              <w:bottom w:val="single" w:sz="12" w:space="0" w:color="000000"/>
            </w:tcBorders>
            <w:shd w:val="clear" w:color="auto" w:fill="auto"/>
          </w:tcPr>
          <w:p w:rsidR="001D0D57" w:rsidRDefault="001D0D57" w:rsidP="00F7394F">
            <w:pPr>
              <w:snapToGrid w:val="0"/>
              <w:rPr>
                <w:rFonts w:eastAsia="Wingdings 2"/>
                <w:sz w:val="16"/>
                <w:szCs w:val="16"/>
              </w:rPr>
            </w:pPr>
          </w:p>
        </w:tc>
        <w:tc>
          <w:tcPr>
            <w:tcW w:w="621" w:type="dxa"/>
            <w:tcBorders>
              <w:top w:val="single" w:sz="4" w:space="0" w:color="000000"/>
              <w:left w:val="single" w:sz="12" w:space="0" w:color="000000"/>
              <w:bottom w:val="single" w:sz="12" w:space="0" w:color="000000"/>
            </w:tcBorders>
            <w:shd w:val="clear" w:color="auto" w:fill="auto"/>
          </w:tcPr>
          <w:p w:rsidR="001D0D57" w:rsidRDefault="001D0D57" w:rsidP="00F7394F">
            <w:pPr>
              <w:snapToGrid w:val="0"/>
              <w:rPr>
                <w:rFonts w:eastAsia="Wingdings 2"/>
                <w:sz w:val="16"/>
                <w:szCs w:val="16"/>
              </w:rPr>
            </w:pPr>
          </w:p>
        </w:tc>
        <w:tc>
          <w:tcPr>
            <w:tcW w:w="576" w:type="dxa"/>
            <w:tcBorders>
              <w:top w:val="single" w:sz="4" w:space="0" w:color="000000"/>
              <w:left w:val="single" w:sz="4" w:space="0" w:color="000000"/>
              <w:bottom w:val="single" w:sz="12" w:space="0" w:color="000000"/>
            </w:tcBorders>
            <w:shd w:val="clear" w:color="auto" w:fill="auto"/>
          </w:tcPr>
          <w:p w:rsidR="001D0D57" w:rsidRDefault="001D0D57" w:rsidP="00F7394F">
            <w:pPr>
              <w:snapToGrid w:val="0"/>
              <w:rPr>
                <w:rFonts w:eastAsia="Wingdings 2"/>
                <w:sz w:val="16"/>
                <w:szCs w:val="16"/>
              </w:rPr>
            </w:pPr>
          </w:p>
        </w:tc>
        <w:tc>
          <w:tcPr>
            <w:tcW w:w="639" w:type="dxa"/>
            <w:tcBorders>
              <w:top w:val="single" w:sz="4" w:space="0" w:color="000000"/>
              <w:left w:val="single" w:sz="4" w:space="0" w:color="000000"/>
              <w:bottom w:val="single" w:sz="12" w:space="0" w:color="000000"/>
            </w:tcBorders>
            <w:shd w:val="clear" w:color="auto" w:fill="auto"/>
          </w:tcPr>
          <w:p w:rsidR="001D0D57" w:rsidRDefault="001D0D57" w:rsidP="00F7394F">
            <w:pPr>
              <w:snapToGrid w:val="0"/>
              <w:rPr>
                <w:rFonts w:eastAsia="Wingdings 2"/>
                <w:sz w:val="16"/>
                <w:szCs w:val="16"/>
              </w:rPr>
            </w:pPr>
          </w:p>
        </w:tc>
        <w:tc>
          <w:tcPr>
            <w:tcW w:w="673" w:type="dxa"/>
            <w:tcBorders>
              <w:top w:val="single" w:sz="4" w:space="0" w:color="000000"/>
              <w:left w:val="single" w:sz="4" w:space="0" w:color="000000"/>
              <w:bottom w:val="single" w:sz="12" w:space="0" w:color="000000"/>
            </w:tcBorders>
            <w:shd w:val="clear" w:color="auto" w:fill="auto"/>
          </w:tcPr>
          <w:p w:rsidR="001D0D57" w:rsidRDefault="001D0D57" w:rsidP="00F7394F">
            <w:pPr>
              <w:snapToGrid w:val="0"/>
              <w:rPr>
                <w:rFonts w:eastAsia="Wingdings 2"/>
                <w:sz w:val="16"/>
                <w:szCs w:val="16"/>
              </w:rPr>
            </w:pPr>
          </w:p>
        </w:tc>
        <w:tc>
          <w:tcPr>
            <w:tcW w:w="663" w:type="dxa"/>
            <w:tcBorders>
              <w:top w:val="single" w:sz="4" w:space="0" w:color="000000"/>
              <w:left w:val="single" w:sz="4" w:space="0" w:color="000000"/>
              <w:bottom w:val="single" w:sz="12" w:space="0" w:color="000000"/>
            </w:tcBorders>
            <w:shd w:val="clear" w:color="auto" w:fill="auto"/>
          </w:tcPr>
          <w:p w:rsidR="001D0D57" w:rsidRDefault="001D0D57" w:rsidP="00F7394F">
            <w:pPr>
              <w:snapToGrid w:val="0"/>
              <w:rPr>
                <w:rFonts w:eastAsia="Wingdings 2"/>
                <w:sz w:val="16"/>
                <w:szCs w:val="16"/>
              </w:rPr>
            </w:pPr>
          </w:p>
        </w:tc>
        <w:tc>
          <w:tcPr>
            <w:tcW w:w="673" w:type="dxa"/>
            <w:tcBorders>
              <w:top w:val="single" w:sz="4" w:space="0" w:color="000000"/>
              <w:left w:val="single" w:sz="4" w:space="0" w:color="000000"/>
              <w:bottom w:val="single" w:sz="12" w:space="0" w:color="000000"/>
            </w:tcBorders>
            <w:shd w:val="clear" w:color="auto" w:fill="auto"/>
          </w:tcPr>
          <w:p w:rsidR="001D0D57" w:rsidRDefault="001D0D57" w:rsidP="00F7394F">
            <w:pPr>
              <w:snapToGrid w:val="0"/>
              <w:rPr>
                <w:rFonts w:eastAsia="Wingdings 2"/>
                <w:sz w:val="16"/>
                <w:szCs w:val="16"/>
              </w:rPr>
            </w:pPr>
          </w:p>
        </w:tc>
        <w:tc>
          <w:tcPr>
            <w:tcW w:w="672" w:type="dxa"/>
            <w:tcBorders>
              <w:top w:val="single" w:sz="4" w:space="0" w:color="000000"/>
              <w:left w:val="single" w:sz="4" w:space="0" w:color="000000"/>
              <w:bottom w:val="single" w:sz="12" w:space="0" w:color="000000"/>
            </w:tcBorders>
            <w:shd w:val="clear" w:color="auto" w:fill="auto"/>
          </w:tcPr>
          <w:p w:rsidR="001D0D57" w:rsidRDefault="001D0D57" w:rsidP="00F7394F">
            <w:pPr>
              <w:snapToGrid w:val="0"/>
              <w:rPr>
                <w:rFonts w:eastAsia="Wingdings 2"/>
                <w:sz w:val="16"/>
                <w:szCs w:val="16"/>
              </w:rPr>
            </w:pPr>
          </w:p>
        </w:tc>
        <w:tc>
          <w:tcPr>
            <w:tcW w:w="2068" w:type="dxa"/>
            <w:tcBorders>
              <w:top w:val="single" w:sz="4" w:space="0" w:color="000000"/>
              <w:left w:val="single" w:sz="12" w:space="0" w:color="000000"/>
              <w:bottom w:val="single" w:sz="12" w:space="0" w:color="000000"/>
              <w:right w:val="single" w:sz="4" w:space="0" w:color="000000"/>
            </w:tcBorders>
            <w:shd w:val="clear" w:color="auto" w:fill="auto"/>
          </w:tcPr>
          <w:p w:rsidR="001D0D57" w:rsidRDefault="001D0D57" w:rsidP="00F7394F">
            <w:pPr>
              <w:snapToGrid w:val="0"/>
              <w:rPr>
                <w:rFonts w:eastAsia="Wingdings 2"/>
                <w:sz w:val="16"/>
                <w:szCs w:val="16"/>
              </w:rPr>
            </w:pPr>
          </w:p>
        </w:tc>
      </w:tr>
      <w:tr w:rsidR="001D0D57" w:rsidTr="00F7394F">
        <w:tc>
          <w:tcPr>
            <w:tcW w:w="2771" w:type="dxa"/>
            <w:gridSpan w:val="2"/>
            <w:tcBorders>
              <w:top w:val="single" w:sz="12" w:space="0" w:color="000000"/>
              <w:left w:val="single" w:sz="4" w:space="0" w:color="000000"/>
              <w:bottom w:val="single" w:sz="4" w:space="0" w:color="000000"/>
            </w:tcBorders>
            <w:shd w:val="clear" w:color="auto" w:fill="auto"/>
          </w:tcPr>
          <w:p w:rsidR="001D0D57" w:rsidRDefault="001D0D57" w:rsidP="00F7394F">
            <w:pPr>
              <w:jc w:val="right"/>
            </w:pPr>
            <w:r>
              <w:rPr>
                <w:rFonts w:eastAsia="Wingdings 2"/>
                <w:b/>
                <w:sz w:val="16"/>
                <w:szCs w:val="16"/>
              </w:rPr>
              <w:t>Totals:</w:t>
            </w:r>
          </w:p>
        </w:tc>
        <w:tc>
          <w:tcPr>
            <w:tcW w:w="621" w:type="dxa"/>
            <w:tcBorders>
              <w:top w:val="single" w:sz="12" w:space="0" w:color="000000"/>
              <w:left w:val="single" w:sz="4" w:space="0" w:color="000000"/>
              <w:bottom w:val="single" w:sz="4" w:space="0" w:color="000000"/>
            </w:tcBorders>
            <w:shd w:val="clear" w:color="auto" w:fill="auto"/>
          </w:tcPr>
          <w:p w:rsidR="001D0D57" w:rsidRDefault="001D0D57" w:rsidP="00F7394F">
            <w:pPr>
              <w:snapToGrid w:val="0"/>
              <w:rPr>
                <w:rFonts w:eastAsia="Wingdings 2"/>
                <w:b/>
                <w:sz w:val="16"/>
                <w:szCs w:val="16"/>
              </w:rPr>
            </w:pPr>
          </w:p>
        </w:tc>
        <w:tc>
          <w:tcPr>
            <w:tcW w:w="576" w:type="dxa"/>
            <w:tcBorders>
              <w:top w:val="single" w:sz="12" w:space="0" w:color="000000"/>
              <w:left w:val="single" w:sz="4" w:space="0" w:color="000000"/>
              <w:bottom w:val="single" w:sz="4" w:space="0" w:color="000000"/>
            </w:tcBorders>
            <w:shd w:val="clear" w:color="auto" w:fill="auto"/>
          </w:tcPr>
          <w:p w:rsidR="001D0D57" w:rsidRDefault="001D0D57" w:rsidP="00F7394F">
            <w:pPr>
              <w:snapToGrid w:val="0"/>
              <w:rPr>
                <w:rFonts w:eastAsia="Wingdings 2"/>
                <w:b/>
              </w:rPr>
            </w:pPr>
          </w:p>
        </w:tc>
        <w:tc>
          <w:tcPr>
            <w:tcW w:w="639" w:type="dxa"/>
            <w:tcBorders>
              <w:top w:val="single" w:sz="12" w:space="0" w:color="000000"/>
              <w:left w:val="single" w:sz="4" w:space="0" w:color="000000"/>
              <w:bottom w:val="single" w:sz="4" w:space="0" w:color="000000"/>
            </w:tcBorders>
            <w:shd w:val="clear" w:color="auto" w:fill="auto"/>
          </w:tcPr>
          <w:p w:rsidR="001D0D57" w:rsidRDefault="001D0D57" w:rsidP="00F7394F">
            <w:pPr>
              <w:snapToGrid w:val="0"/>
              <w:rPr>
                <w:rFonts w:eastAsia="Wingdings 2"/>
                <w:b/>
              </w:rPr>
            </w:pPr>
          </w:p>
        </w:tc>
        <w:tc>
          <w:tcPr>
            <w:tcW w:w="673" w:type="dxa"/>
            <w:tcBorders>
              <w:top w:val="single" w:sz="12" w:space="0" w:color="000000"/>
              <w:left w:val="single" w:sz="4" w:space="0" w:color="000000"/>
              <w:bottom w:val="single" w:sz="4" w:space="0" w:color="000000"/>
            </w:tcBorders>
            <w:shd w:val="clear" w:color="auto" w:fill="auto"/>
          </w:tcPr>
          <w:p w:rsidR="001D0D57" w:rsidRDefault="001D0D57" w:rsidP="00F7394F">
            <w:pPr>
              <w:snapToGrid w:val="0"/>
              <w:rPr>
                <w:rFonts w:eastAsia="Wingdings 2"/>
                <w:b/>
              </w:rPr>
            </w:pPr>
          </w:p>
        </w:tc>
        <w:tc>
          <w:tcPr>
            <w:tcW w:w="663" w:type="dxa"/>
            <w:tcBorders>
              <w:top w:val="single" w:sz="12" w:space="0" w:color="000000"/>
              <w:left w:val="single" w:sz="4" w:space="0" w:color="000000"/>
              <w:bottom w:val="single" w:sz="4" w:space="0" w:color="000000"/>
            </w:tcBorders>
            <w:shd w:val="clear" w:color="auto" w:fill="auto"/>
          </w:tcPr>
          <w:p w:rsidR="001D0D57" w:rsidRDefault="001D0D57" w:rsidP="00F7394F">
            <w:pPr>
              <w:snapToGrid w:val="0"/>
              <w:rPr>
                <w:rFonts w:eastAsia="Wingdings 2"/>
                <w:b/>
              </w:rPr>
            </w:pPr>
          </w:p>
        </w:tc>
        <w:tc>
          <w:tcPr>
            <w:tcW w:w="673" w:type="dxa"/>
            <w:tcBorders>
              <w:top w:val="single" w:sz="12" w:space="0" w:color="000000"/>
              <w:left w:val="single" w:sz="4" w:space="0" w:color="000000"/>
              <w:bottom w:val="single" w:sz="4" w:space="0" w:color="000000"/>
            </w:tcBorders>
            <w:shd w:val="clear" w:color="auto" w:fill="auto"/>
          </w:tcPr>
          <w:p w:rsidR="001D0D57" w:rsidRDefault="001D0D57" w:rsidP="00F7394F">
            <w:pPr>
              <w:snapToGrid w:val="0"/>
              <w:rPr>
                <w:rFonts w:eastAsia="Wingdings 2"/>
                <w:b/>
              </w:rPr>
            </w:pPr>
          </w:p>
        </w:tc>
        <w:tc>
          <w:tcPr>
            <w:tcW w:w="672" w:type="dxa"/>
            <w:tcBorders>
              <w:top w:val="single" w:sz="12" w:space="0" w:color="000000"/>
              <w:left w:val="single" w:sz="4" w:space="0" w:color="000000"/>
              <w:bottom w:val="single" w:sz="4" w:space="0" w:color="000000"/>
            </w:tcBorders>
            <w:shd w:val="clear" w:color="auto" w:fill="auto"/>
          </w:tcPr>
          <w:p w:rsidR="001D0D57" w:rsidRDefault="001D0D57" w:rsidP="00F7394F">
            <w:pPr>
              <w:snapToGrid w:val="0"/>
              <w:rPr>
                <w:rFonts w:eastAsia="Wingdings 2"/>
                <w:b/>
              </w:rPr>
            </w:pPr>
          </w:p>
        </w:tc>
        <w:tc>
          <w:tcPr>
            <w:tcW w:w="2068" w:type="dxa"/>
            <w:tcBorders>
              <w:top w:val="single" w:sz="12" w:space="0" w:color="000000"/>
              <w:left w:val="single" w:sz="12" w:space="0" w:color="000000"/>
              <w:bottom w:val="single" w:sz="4" w:space="0" w:color="000000"/>
              <w:right w:val="single" w:sz="4" w:space="0" w:color="000000"/>
            </w:tcBorders>
            <w:shd w:val="clear" w:color="auto" w:fill="auto"/>
          </w:tcPr>
          <w:p w:rsidR="001D0D57" w:rsidRDefault="001D0D57" w:rsidP="00F7394F">
            <w:pPr>
              <w:snapToGrid w:val="0"/>
              <w:rPr>
                <w:rFonts w:eastAsia="Wingdings 2"/>
                <w:b/>
              </w:rPr>
            </w:pPr>
          </w:p>
        </w:tc>
      </w:tr>
    </w:tbl>
    <w:p w:rsidR="001D0D57" w:rsidRDefault="001D0D57" w:rsidP="001D0D57">
      <w:pPr>
        <w:rPr>
          <w:rFonts w:eastAsia="Wingdings 2"/>
        </w:rPr>
      </w:pPr>
    </w:p>
    <w:p w:rsidR="001D0D57" w:rsidRDefault="001D0D57" w:rsidP="001D0D57">
      <w:pPr>
        <w:rPr>
          <w:rFonts w:eastAsia="Wingdings 2"/>
          <w:color w:val="3366FF"/>
        </w:rPr>
      </w:pPr>
    </w:p>
    <w:p w:rsidR="001D0D57" w:rsidRDefault="001D0D57" w:rsidP="001D0D57">
      <w:r>
        <w:rPr>
          <w:rFonts w:eastAsia="Wingdings 2"/>
        </w:rPr>
        <w:t>This estimation will be divided in sub activities in the detail test plans for each test level.</w:t>
      </w:r>
    </w:p>
    <w:p w:rsidR="001D0D57" w:rsidRDefault="001D0D57" w:rsidP="001D0D57">
      <w:pPr>
        <w:pStyle w:val="Heading2"/>
      </w:pPr>
      <w:bookmarkStart w:id="72" w:name="_Toc37678702"/>
      <w:r>
        <w:rPr>
          <w:rFonts w:eastAsia="Wingdings 2"/>
        </w:rPr>
        <w:lastRenderedPageBreak/>
        <w:t>Planning</w:t>
      </w:r>
      <w:bookmarkEnd w:id="72"/>
    </w:p>
    <w:bookmarkStart w:id="73" w:name="_1254230467"/>
    <w:bookmarkStart w:id="74" w:name="_1246094905"/>
    <w:bookmarkStart w:id="75" w:name="_1046004974"/>
    <w:bookmarkStart w:id="76" w:name="_1046004860"/>
    <w:bookmarkStart w:id="77" w:name="_1046004840"/>
    <w:bookmarkStart w:id="78" w:name="_1046004806"/>
    <w:bookmarkStart w:id="79" w:name="_1046004640"/>
    <w:bookmarkStart w:id="80" w:name="_1046004426"/>
    <w:bookmarkStart w:id="81" w:name="_1046004417"/>
    <w:bookmarkEnd w:id="73"/>
    <w:bookmarkEnd w:id="74"/>
    <w:bookmarkEnd w:id="75"/>
    <w:bookmarkEnd w:id="76"/>
    <w:bookmarkEnd w:id="77"/>
    <w:bookmarkEnd w:id="78"/>
    <w:bookmarkEnd w:id="79"/>
    <w:bookmarkEnd w:id="80"/>
    <w:bookmarkEnd w:id="81"/>
    <w:p w:rsidR="001D0D57" w:rsidRDefault="001D0D57" w:rsidP="001D0D57">
      <w:pPr>
        <w:rPr>
          <w:rFonts w:eastAsia="Wingdings 2"/>
          <w:color w:val="3366FF"/>
        </w:rPr>
      </w:pPr>
      <w:r>
        <w:object w:dxaOrig="6990" w:dyaOrig="4950">
          <v:shape id="_x0000_i1025" type="#_x0000_t75" style="width:375pt;height:241.5pt" o:ole="" filled="t">
            <v:fill color2="black"/>
            <v:imagedata r:id="rId37" o:title=""/>
          </v:shape>
          <o:OLEObject Type="Embed" ProgID="Excel.Sheet.8" ShapeID="_x0000_i1025" DrawAspect="Content" ObjectID="_1648291542" r:id="rId38"/>
        </w:object>
      </w:r>
    </w:p>
    <w:p w:rsidR="001D0D57" w:rsidRDefault="001D0D57" w:rsidP="001D0D57">
      <w:pPr>
        <w:rPr>
          <w:rFonts w:eastAsia="Wingdings 2"/>
          <w:color w:val="3366FF"/>
        </w:rPr>
      </w:pPr>
    </w:p>
    <w:p w:rsidR="001D0D57" w:rsidRDefault="001D0D57" w:rsidP="001D0D57">
      <w:r>
        <w:rPr>
          <w:rFonts w:eastAsia="Wingdings 2"/>
        </w:rPr>
        <w:t>The activities to be executed are in the table below.</w:t>
      </w:r>
    </w:p>
    <w:p w:rsidR="001D0D57" w:rsidRDefault="001D0D57" w:rsidP="001D0D57">
      <w:pPr>
        <w:rPr>
          <w:rFonts w:eastAsia="Wingdings 2"/>
        </w:rPr>
      </w:pPr>
    </w:p>
    <w:tbl>
      <w:tblPr>
        <w:tblW w:w="0" w:type="auto"/>
        <w:tblInd w:w="-5" w:type="dxa"/>
        <w:tblLayout w:type="fixed"/>
        <w:tblLook w:val="0000" w:firstRow="0" w:lastRow="0" w:firstColumn="0" w:lastColumn="0" w:noHBand="0" w:noVBand="0"/>
      </w:tblPr>
      <w:tblGrid>
        <w:gridCol w:w="1125"/>
        <w:gridCol w:w="1250"/>
        <w:gridCol w:w="1328"/>
        <w:gridCol w:w="1508"/>
        <w:gridCol w:w="1419"/>
        <w:gridCol w:w="1066"/>
      </w:tblGrid>
      <w:tr w:rsidR="001D0D57" w:rsidTr="00F7394F">
        <w:tc>
          <w:tcPr>
            <w:tcW w:w="1125" w:type="dxa"/>
            <w:tcBorders>
              <w:top w:val="single" w:sz="4" w:space="0" w:color="000000"/>
              <w:left w:val="single" w:sz="4" w:space="0" w:color="000000"/>
              <w:bottom w:val="single" w:sz="6" w:space="0" w:color="000000"/>
            </w:tcBorders>
            <w:shd w:val="clear" w:color="auto" w:fill="E5E5E5"/>
          </w:tcPr>
          <w:p w:rsidR="001D0D57" w:rsidRDefault="001D0D57" w:rsidP="00F7394F">
            <w:r>
              <w:rPr>
                <w:rFonts w:eastAsia="Wingdings 2"/>
                <w:b/>
                <w:sz w:val="16"/>
                <w:szCs w:val="16"/>
              </w:rPr>
              <w:t>Activity</w:t>
            </w:r>
          </w:p>
        </w:tc>
        <w:tc>
          <w:tcPr>
            <w:tcW w:w="1250" w:type="dxa"/>
            <w:tcBorders>
              <w:top w:val="single" w:sz="4" w:space="0" w:color="000000"/>
              <w:left w:val="single" w:sz="6" w:space="0" w:color="000000"/>
              <w:bottom w:val="single" w:sz="6" w:space="0" w:color="000000"/>
            </w:tcBorders>
            <w:shd w:val="clear" w:color="auto" w:fill="E5E5E5"/>
          </w:tcPr>
          <w:p w:rsidR="001D0D57" w:rsidRDefault="001D0D57" w:rsidP="00F7394F">
            <w:r>
              <w:rPr>
                <w:rFonts w:eastAsia="Wingdings 2"/>
                <w:b/>
                <w:sz w:val="16"/>
                <w:szCs w:val="16"/>
              </w:rPr>
              <w:t>Name</w:t>
            </w:r>
          </w:p>
        </w:tc>
        <w:tc>
          <w:tcPr>
            <w:tcW w:w="1328" w:type="dxa"/>
            <w:tcBorders>
              <w:top w:val="single" w:sz="4" w:space="0" w:color="000000"/>
              <w:left w:val="single" w:sz="6" w:space="0" w:color="000000"/>
              <w:bottom w:val="single" w:sz="6" w:space="0" w:color="000000"/>
            </w:tcBorders>
            <w:shd w:val="clear" w:color="auto" w:fill="E5E5E5"/>
          </w:tcPr>
          <w:p w:rsidR="001D0D57" w:rsidRDefault="001D0D57" w:rsidP="00F7394F">
            <w:r>
              <w:rPr>
                <w:rFonts w:eastAsia="Wingdings 2"/>
                <w:b/>
                <w:sz w:val="16"/>
                <w:szCs w:val="16"/>
              </w:rPr>
              <w:t>Start Date</w:t>
            </w:r>
          </w:p>
        </w:tc>
        <w:tc>
          <w:tcPr>
            <w:tcW w:w="1508" w:type="dxa"/>
            <w:tcBorders>
              <w:top w:val="single" w:sz="4" w:space="0" w:color="000000"/>
              <w:left w:val="single" w:sz="6" w:space="0" w:color="000000"/>
              <w:bottom w:val="single" w:sz="6" w:space="0" w:color="000000"/>
            </w:tcBorders>
            <w:shd w:val="clear" w:color="auto" w:fill="E5E5E5"/>
          </w:tcPr>
          <w:p w:rsidR="001D0D57" w:rsidRDefault="001D0D57" w:rsidP="00F7394F">
            <w:r>
              <w:rPr>
                <w:rFonts w:eastAsia="Wingdings 2"/>
                <w:b/>
                <w:sz w:val="16"/>
                <w:szCs w:val="16"/>
              </w:rPr>
              <w:t>End Date</w:t>
            </w:r>
          </w:p>
        </w:tc>
        <w:tc>
          <w:tcPr>
            <w:tcW w:w="1419" w:type="dxa"/>
            <w:tcBorders>
              <w:top w:val="single" w:sz="4" w:space="0" w:color="000000"/>
              <w:left w:val="single" w:sz="6" w:space="0" w:color="000000"/>
              <w:bottom w:val="single" w:sz="6" w:space="0" w:color="000000"/>
            </w:tcBorders>
            <w:shd w:val="clear" w:color="auto" w:fill="E5E5E5"/>
          </w:tcPr>
          <w:p w:rsidR="001D0D57" w:rsidRDefault="001D0D57" w:rsidP="00F7394F">
            <w:r>
              <w:rPr>
                <w:rFonts w:eastAsia="Wingdings 2"/>
                <w:b/>
                <w:sz w:val="16"/>
                <w:szCs w:val="16"/>
              </w:rPr>
              <w:t>Duration</w:t>
            </w:r>
          </w:p>
        </w:tc>
        <w:tc>
          <w:tcPr>
            <w:tcW w:w="1066" w:type="dxa"/>
            <w:tcBorders>
              <w:top w:val="single" w:sz="4" w:space="0" w:color="000000"/>
              <w:left w:val="single" w:sz="6" w:space="0" w:color="000000"/>
              <w:bottom w:val="single" w:sz="6" w:space="0" w:color="000000"/>
              <w:right w:val="single" w:sz="4" w:space="0" w:color="000000"/>
            </w:tcBorders>
            <w:shd w:val="clear" w:color="auto" w:fill="E5E5E5"/>
          </w:tcPr>
          <w:p w:rsidR="001D0D57" w:rsidRDefault="001D0D57" w:rsidP="00F7394F">
            <w:r>
              <w:rPr>
                <w:rFonts w:eastAsia="Wingdings 2"/>
                <w:b/>
                <w:sz w:val="16"/>
                <w:szCs w:val="16"/>
              </w:rPr>
              <w:t>Relations</w:t>
            </w:r>
          </w:p>
        </w:tc>
      </w:tr>
      <w:tr w:rsidR="001D0D57" w:rsidTr="00F7394F">
        <w:tc>
          <w:tcPr>
            <w:tcW w:w="1125" w:type="dxa"/>
            <w:tcBorders>
              <w:top w:val="single" w:sz="6" w:space="0" w:color="000000"/>
              <w:left w:val="single" w:sz="4" w:space="0" w:color="000000"/>
              <w:bottom w:val="single" w:sz="4" w:space="0" w:color="000000"/>
            </w:tcBorders>
            <w:shd w:val="clear" w:color="auto" w:fill="auto"/>
          </w:tcPr>
          <w:p w:rsidR="001D0D57" w:rsidRDefault="001D0D57" w:rsidP="00F7394F">
            <w:pPr>
              <w:snapToGrid w:val="0"/>
              <w:rPr>
                <w:rFonts w:eastAsia="Wingdings 2"/>
                <w:b/>
                <w:sz w:val="16"/>
                <w:szCs w:val="16"/>
              </w:rPr>
            </w:pPr>
          </w:p>
        </w:tc>
        <w:tc>
          <w:tcPr>
            <w:tcW w:w="1250" w:type="dxa"/>
            <w:tcBorders>
              <w:top w:val="single" w:sz="6" w:space="0" w:color="000000"/>
              <w:left w:val="single" w:sz="6"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1328" w:type="dxa"/>
            <w:tcBorders>
              <w:top w:val="single" w:sz="6" w:space="0" w:color="000000"/>
              <w:left w:val="single" w:sz="6"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1508" w:type="dxa"/>
            <w:tcBorders>
              <w:top w:val="single" w:sz="6" w:space="0" w:color="000000"/>
              <w:left w:val="single" w:sz="6"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1419" w:type="dxa"/>
            <w:tcBorders>
              <w:top w:val="single" w:sz="6" w:space="0" w:color="000000"/>
              <w:left w:val="single" w:sz="6" w:space="0" w:color="000000"/>
              <w:bottom w:val="single" w:sz="4" w:space="0" w:color="000000"/>
            </w:tcBorders>
            <w:shd w:val="clear" w:color="auto" w:fill="auto"/>
          </w:tcPr>
          <w:p w:rsidR="001D0D57" w:rsidRDefault="001D0D57" w:rsidP="00F7394F">
            <w:pPr>
              <w:snapToGrid w:val="0"/>
              <w:rPr>
                <w:rFonts w:eastAsia="Wingdings 2"/>
                <w:sz w:val="16"/>
                <w:szCs w:val="16"/>
              </w:rPr>
            </w:pPr>
          </w:p>
        </w:tc>
        <w:tc>
          <w:tcPr>
            <w:tcW w:w="1066" w:type="dxa"/>
            <w:tcBorders>
              <w:top w:val="single" w:sz="6" w:space="0" w:color="000000"/>
              <w:left w:val="single" w:sz="6" w:space="0" w:color="000000"/>
              <w:bottom w:val="single" w:sz="4" w:space="0" w:color="000000"/>
              <w:right w:val="single" w:sz="4" w:space="0" w:color="000000"/>
            </w:tcBorders>
            <w:shd w:val="clear" w:color="auto" w:fill="auto"/>
          </w:tcPr>
          <w:p w:rsidR="001D0D57" w:rsidRDefault="001D0D57" w:rsidP="00F7394F">
            <w:pPr>
              <w:snapToGrid w:val="0"/>
              <w:rPr>
                <w:rFonts w:eastAsia="Wingdings 2"/>
                <w:sz w:val="16"/>
                <w:szCs w:val="16"/>
              </w:rPr>
            </w:pPr>
          </w:p>
        </w:tc>
      </w:tr>
    </w:tbl>
    <w:p w:rsidR="001D0D57" w:rsidRDefault="001D0D57" w:rsidP="001D0D57">
      <w:pPr>
        <w:pStyle w:val="Heading2"/>
      </w:pPr>
      <w:bookmarkStart w:id="82" w:name="_Toc37678703"/>
      <w:r>
        <w:rPr>
          <w:rFonts w:eastAsia="Wingdings 2"/>
        </w:rPr>
        <w:t>Milestones</w:t>
      </w:r>
      <w:bookmarkEnd w:id="82"/>
    </w:p>
    <w:p w:rsidR="001D0D57" w:rsidRDefault="001D0D57" w:rsidP="001D0D57">
      <w:r>
        <w:rPr>
          <w:rFonts w:eastAsia="Wingdings 2"/>
        </w:rPr>
        <w:t>The milestones of the test process of &lt;system&gt; are detailed in the table below.</w:t>
      </w:r>
    </w:p>
    <w:p w:rsidR="001D0D57" w:rsidRDefault="001D0D57" w:rsidP="001D0D57">
      <w:pPr>
        <w:rPr>
          <w:rFonts w:eastAsia="Wingdings 2"/>
        </w:rPr>
      </w:pPr>
    </w:p>
    <w:tbl>
      <w:tblPr>
        <w:tblW w:w="0" w:type="auto"/>
        <w:tblInd w:w="-5" w:type="dxa"/>
        <w:tblLayout w:type="fixed"/>
        <w:tblLook w:val="0000" w:firstRow="0" w:lastRow="0" w:firstColumn="0" w:lastColumn="0" w:noHBand="0" w:noVBand="0"/>
      </w:tblPr>
      <w:tblGrid>
        <w:gridCol w:w="7054"/>
        <w:gridCol w:w="1034"/>
      </w:tblGrid>
      <w:tr w:rsidR="001D0D57" w:rsidTr="00F7394F">
        <w:tc>
          <w:tcPr>
            <w:tcW w:w="7054" w:type="dxa"/>
            <w:tcBorders>
              <w:top w:val="single" w:sz="4" w:space="0" w:color="000000"/>
              <w:left w:val="single" w:sz="4" w:space="0" w:color="000000"/>
              <w:bottom w:val="single" w:sz="6" w:space="0" w:color="000000"/>
            </w:tcBorders>
            <w:shd w:val="clear" w:color="auto" w:fill="E5E5E5"/>
          </w:tcPr>
          <w:p w:rsidR="001D0D57" w:rsidRDefault="001D0D57" w:rsidP="00F7394F">
            <w:r>
              <w:rPr>
                <w:rFonts w:eastAsia="Wingdings 2"/>
                <w:b/>
                <w:sz w:val="16"/>
                <w:szCs w:val="16"/>
              </w:rPr>
              <w:t>Mile stone description</w:t>
            </w:r>
          </w:p>
        </w:tc>
        <w:tc>
          <w:tcPr>
            <w:tcW w:w="1034" w:type="dxa"/>
            <w:tcBorders>
              <w:top w:val="single" w:sz="4" w:space="0" w:color="000000"/>
              <w:left w:val="single" w:sz="6" w:space="0" w:color="000000"/>
              <w:bottom w:val="single" w:sz="6" w:space="0" w:color="000000"/>
              <w:right w:val="single" w:sz="4" w:space="0" w:color="000000"/>
            </w:tcBorders>
            <w:shd w:val="clear" w:color="auto" w:fill="E5E5E5"/>
          </w:tcPr>
          <w:p w:rsidR="001D0D57" w:rsidRDefault="001D0D57" w:rsidP="00F7394F">
            <w:r>
              <w:rPr>
                <w:rFonts w:eastAsia="Wingdings 2"/>
                <w:b/>
                <w:sz w:val="16"/>
                <w:szCs w:val="16"/>
              </w:rPr>
              <w:t>Date</w:t>
            </w:r>
          </w:p>
        </w:tc>
      </w:tr>
      <w:tr w:rsidR="001D0D57" w:rsidTr="00F7394F">
        <w:tc>
          <w:tcPr>
            <w:tcW w:w="7054" w:type="dxa"/>
            <w:tcBorders>
              <w:top w:val="single" w:sz="6" w:space="0" w:color="000000"/>
              <w:left w:val="single" w:sz="4" w:space="0" w:color="000000"/>
              <w:bottom w:val="single" w:sz="4" w:space="0" w:color="000000"/>
            </w:tcBorders>
            <w:shd w:val="clear" w:color="auto" w:fill="auto"/>
          </w:tcPr>
          <w:p w:rsidR="001D0D57" w:rsidRDefault="001D0D57" w:rsidP="00F7394F">
            <w:pPr>
              <w:snapToGrid w:val="0"/>
              <w:rPr>
                <w:rFonts w:eastAsia="Wingdings 2"/>
                <w:b/>
                <w:sz w:val="16"/>
                <w:szCs w:val="16"/>
              </w:rPr>
            </w:pPr>
          </w:p>
        </w:tc>
        <w:tc>
          <w:tcPr>
            <w:tcW w:w="1034" w:type="dxa"/>
            <w:tcBorders>
              <w:top w:val="single" w:sz="6" w:space="0" w:color="000000"/>
              <w:left w:val="single" w:sz="6" w:space="0" w:color="000000"/>
              <w:bottom w:val="single" w:sz="4" w:space="0" w:color="000000"/>
              <w:right w:val="single" w:sz="4" w:space="0" w:color="000000"/>
            </w:tcBorders>
            <w:shd w:val="clear" w:color="auto" w:fill="auto"/>
          </w:tcPr>
          <w:p w:rsidR="001D0D57" w:rsidRDefault="001D0D57" w:rsidP="00F7394F">
            <w:pPr>
              <w:snapToGrid w:val="0"/>
              <w:rPr>
                <w:rFonts w:eastAsia="Wingdings 2"/>
                <w:sz w:val="16"/>
                <w:szCs w:val="16"/>
              </w:rPr>
            </w:pPr>
          </w:p>
        </w:tc>
      </w:tr>
    </w:tbl>
    <w:p w:rsidR="001D0D57" w:rsidRDefault="001D0D57" w:rsidP="001D0D57">
      <w:pPr>
        <w:pStyle w:val="Klein"/>
        <w:pBdr>
          <w:top w:val="none" w:sz="0" w:space="0" w:color="000000"/>
          <w:left w:val="none" w:sz="0" w:space="0" w:color="000000"/>
          <w:bottom w:val="none" w:sz="0" w:space="0" w:color="000000"/>
          <w:right w:val="none" w:sz="0" w:space="0" w:color="000000"/>
        </w:pBdr>
        <w:rPr>
          <w:rFonts w:eastAsia="Wingdings 2"/>
          <w:color w:val="3366FF"/>
        </w:rPr>
      </w:pPr>
    </w:p>
    <w:p w:rsidR="001D0D57" w:rsidRDefault="001D0D57" w:rsidP="001D0D57">
      <w:pPr>
        <w:rPr>
          <w:rFonts w:eastAsia="Wingdings 2"/>
        </w:rPr>
      </w:pPr>
    </w:p>
    <w:p w:rsidR="001D0D57" w:rsidRDefault="001D0D57" w:rsidP="001D0D57">
      <w:pPr>
        <w:rPr>
          <w:rFonts w:eastAsia="Wingdings 2"/>
        </w:rPr>
      </w:pPr>
    </w:p>
    <w:p w:rsidR="001D0D57" w:rsidRDefault="001D0D57" w:rsidP="001D0D57">
      <w:pPr>
        <w:pStyle w:val="Heading1"/>
      </w:pPr>
      <w:bookmarkStart w:id="83" w:name="_Toc37678704"/>
      <w:r>
        <w:rPr>
          <w:rFonts w:eastAsia="Wingdings 2"/>
        </w:rPr>
        <w:lastRenderedPageBreak/>
        <w:t>Glossary</w:t>
      </w:r>
      <w:bookmarkEnd w:id="83"/>
    </w:p>
    <w:tbl>
      <w:tblPr>
        <w:tblW w:w="0" w:type="auto"/>
        <w:tblLayout w:type="fixed"/>
        <w:tblLook w:val="0000" w:firstRow="0" w:lastRow="0" w:firstColumn="0" w:lastColumn="0" w:noHBand="0" w:noVBand="0"/>
      </w:tblPr>
      <w:tblGrid>
        <w:gridCol w:w="959"/>
        <w:gridCol w:w="7087"/>
      </w:tblGrid>
      <w:tr w:rsidR="001D0D57" w:rsidTr="00F7394F">
        <w:tc>
          <w:tcPr>
            <w:tcW w:w="959" w:type="dxa"/>
            <w:shd w:val="clear" w:color="auto" w:fill="auto"/>
          </w:tcPr>
          <w:p w:rsidR="001D0D57" w:rsidRDefault="001D0D57" w:rsidP="00F7394F">
            <w:r>
              <w:rPr>
                <w:rFonts w:eastAsia="Wingdings 2"/>
              </w:rPr>
              <w:t>PRA</w:t>
            </w:r>
          </w:p>
        </w:tc>
        <w:tc>
          <w:tcPr>
            <w:tcW w:w="7087" w:type="dxa"/>
            <w:shd w:val="clear" w:color="auto" w:fill="auto"/>
          </w:tcPr>
          <w:p w:rsidR="001D0D57" w:rsidRDefault="001D0D57" w:rsidP="00F7394F">
            <w:r>
              <w:rPr>
                <w:rFonts w:eastAsia="Wingdings 2"/>
              </w:rPr>
              <w:t>Product risk analysis; analyzing the product under test with the goal that the test manager and the other stakeholders achieve a joint view of what the more and less risky parts and characteristics of the system are. This with the purpose to relate the thoroughness of testing to it.</w:t>
            </w:r>
          </w:p>
        </w:tc>
      </w:tr>
      <w:tr w:rsidR="001D0D57" w:rsidTr="00F7394F">
        <w:tc>
          <w:tcPr>
            <w:tcW w:w="959" w:type="dxa"/>
            <w:shd w:val="clear" w:color="auto" w:fill="auto"/>
          </w:tcPr>
          <w:p w:rsidR="001D0D57" w:rsidRDefault="001D0D57" w:rsidP="00F7394F">
            <w:r>
              <w:rPr>
                <w:rFonts w:eastAsia="Wingdings 2"/>
              </w:rPr>
              <w:t>ST</w:t>
            </w:r>
          </w:p>
        </w:tc>
        <w:tc>
          <w:tcPr>
            <w:tcW w:w="7087" w:type="dxa"/>
            <w:shd w:val="clear" w:color="auto" w:fill="auto"/>
          </w:tcPr>
          <w:p w:rsidR="001D0D57" w:rsidRDefault="001D0D57" w:rsidP="00F7394F">
            <w:r>
              <w:rPr>
                <w:rFonts w:eastAsia="Wingdings 2"/>
              </w:rPr>
              <w:t xml:space="preserve">System test, by the vendor of the solution in a (good controllable) laboratory environment executed test, which has to demonstrate that the developed system or parts of it comply with the functional and </w:t>
            </w:r>
            <w:proofErr w:type="spellStart"/>
            <w:r>
              <w:rPr>
                <w:rFonts w:eastAsia="Wingdings 2"/>
              </w:rPr>
              <w:t>non functional</w:t>
            </w:r>
            <w:proofErr w:type="spellEnd"/>
            <w:r>
              <w:rPr>
                <w:rFonts w:eastAsia="Wingdings 2"/>
              </w:rPr>
              <w:t xml:space="preserve"> specifications and the technical design.</w:t>
            </w:r>
          </w:p>
        </w:tc>
      </w:tr>
      <w:tr w:rsidR="001D0D57" w:rsidTr="00F7394F">
        <w:tc>
          <w:tcPr>
            <w:tcW w:w="959" w:type="dxa"/>
            <w:shd w:val="clear" w:color="auto" w:fill="auto"/>
          </w:tcPr>
          <w:p w:rsidR="001D0D57" w:rsidRDefault="001D0D57" w:rsidP="00F7394F">
            <w:r>
              <w:rPr>
                <w:rFonts w:eastAsia="Wingdings 2"/>
              </w:rPr>
              <w:t>UT</w:t>
            </w:r>
          </w:p>
        </w:tc>
        <w:tc>
          <w:tcPr>
            <w:tcW w:w="7087" w:type="dxa"/>
            <w:shd w:val="clear" w:color="auto" w:fill="auto"/>
          </w:tcPr>
          <w:p w:rsidR="001D0D57" w:rsidRDefault="001D0D57" w:rsidP="00F7394F">
            <w:r>
              <w:rPr>
                <w:rFonts w:eastAsia="Wingdings 2"/>
              </w:rPr>
              <w:t>Unit test, by the developer in the development environment executed test, which has to demonstrate that a unit complies with the technical specifications.</w:t>
            </w:r>
          </w:p>
        </w:tc>
      </w:tr>
      <w:tr w:rsidR="001D0D57" w:rsidTr="00F7394F">
        <w:tc>
          <w:tcPr>
            <w:tcW w:w="959" w:type="dxa"/>
            <w:shd w:val="clear" w:color="auto" w:fill="auto"/>
          </w:tcPr>
          <w:p w:rsidR="001D0D57" w:rsidRDefault="001D0D57" w:rsidP="00F7394F">
            <w:r>
              <w:rPr>
                <w:rFonts w:eastAsia="Wingdings 2"/>
              </w:rPr>
              <w:t>DTAP</w:t>
            </w:r>
          </w:p>
        </w:tc>
        <w:tc>
          <w:tcPr>
            <w:tcW w:w="7087" w:type="dxa"/>
            <w:shd w:val="clear" w:color="auto" w:fill="auto"/>
          </w:tcPr>
          <w:p w:rsidR="001D0D57" w:rsidRDefault="001D0D57" w:rsidP="00F7394F">
            <w:r>
              <w:rPr>
                <w:rFonts w:eastAsia="Wingdings 2"/>
              </w:rPr>
              <w:t>Development, Test, Acceptance and Production environment in a so called following, logical ‘street’.</w:t>
            </w:r>
          </w:p>
        </w:tc>
      </w:tr>
    </w:tbl>
    <w:p w:rsidR="001D0D57" w:rsidRDefault="001D0D57" w:rsidP="001D0D57">
      <w:pPr>
        <w:rPr>
          <w:rFonts w:eastAsia="Wingdings 2"/>
          <w:color w:val="3366FF"/>
        </w:rPr>
      </w:pPr>
    </w:p>
    <w:p w:rsidR="001D0D57" w:rsidRDefault="001D0D57" w:rsidP="001D0D57"/>
    <w:p w:rsidR="00330352" w:rsidRDefault="00330352"/>
    <w:sectPr w:rsidR="00330352">
      <w:headerReference w:type="even" r:id="rId39"/>
      <w:headerReference w:type="default" r:id="rId40"/>
      <w:footerReference w:type="even" r:id="rId41"/>
      <w:footerReference w:type="default" r:id="rId42"/>
      <w:headerReference w:type="first" r:id="rId43"/>
      <w:footerReference w:type="first" r:id="rId44"/>
      <w:pgSz w:w="12240" w:h="15840"/>
      <w:pgMar w:top="1627" w:right="1411" w:bottom="2074" w:left="1699" w:header="720" w:footer="720" w:gutter="0"/>
      <w:pgNumType w:start="1"/>
      <w:cols w:space="720"/>
      <w:docGrid w:linePitch="2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5B60" w:rsidRDefault="009C5B60" w:rsidP="001D0D57">
      <w:pPr>
        <w:spacing w:line="240" w:lineRule="auto"/>
      </w:pPr>
      <w:r>
        <w:separator/>
      </w:r>
    </w:p>
  </w:endnote>
  <w:endnote w:type="continuationSeparator" w:id="0">
    <w:p w:rsidR="009C5B60" w:rsidRDefault="009C5B60" w:rsidP="001D0D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WenQuanYi Micro Hei">
    <w:charset w:val="01"/>
    <w:family w:val="auto"/>
    <w:pitch w:val="variable"/>
  </w:font>
  <w:font w:name="Lohit Devanagari">
    <w:altName w:val="Times New Roman"/>
    <w:charset w:val="01"/>
    <w:family w:val="auto"/>
    <w:pitch w:val="variable"/>
  </w:font>
  <w:font w:name="Baskerville Win95BT">
    <w:charset w:val="00"/>
    <w:family w:val="auto"/>
    <w:pitch w:val="default"/>
  </w:font>
  <w:font w:name="Helvetica">
    <w:panose1 w:val="020B0604020202020204"/>
    <w:charset w:val="00"/>
    <w:family w:val="swiss"/>
    <w:pitch w:val="variable"/>
    <w:sig w:usb0="E0002AFF" w:usb1="C0007843" w:usb2="00000009" w:usb3="00000000" w:csb0="000001FF" w:csb1="00000000"/>
  </w:font>
  <w:font w:name="Bookman">
    <w:charset w:val="00"/>
    <w:family w:val="roman"/>
    <w:pitch w:val="variable"/>
  </w:font>
  <w:font w:name="New York">
    <w:panose1 w:val="02040503060506020304"/>
    <w:charset w:val="00"/>
    <w:family w:val="roman"/>
    <w:notTrueType/>
    <w:pitch w:val="variable"/>
    <w:sig w:usb0="00000003" w:usb1="00000000" w:usb2="00000000" w:usb3="00000000" w:csb0="00000001" w:csb1="00000000"/>
  </w:font>
  <w:font w:name="Myriad-Italic">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AD1" w:rsidRDefault="009C5B60">
    <w:pPr>
      <w:pStyle w:val="Voettekstzonderstreep"/>
      <w:tabs>
        <w:tab w:val="clear" w:pos="8647"/>
        <w:tab w:val="right" w:pos="8789"/>
      </w:tabs>
    </w:pPr>
    <w:r>
      <w:fldChar w:fldCharType="begin"/>
    </w:r>
    <w:r>
      <w:instrText xml:space="preserve"> DOCPROPERTY "sgt_Bedrijfsnaam"</w:instrText>
    </w:r>
    <w:r>
      <w:fldChar w:fldCharType="separate"/>
    </w:r>
    <w:proofErr w:type="spellStart"/>
    <w:r>
      <w:t>Sogeti</w:t>
    </w:r>
    <w:proofErr w:type="spellEnd"/>
    <w:r>
      <w:t xml:space="preserve"> Nederland B.V.</w:t>
    </w:r>
    <w:r>
      <w:fldChar w:fldCharType="end"/>
    </w:r>
    <w:r>
      <w:rPr>
        <w:lang w:val="da-DK"/>
      </w:rPr>
      <w:tab/>
    </w:r>
    <w:r>
      <w:fldChar w:fldCharType="begin"/>
    </w:r>
    <w:r>
      <w:instrText xml:space="preserve"> DOCPROPERTY "sgt_DocumentVersie"</w:instrText>
    </w:r>
    <w:r>
      <w:fldChar w:fldCharType="separate"/>
    </w:r>
    <w:r>
      <w:t>2.1</w:t>
    </w:r>
    <w:r>
      <w:fldChar w:fldCharType="end"/>
    </w:r>
    <w:r>
      <w:rPr>
        <w:lang w:val="da-DK"/>
      </w:rPr>
      <w:tab/>
    </w:r>
    <w:r>
      <w:fldChar w:fldCharType="begin"/>
    </w:r>
    <w:r>
      <w:instrText xml:space="preserve"> PAGE </w:instrText>
    </w:r>
    <w:r>
      <w:fldChar w:fldCharType="separate"/>
    </w:r>
    <w:r>
      <w:t>0</w:t>
    </w:r>
    <w:r>
      <w:fldChar w:fldCharType="end"/>
    </w:r>
  </w:p>
  <w:p w:rsidR="00AD5AD1" w:rsidRDefault="009C5B60">
    <w:pPr>
      <w:pStyle w:val="Voettekstzonderstreep"/>
      <w:tabs>
        <w:tab w:val="clear" w:pos="8647"/>
        <w:tab w:val="right" w:pos="8789"/>
      </w:tabs>
    </w:pPr>
    <w:r>
      <w:fldChar w:fldCharType="begin"/>
    </w:r>
    <w:r>
      <w:instrText xml:space="preserve"> DOCPROPERTY "sgt_DocumentDatum"</w:instrText>
    </w:r>
    <w:r>
      <w:fldChar w:fldCharType="separate"/>
    </w:r>
    <w:r>
      <w:t>May 12, 2010</w:t>
    </w:r>
    <w: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AD1" w:rsidRDefault="009C5B60">
    <w:pPr>
      <w:pStyle w:val="Voettekstzonderstreep"/>
      <w:tabs>
        <w:tab w:val="clear" w:pos="8647"/>
        <w:tab w:val="right" w:pos="8789"/>
      </w:tabs>
    </w:pPr>
    <w:r>
      <w:t xml:space="preserve">H.K. Theekshana </w:t>
    </w:r>
    <w:proofErr w:type="spellStart"/>
    <w:r>
      <w:t>ravinath</w:t>
    </w:r>
    <w:proofErr w:type="spellEnd"/>
    <w:r>
      <w:tab/>
    </w:r>
    <w:r>
      <w:t>0.0.1</w:t>
    </w:r>
    <w:r>
      <w:tab/>
    </w:r>
    <w:r>
      <w:fldChar w:fldCharType="begin"/>
    </w:r>
    <w:r>
      <w:instrText xml:space="preserve"> PAGE </w:instrText>
    </w:r>
    <w:r>
      <w:fldChar w:fldCharType="separate"/>
    </w:r>
    <w:r w:rsidR="00442079">
      <w:rPr>
        <w:noProof/>
      </w:rPr>
      <w:t>VIII</w:t>
    </w:r>
    <w: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AD1" w:rsidRDefault="009C5B60"/>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AD1" w:rsidRDefault="009C5B60"/>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AD1" w:rsidRDefault="001D0D57">
    <w:pPr>
      <w:pStyle w:val="Voettekstzonderstreep"/>
      <w:tabs>
        <w:tab w:val="clear" w:pos="8647"/>
        <w:tab w:val="right" w:pos="8789"/>
      </w:tabs>
    </w:pPr>
    <w:r>
      <w:t xml:space="preserve">H.K. Theekshana </w:t>
    </w:r>
    <w:proofErr w:type="spellStart"/>
    <w:r>
      <w:t>ravinath</w:t>
    </w:r>
    <w:proofErr w:type="spellEnd"/>
    <w:r w:rsidR="009C5B60">
      <w:tab/>
    </w:r>
    <w:r>
      <w:t>0.0.1</w:t>
    </w:r>
    <w:r w:rsidR="009C5B60">
      <w:tab/>
    </w:r>
    <w:r w:rsidR="009C5B60">
      <w:fldChar w:fldCharType="begin"/>
    </w:r>
    <w:r w:rsidR="009C5B60">
      <w:instrText xml:space="preserve"> PAGE </w:instrText>
    </w:r>
    <w:r w:rsidR="009C5B60">
      <w:fldChar w:fldCharType="separate"/>
    </w:r>
    <w:r w:rsidR="00442079">
      <w:rPr>
        <w:noProof/>
      </w:rPr>
      <w:t>4</w:t>
    </w:r>
    <w:r w:rsidR="009C5B60">
      <w:fldChar w:fldCharType="end"/>
    </w:r>
    <w:r w:rsidR="009C5B60">
      <w:t xml:space="preserve"> </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AD1" w:rsidRDefault="009C5B6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AD1" w:rsidRDefault="009C5B60"/>
  <w:tbl>
    <w:tblPr>
      <w:tblW w:w="0" w:type="auto"/>
      <w:tblLayout w:type="fixed"/>
      <w:tblCellMar>
        <w:left w:w="70" w:type="dxa"/>
        <w:right w:w="70" w:type="dxa"/>
      </w:tblCellMar>
      <w:tblLook w:val="0000" w:firstRow="0" w:lastRow="0" w:firstColumn="0" w:lastColumn="0" w:noHBand="0" w:noVBand="0"/>
    </w:tblPr>
    <w:tblGrid>
      <w:gridCol w:w="1913"/>
      <w:gridCol w:w="7013"/>
    </w:tblGrid>
    <w:tr w:rsidR="00AD5AD1">
      <w:tc>
        <w:tcPr>
          <w:tcW w:w="1913" w:type="dxa"/>
          <w:shd w:val="clear" w:color="auto" w:fill="auto"/>
        </w:tcPr>
        <w:p w:rsidR="00AD5AD1" w:rsidRDefault="009C5B60">
          <w:pPr>
            <w:pStyle w:val="Voettekstzonderstreep"/>
            <w:tabs>
              <w:tab w:val="clear" w:pos="8647"/>
              <w:tab w:val="right" w:pos="8789"/>
            </w:tabs>
          </w:pPr>
          <w:r>
            <w:t>Author</w:t>
          </w:r>
        </w:p>
      </w:tc>
      <w:tc>
        <w:tcPr>
          <w:tcW w:w="7013" w:type="dxa"/>
          <w:shd w:val="clear" w:color="auto" w:fill="auto"/>
        </w:tcPr>
        <w:p w:rsidR="00AD5AD1" w:rsidRDefault="009C5B60">
          <w:pPr>
            <w:pStyle w:val="Voettekstzonderstreep"/>
          </w:pPr>
          <w:r>
            <w:t>H.K. Theekshana Ravinath</w:t>
          </w:r>
        </w:p>
      </w:tc>
    </w:tr>
    <w:tr w:rsidR="00AD5AD1">
      <w:tc>
        <w:tcPr>
          <w:tcW w:w="1913" w:type="dxa"/>
          <w:shd w:val="clear" w:color="auto" w:fill="auto"/>
        </w:tcPr>
        <w:p w:rsidR="00AD5AD1" w:rsidRDefault="009C5B60">
          <w:pPr>
            <w:pStyle w:val="Voettekstzonderstreep"/>
            <w:tabs>
              <w:tab w:val="clear" w:pos="8647"/>
              <w:tab w:val="right" w:pos="8789"/>
            </w:tabs>
          </w:pPr>
          <w:r>
            <w:t>Version</w:t>
          </w:r>
        </w:p>
      </w:tc>
      <w:tc>
        <w:tcPr>
          <w:tcW w:w="7013" w:type="dxa"/>
          <w:shd w:val="clear" w:color="auto" w:fill="auto"/>
        </w:tcPr>
        <w:p w:rsidR="00AD5AD1" w:rsidRDefault="009C5B60">
          <w:pPr>
            <w:pStyle w:val="Voettekstzonderstreep"/>
          </w:pPr>
          <w:r>
            <w:t>0.0.</w:t>
          </w:r>
          <w:r>
            <w:t>1</w:t>
          </w:r>
        </w:p>
      </w:tc>
    </w:tr>
    <w:tr w:rsidR="00AD5AD1">
      <w:tc>
        <w:tcPr>
          <w:tcW w:w="1913" w:type="dxa"/>
          <w:shd w:val="clear" w:color="auto" w:fill="auto"/>
        </w:tcPr>
        <w:p w:rsidR="00AD5AD1" w:rsidRDefault="009C5B60">
          <w:pPr>
            <w:pStyle w:val="Voettekstzonderstreep"/>
            <w:tabs>
              <w:tab w:val="clear" w:pos="8647"/>
              <w:tab w:val="right" w:pos="8789"/>
            </w:tabs>
          </w:pPr>
          <w:r>
            <w:t>Place</w:t>
          </w:r>
        </w:p>
      </w:tc>
      <w:tc>
        <w:tcPr>
          <w:tcW w:w="7013" w:type="dxa"/>
          <w:shd w:val="clear" w:color="auto" w:fill="auto"/>
        </w:tcPr>
        <w:p w:rsidR="00AD5AD1" w:rsidRDefault="009C5B60">
          <w:pPr>
            <w:pStyle w:val="Voettekstzonderstreep"/>
          </w:pPr>
          <w:proofErr w:type="spellStart"/>
          <w:r>
            <w:t>Mebourne</w:t>
          </w:r>
          <w:proofErr w:type="spellEnd"/>
        </w:p>
      </w:tc>
    </w:tr>
    <w:tr w:rsidR="00AD5AD1">
      <w:tc>
        <w:tcPr>
          <w:tcW w:w="1913" w:type="dxa"/>
          <w:shd w:val="clear" w:color="auto" w:fill="auto"/>
        </w:tcPr>
        <w:p w:rsidR="00AD5AD1" w:rsidRDefault="009C5B60">
          <w:pPr>
            <w:pStyle w:val="Voettekstzonderstreep"/>
            <w:tabs>
              <w:tab w:val="clear" w:pos="8647"/>
              <w:tab w:val="right" w:pos="8789"/>
            </w:tabs>
          </w:pPr>
          <w:r>
            <w:t xml:space="preserve">Student ID </w:t>
          </w:r>
        </w:p>
      </w:tc>
      <w:tc>
        <w:tcPr>
          <w:tcW w:w="7013" w:type="dxa"/>
          <w:shd w:val="clear" w:color="auto" w:fill="auto"/>
        </w:tcPr>
        <w:p w:rsidR="00AD5AD1" w:rsidRDefault="009C5B60">
          <w:pPr>
            <w:pStyle w:val="Voettekstzonderstreep"/>
          </w:pPr>
          <w:r>
            <w:t>11671585</w:t>
          </w:r>
          <w:r>
            <w:fldChar w:fldCharType="begin"/>
          </w:r>
          <w:r>
            <w:instrText xml:space="preserve"> DOCPROPERTY "sgt_Kenmerk"</w:instrText>
          </w:r>
          <w:r>
            <w:fldChar w:fldCharType="end"/>
          </w:r>
        </w:p>
      </w:tc>
    </w:tr>
  </w:tbl>
  <w:p w:rsidR="00AD5AD1" w:rsidRDefault="009C5B60" w:rsidP="001F4F70">
    <w:pPr>
      <w:pStyle w:val="Footer"/>
      <w:tabs>
        <w:tab w:val="clear" w:pos="9072"/>
        <w:tab w:val="right" w:pos="8789"/>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AD1" w:rsidRDefault="009C5B60"/>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AD1" w:rsidRDefault="009C5B60">
    <w:pPr>
      <w:pStyle w:val="Voettekstzonderstreep"/>
      <w:tabs>
        <w:tab w:val="clear" w:pos="8647"/>
        <w:tab w:val="right" w:pos="8789"/>
      </w:tabs>
      <w:rPr>
        <w:lang w:eastAsia="en-US"/>
      </w:rPr>
    </w:pPr>
  </w:p>
  <w:p w:rsidR="00AD5AD1" w:rsidRDefault="009C5B60">
    <w:pPr>
      <w:pStyle w:val="Voettekstzonderstreep"/>
      <w:tabs>
        <w:tab w:val="clear" w:pos="8647"/>
        <w:tab w:val="right" w:pos="8789"/>
      </w:tabs>
    </w:pPr>
  </w:p>
  <w:p w:rsidR="00AD5AD1" w:rsidRDefault="009C5B60">
    <w:pPr>
      <w:pStyle w:val="Voettekstzonderstreep"/>
      <w:tabs>
        <w:tab w:val="clear" w:pos="8647"/>
        <w:tab w:val="right" w:pos="8789"/>
      </w:tabs>
    </w:pPr>
    <w:r>
      <w:t>H.K. Theekshana Ravinath</w:t>
    </w:r>
    <w:r>
      <w:tab/>
      <w:t>0.0.1</w:t>
    </w:r>
    <w:r>
      <w:tab/>
    </w:r>
    <w:r>
      <w:fldChar w:fldCharType="begin"/>
    </w:r>
    <w:r>
      <w:instrText xml:space="preserve"> PAGE </w:instrText>
    </w:r>
    <w:r>
      <w:fldChar w:fldCharType="separate"/>
    </w:r>
    <w:r w:rsidR="001D0D57">
      <w:rPr>
        <w:noProof/>
      </w:rPr>
      <w:t>II</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AD1" w:rsidRDefault="009C5B60"/>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AD1" w:rsidRDefault="009C5B60"/>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AD1" w:rsidRDefault="009C5B60">
    <w:pPr>
      <w:pStyle w:val="Voettekstzonderstreep"/>
      <w:tabs>
        <w:tab w:val="clear" w:pos="8647"/>
        <w:tab w:val="right" w:pos="8789"/>
      </w:tabs>
    </w:pPr>
    <w:proofErr w:type="spellStart"/>
    <w:r>
      <w:t>Sogeti</w:t>
    </w:r>
    <w:proofErr w:type="spellEnd"/>
    <w:r>
      <w:t xml:space="preserve"> Nederland B.V.</w:t>
    </w:r>
    <w:r>
      <w:tab/>
    </w:r>
    <w:r>
      <w:fldChar w:fldCharType="begin"/>
    </w:r>
    <w:r>
      <w:instrText xml:space="preserve"> DOCPROPERTY "sgt_DocumentVersie"</w:instrText>
    </w:r>
    <w:r>
      <w:fldChar w:fldCharType="separate"/>
    </w:r>
    <w:r>
      <w:t>2.1</w:t>
    </w:r>
    <w:r>
      <w:fldChar w:fldCharType="end"/>
    </w:r>
    <w:r>
      <w:tab/>
    </w:r>
    <w:r>
      <w:fldChar w:fldCharType="begin"/>
    </w:r>
    <w:r>
      <w:instrText xml:space="preserve"> PAGE </w:instrText>
    </w:r>
    <w:r>
      <w:fldChar w:fldCharType="separate"/>
    </w:r>
    <w:r w:rsidR="001D0D57">
      <w:rPr>
        <w:noProof/>
      </w:rPr>
      <w:t>III</w:t>
    </w:r>
    <w: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AD1" w:rsidRDefault="009C5B60"/>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AD1" w:rsidRDefault="009C5B6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5B60" w:rsidRDefault="009C5B60" w:rsidP="001D0D57">
      <w:pPr>
        <w:spacing w:line="240" w:lineRule="auto"/>
      </w:pPr>
      <w:r>
        <w:separator/>
      </w:r>
    </w:p>
  </w:footnote>
  <w:footnote w:type="continuationSeparator" w:id="0">
    <w:p w:rsidR="009C5B60" w:rsidRDefault="009C5B60" w:rsidP="001D0D5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AD1" w:rsidRDefault="009C5B60">
    <w:pPr>
      <w:pStyle w:val="Header"/>
    </w:pPr>
    <w:r>
      <w:rPr>
        <w:lang w:eastAsia="en-GB" w:bidi="si-LK"/>
      </w:rPr>
      <w:drawing>
        <wp:anchor distT="0" distB="0" distL="114935" distR="114935" simplePos="0" relativeHeight="251659264" behindDoc="0" locked="0" layoutInCell="1" allowOverlap="1" wp14:anchorId="0EDE5BE9" wp14:editId="0378B777">
          <wp:simplePos x="0" y="0"/>
          <wp:positionH relativeFrom="column">
            <wp:posOffset>4295140</wp:posOffset>
          </wp:positionH>
          <wp:positionV relativeFrom="paragraph">
            <wp:posOffset>5080</wp:posOffset>
          </wp:positionV>
          <wp:extent cx="1304925" cy="2825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4925" cy="2825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FILENAME </w:instrText>
    </w:r>
    <w:r>
      <w:fldChar w:fldCharType="separate"/>
    </w:r>
    <w:r>
      <w:t>Template_Master_Test_Plan_TMap_NEXT_v2_1 (1).doc</w:t>
    </w:r>
    <w:r>
      <w:fldChar w:fldCharType="end"/>
    </w:r>
  </w:p>
  <w:p w:rsidR="00AD5AD1" w:rsidRDefault="009C5B60">
    <w:pPr>
      <w:pStyle w:val="Header"/>
    </w:pPr>
    <w:r>
      <w:fldChar w:fldCharType="begin"/>
    </w:r>
    <w:r>
      <w:instrText xml:space="preserve"> STYLEREF "KOP 0"\</w:instrText>
    </w:r>
    <w:r>
      <w:instrText xml:space="preserve">l  \* MERGEFORMAT </w:instrText>
    </w:r>
    <w:r>
      <w:fldChar w:fldCharType="separate"/>
    </w:r>
    <w:r>
      <w:rPr>
        <w:b/>
        <w:lang w:val="en-GB" w:eastAsia="en-GB"/>
      </w:rPr>
      <w:t>&lt;&lt; Templat</w:t>
    </w:r>
    <w:r>
      <w:rPr>
        <w:lang w:val="en-GB" w:eastAsia="en-GB"/>
      </w:rPr>
      <w:t xml:space="preserve">e </w:t>
    </w:r>
    <w:proofErr w:type="spellStart"/>
    <w:r>
      <w:rPr>
        <w:lang w:val="en-GB" w:eastAsia="en-GB"/>
      </w:rPr>
      <w:t>mastertestplan</w:t>
    </w:r>
    <w:proofErr w:type="spellEnd"/>
    <w:r>
      <w:rPr>
        <w:lang w:val="en-GB" w:eastAsia="en-GB"/>
      </w:rPr>
      <w:t xml:space="preserve"> &gt;&gt;</w:t>
    </w:r>
    <w:r>
      <w:rPr>
        <w:lang w:eastAsia="en-GB"/>
      </w:rPr>
      <w:fldChar w:fldCharType="end"/>
    </w:r>
    <w:r>
      <w:tab/>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AD1" w:rsidRDefault="009C5B60">
    <w:pPr>
      <w:pStyle w:val="Header"/>
      <w:tabs>
        <w:tab w:val="clear" w:pos="8647"/>
        <w:tab w:val="right" w:pos="8789"/>
      </w:tabs>
    </w:pPr>
    <w:r>
      <w:t>Master test plan</w:t>
    </w:r>
    <w:r>
      <w:tab/>
      <w:t xml:space="preserve"> </w:t>
    </w:r>
  </w:p>
  <w:p w:rsidR="00AD5AD1" w:rsidRDefault="009C5B60" w:rsidP="007365E1">
    <w:pPr>
      <w:pStyle w:val="Header"/>
      <w:tabs>
        <w:tab w:val="clear" w:pos="8647"/>
        <w:tab w:val="left" w:pos="2415"/>
      </w:tabs>
    </w:pPr>
    <w:r>
      <w:fldChar w:fldCharType="begin"/>
    </w:r>
    <w:r>
      <w:instrText xml:space="preserve"> STYLEREF "Kop 0" \* MERGEFORMAT </w:instrText>
    </w:r>
    <w:r>
      <w:fldChar w:fldCharType="separate"/>
    </w:r>
    <w:r w:rsidR="00442079">
      <w:rPr>
        <w:noProof/>
        <w:lang w:eastAsia="en-GB"/>
      </w:rPr>
      <w:t>Table of</w:t>
    </w:r>
    <w:r w:rsidR="00442079">
      <w:rPr>
        <w:noProof/>
      </w:rPr>
      <w:t xml:space="preserve"> Contents</w:t>
    </w:r>
    <w:r>
      <w:rPr>
        <w:lang w:eastAsia="en-GB"/>
      </w:rPr>
      <w:fldChar w:fldCharType="end"/>
    </w:r>
    <w:r>
      <w:rPr>
        <w:lang w:val="en-GB" w:eastAsia="en-GB"/>
      </w:rPr>
      <w:tab/>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AD1" w:rsidRDefault="009C5B60"/>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AD1" w:rsidRDefault="009C5B60"/>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0D57" w:rsidRDefault="009C5B60">
    <w:pPr>
      <w:pStyle w:val="Header"/>
      <w:tabs>
        <w:tab w:val="clear" w:pos="8647"/>
        <w:tab w:val="right" w:pos="8789"/>
      </w:tabs>
    </w:pPr>
    <w:r>
      <w:t>Master test plan</w:t>
    </w:r>
  </w:p>
  <w:p w:rsidR="00AD5AD1" w:rsidRDefault="001D0D57">
    <w:pPr>
      <w:pStyle w:val="Header"/>
      <w:tabs>
        <w:tab w:val="clear" w:pos="8647"/>
        <w:tab w:val="right" w:pos="8789"/>
      </w:tabs>
    </w:pPr>
    <w:r>
      <w:t>Crest care hospital management system</w:t>
    </w:r>
    <w:r w:rsidR="009C5B60">
      <w:tab/>
    </w:r>
  </w:p>
  <w:p w:rsidR="00AD5AD1" w:rsidRDefault="009C5B60">
    <w:pPr>
      <w:pStyle w:val="Header"/>
      <w:tabs>
        <w:tab w:val="clear" w:pos="8647"/>
        <w:tab w:val="right" w:pos="8789"/>
      </w:tabs>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AD1" w:rsidRDefault="009C5B6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AD1" w:rsidRDefault="009C5B60">
    <w:pPr>
      <w:pStyle w:val="Header"/>
      <w:tabs>
        <w:tab w:val="clear" w:pos="8647"/>
        <w:tab w:val="right" w:pos="8789"/>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AD1" w:rsidRDefault="009C5B60"/>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AD1" w:rsidRDefault="009C5B60">
    <w:pPr>
      <w:pStyle w:val="Header"/>
      <w:tabs>
        <w:tab w:val="clear" w:pos="8647"/>
        <w:tab w:val="right" w:pos="8789"/>
      </w:tabs>
    </w:pPr>
    <w:r>
      <w:t>Master test plan</w:t>
    </w:r>
    <w:r>
      <w:tab/>
      <w:t xml:space="preserve"> </w:t>
    </w:r>
  </w:p>
  <w:p w:rsidR="00AD5AD1" w:rsidRDefault="009C5B60">
    <w:pPr>
      <w:pStyle w:val="Header"/>
      <w:tabs>
        <w:tab w:val="clear" w:pos="8647"/>
        <w:tab w:val="right" w:pos="8789"/>
      </w:tabs>
    </w:pPr>
    <w:r>
      <w:t>Crest care hospital management system</w:t>
    </w:r>
    <w: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AD1" w:rsidRDefault="009C5B60"/>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AD1" w:rsidRDefault="009C5B60"/>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AD1" w:rsidRDefault="009C5B60">
    <w:pPr>
      <w:pStyle w:val="Header"/>
      <w:tabs>
        <w:tab w:val="clear" w:pos="8647"/>
        <w:tab w:val="right" w:pos="8789"/>
      </w:tabs>
    </w:pPr>
    <w:r>
      <w:t>Master test plan</w:t>
    </w:r>
    <w:r>
      <w:tab/>
      <w:t xml:space="preserve"> </w:t>
    </w:r>
  </w:p>
  <w:p w:rsidR="00AD5AD1" w:rsidRDefault="009C5B60">
    <w:pPr>
      <w:pStyle w:val="Header"/>
      <w:tabs>
        <w:tab w:val="clear" w:pos="8647"/>
        <w:tab w:val="right" w:pos="8789"/>
      </w:tabs>
    </w:pPr>
    <w:r>
      <w:t xml:space="preserve">Crest care hospital management system </w:t>
    </w:r>
    <w:r>
      <w:fldChar w:fldCharType="begin"/>
    </w:r>
    <w:r>
      <w:fldChar w:fldCharType="separate"/>
    </w:r>
    <w:r>
      <w:rPr>
        <w:lang w:val="en-GB" w:eastAsia="en-GB"/>
      </w:rPr>
      <w:t>&lt;&lt; Template</w:t>
    </w:r>
    <w:r>
      <w:rPr>
        <w:lang w:val="en-GB" w:eastAsia="en-GB"/>
      </w:rPr>
      <w:t xml:space="preserve"> master test plan &gt;&gt;</w:t>
    </w:r>
    <w:r>
      <w:rPr>
        <w:lang w:eastAsia="en-GB"/>
      </w:rPr>
      <w:fldChar w:fldCharType="end"/>
    </w:r>
    <w:r>
      <w:tab/>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AD1" w:rsidRDefault="009C5B60"/>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AD1" w:rsidRDefault="009C5B6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pStyle w:val="Heading1"/>
      <w:lvlText w:val="%1"/>
      <w:lvlJc w:val="left"/>
      <w:pPr>
        <w:tabs>
          <w:tab w:val="num" w:pos="851"/>
        </w:tabs>
        <w:ind w:left="851" w:hanging="851"/>
      </w:pPr>
    </w:lvl>
    <w:lvl w:ilvl="1">
      <w:start w:val="1"/>
      <w:numFmt w:val="decimal"/>
      <w:pStyle w:val="Heading2"/>
      <w:lvlText w:val="%1.%2"/>
      <w:lvlJc w:val="left"/>
      <w:pPr>
        <w:tabs>
          <w:tab w:val="num" w:pos="851"/>
        </w:tabs>
        <w:ind w:left="851" w:hanging="851"/>
      </w:pPr>
    </w:lvl>
    <w:lvl w:ilvl="2">
      <w:start w:val="1"/>
      <w:numFmt w:val="decimal"/>
      <w:pStyle w:val="Heading3"/>
      <w:lvlText w:val="%1.%2.%3"/>
      <w:lvlJc w:val="left"/>
      <w:pPr>
        <w:tabs>
          <w:tab w:val="num" w:pos="851"/>
        </w:tabs>
        <w:ind w:left="851" w:hanging="851"/>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decimal"/>
      <w:pStyle w:val="Heading8"/>
      <w:lvlText w:val="%1.%2.%3.%8"/>
      <w:lvlJc w:val="left"/>
      <w:pPr>
        <w:tabs>
          <w:tab w:val="num" w:pos="2160"/>
        </w:tabs>
        <w:ind w:left="851" w:hanging="851"/>
      </w:pPr>
    </w:lvl>
    <w:lvl w:ilvl="8">
      <w:start w:val="1"/>
      <w:numFmt w:val="decimal"/>
      <w:pStyle w:val="Heading9"/>
      <w:lvlText w:val="%1.%2.%3.%8.%9"/>
      <w:lvlJc w:val="left"/>
      <w:pPr>
        <w:tabs>
          <w:tab w:val="num" w:pos="2520"/>
        </w:tabs>
        <w:ind w:left="851" w:hanging="851"/>
      </w:pPr>
    </w:lvl>
  </w:abstractNum>
  <w:abstractNum w:abstractNumId="1">
    <w:nsid w:val="00000002"/>
    <w:multiLevelType w:val="singleLevel"/>
    <w:tmpl w:val="00000002"/>
    <w:name w:val="WW8Num2"/>
    <w:lvl w:ilvl="0">
      <w:start w:val="1"/>
      <w:numFmt w:val="bullet"/>
      <w:lvlText w:val=""/>
      <w:lvlJc w:val="left"/>
      <w:pPr>
        <w:tabs>
          <w:tab w:val="num" w:pos="360"/>
        </w:tabs>
        <w:ind w:left="360" w:hanging="360"/>
      </w:pPr>
      <w:rPr>
        <w:rFonts w:ascii="Symbol" w:hAnsi="Symbol" w:cs="Symbol" w:hint="default"/>
      </w:rPr>
    </w:lvl>
  </w:abstractNum>
  <w:abstractNum w:abstractNumId="2">
    <w:nsid w:val="00000003"/>
    <w:multiLevelType w:val="singleLevel"/>
    <w:tmpl w:val="00000003"/>
    <w:name w:val="WW8Num3"/>
    <w:lvl w:ilvl="0">
      <w:start w:val="1"/>
      <w:numFmt w:val="bullet"/>
      <w:lvlText w:val=""/>
      <w:lvlJc w:val="left"/>
      <w:pPr>
        <w:tabs>
          <w:tab w:val="num" w:pos="360"/>
        </w:tabs>
        <w:ind w:left="284" w:hanging="284"/>
      </w:pPr>
      <w:rPr>
        <w:rFonts w:ascii="Symbol" w:hAnsi="Symbol" w:cs="Symbol" w:hint="default"/>
        <w:color w:val="3366FF"/>
        <w:lang w:val="en-US"/>
      </w:rPr>
    </w:lvl>
  </w:abstractNum>
  <w:abstractNum w:abstractNumId="3">
    <w:nsid w:val="00000004"/>
    <w:multiLevelType w:val="multilevel"/>
    <w:tmpl w:val="00000004"/>
    <w:name w:val="WW8Num4"/>
    <w:lvl w:ilvl="0">
      <w:start w:val="1"/>
      <w:numFmt w:val="bullet"/>
      <w:lvlText w:val=""/>
      <w:lvlJc w:val="left"/>
      <w:pPr>
        <w:tabs>
          <w:tab w:val="num" w:pos="360"/>
        </w:tabs>
        <w:ind w:left="360" w:hanging="360"/>
      </w:pPr>
      <w:rPr>
        <w:rFonts w:ascii="Symbol" w:hAnsi="Symbol" w:cs="Symbol" w:hint="default"/>
        <w:color w:val="3366FF"/>
        <w:lang w:val="en-US"/>
      </w:rPr>
    </w:lvl>
    <w:lvl w:ilvl="1">
      <w:start w:val="1"/>
      <w:numFmt w:val="bullet"/>
      <w:lvlText w:val="o"/>
      <w:lvlJc w:val="left"/>
      <w:pPr>
        <w:tabs>
          <w:tab w:val="num" w:pos="1440"/>
        </w:tabs>
        <w:ind w:left="1440" w:hanging="360"/>
      </w:pPr>
      <w:rPr>
        <w:rFonts w:ascii="Courier New" w:hAnsi="Courier New" w:cs="Courier New" w:hint="default"/>
        <w:color w:val="3366FF"/>
        <w:lang w:val="en-US"/>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color w:val="3366FF"/>
        <w:lang w:val="en-US"/>
      </w:rPr>
    </w:lvl>
    <w:lvl w:ilvl="4">
      <w:start w:val="1"/>
      <w:numFmt w:val="bullet"/>
      <w:lvlText w:val="o"/>
      <w:lvlJc w:val="left"/>
      <w:pPr>
        <w:tabs>
          <w:tab w:val="num" w:pos="3600"/>
        </w:tabs>
        <w:ind w:left="3600" w:hanging="360"/>
      </w:pPr>
      <w:rPr>
        <w:rFonts w:ascii="Courier New" w:hAnsi="Courier New" w:cs="Courier New" w:hint="default"/>
        <w:color w:val="3366FF"/>
        <w:lang w:val="en-US"/>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color w:val="3366FF"/>
        <w:lang w:val="en-US"/>
      </w:rPr>
    </w:lvl>
    <w:lvl w:ilvl="7">
      <w:start w:val="1"/>
      <w:numFmt w:val="bullet"/>
      <w:lvlText w:val="o"/>
      <w:lvlJc w:val="left"/>
      <w:pPr>
        <w:tabs>
          <w:tab w:val="num" w:pos="5760"/>
        </w:tabs>
        <w:ind w:left="5760" w:hanging="360"/>
      </w:pPr>
      <w:rPr>
        <w:rFonts w:ascii="Courier New" w:hAnsi="Courier New" w:cs="Courier New" w:hint="default"/>
        <w:color w:val="3366FF"/>
        <w:lang w:val="en-US"/>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nsid w:val="00000005"/>
    <w:multiLevelType w:val="singleLevel"/>
    <w:tmpl w:val="00000005"/>
    <w:name w:val="WW8Num5"/>
    <w:lvl w:ilvl="0">
      <w:start w:val="1"/>
      <w:numFmt w:val="bullet"/>
      <w:lvlText w:val=""/>
      <w:lvlJc w:val="left"/>
      <w:pPr>
        <w:tabs>
          <w:tab w:val="num" w:pos="360"/>
        </w:tabs>
        <w:ind w:left="360" w:hanging="360"/>
      </w:pPr>
      <w:rPr>
        <w:rFonts w:ascii="Symbol" w:hAnsi="Symbol" w:cs="Symbol" w:hint="default"/>
      </w:rPr>
    </w:lvl>
  </w:abstractNum>
  <w:abstractNum w:abstractNumId="5">
    <w:nsid w:val="00000006"/>
    <w:multiLevelType w:val="singleLevel"/>
    <w:tmpl w:val="00000006"/>
    <w:name w:val="WW8Num6"/>
    <w:lvl w:ilvl="0">
      <w:start w:val="1"/>
      <w:numFmt w:val="bullet"/>
      <w:lvlText w:val=""/>
      <w:lvlJc w:val="left"/>
      <w:pPr>
        <w:tabs>
          <w:tab w:val="num" w:pos="360"/>
        </w:tabs>
        <w:ind w:left="360" w:hanging="360"/>
      </w:pPr>
      <w:rPr>
        <w:rFonts w:ascii="Symbol" w:hAnsi="Symbol" w:cs="Symbol" w:hint="default"/>
        <w:color w:val="3366FF"/>
        <w:lang w:val="en-US"/>
      </w:rPr>
    </w:lvl>
  </w:abstractNum>
  <w:abstractNum w:abstractNumId="6">
    <w:nsid w:val="00000007"/>
    <w:multiLevelType w:val="singleLevel"/>
    <w:tmpl w:val="00000007"/>
    <w:name w:val="WW8Num9"/>
    <w:lvl w:ilvl="0">
      <w:start w:val="1"/>
      <w:numFmt w:val="bullet"/>
      <w:lvlText w:val=""/>
      <w:lvlJc w:val="left"/>
      <w:pPr>
        <w:tabs>
          <w:tab w:val="num" w:pos="720"/>
        </w:tabs>
        <w:ind w:left="720" w:hanging="360"/>
      </w:pPr>
      <w:rPr>
        <w:rFonts w:ascii="Symbol" w:hAnsi="Symbol" w:cs="Symbol" w:hint="default"/>
        <w:lang w:val="en-US"/>
      </w:rPr>
    </w:lvl>
  </w:abstractNum>
  <w:abstractNum w:abstractNumId="7">
    <w:nsid w:val="00000008"/>
    <w:multiLevelType w:val="singleLevel"/>
    <w:tmpl w:val="00000008"/>
    <w:name w:val="WW8Num10"/>
    <w:lvl w:ilvl="0">
      <w:start w:val="1"/>
      <w:numFmt w:val="bullet"/>
      <w:lvlText w:val=""/>
      <w:lvlJc w:val="left"/>
      <w:pPr>
        <w:tabs>
          <w:tab w:val="num" w:pos="360"/>
        </w:tabs>
        <w:ind w:left="360" w:hanging="360"/>
      </w:pPr>
      <w:rPr>
        <w:rFonts w:ascii="Symbol" w:hAnsi="Symbol" w:cs="Symbol" w:hint="default"/>
        <w:color w:val="3366FF"/>
        <w:lang w:val="en-US"/>
      </w:rPr>
    </w:lvl>
  </w:abstractNum>
  <w:abstractNum w:abstractNumId="8">
    <w:nsid w:val="00000009"/>
    <w:multiLevelType w:val="singleLevel"/>
    <w:tmpl w:val="00000009"/>
    <w:name w:val="WW8Num11"/>
    <w:lvl w:ilvl="0">
      <w:start w:val="1"/>
      <w:numFmt w:val="bullet"/>
      <w:lvlText w:val=""/>
      <w:lvlJc w:val="left"/>
      <w:pPr>
        <w:tabs>
          <w:tab w:val="num" w:pos="360"/>
        </w:tabs>
        <w:ind w:left="360" w:hanging="360"/>
      </w:pPr>
      <w:rPr>
        <w:rFonts w:ascii="Symbol" w:hAnsi="Symbol" w:cs="Symbol" w:hint="default"/>
        <w:color w:val="3366FF"/>
        <w:lang w:val="en-US"/>
      </w:rPr>
    </w:lvl>
  </w:abstractNum>
  <w:abstractNum w:abstractNumId="9">
    <w:nsid w:val="0000000A"/>
    <w:multiLevelType w:val="singleLevel"/>
    <w:tmpl w:val="0000000A"/>
    <w:name w:val="WW8Num12"/>
    <w:lvl w:ilvl="0">
      <w:start w:val="1"/>
      <w:numFmt w:val="bullet"/>
      <w:lvlText w:val=""/>
      <w:lvlJc w:val="left"/>
      <w:pPr>
        <w:tabs>
          <w:tab w:val="num" w:pos="720"/>
        </w:tabs>
        <w:ind w:left="720" w:hanging="360"/>
      </w:pPr>
      <w:rPr>
        <w:rFonts w:ascii="Symbol" w:hAnsi="Symbol" w:cs="Symbol" w:hint="default"/>
        <w:color w:val="3366FF"/>
        <w:lang w:val="en-US"/>
      </w:rPr>
    </w:lvl>
  </w:abstractNum>
  <w:abstractNum w:abstractNumId="10">
    <w:nsid w:val="0000000B"/>
    <w:multiLevelType w:val="singleLevel"/>
    <w:tmpl w:val="0000000B"/>
    <w:name w:val="WW8Num13"/>
    <w:lvl w:ilvl="0">
      <w:start w:val="1"/>
      <w:numFmt w:val="bullet"/>
      <w:lvlText w:val=""/>
      <w:lvlJc w:val="left"/>
      <w:pPr>
        <w:tabs>
          <w:tab w:val="num" w:pos="360"/>
        </w:tabs>
        <w:ind w:left="360" w:hanging="360"/>
      </w:pPr>
      <w:rPr>
        <w:rFonts w:ascii="Symbol" w:hAnsi="Symbol" w:cs="Symbol" w:hint="default"/>
        <w:color w:val="3366FF"/>
        <w:lang w:val="en-US"/>
      </w:rPr>
    </w:lvl>
  </w:abstractNum>
  <w:abstractNum w:abstractNumId="11">
    <w:nsid w:val="0000000C"/>
    <w:multiLevelType w:val="singleLevel"/>
    <w:tmpl w:val="0000000C"/>
    <w:name w:val="WW8Num15"/>
    <w:lvl w:ilvl="0">
      <w:start w:val="1"/>
      <w:numFmt w:val="bullet"/>
      <w:pStyle w:val="Bullet2"/>
      <w:lvlText w:val=""/>
      <w:lvlJc w:val="left"/>
      <w:pPr>
        <w:tabs>
          <w:tab w:val="num" w:pos="283"/>
        </w:tabs>
        <w:ind w:left="283" w:hanging="283"/>
      </w:pPr>
      <w:rPr>
        <w:rFonts w:ascii="Symbol" w:hAnsi="Symbol" w:cs="Symbol" w:hint="default"/>
      </w:rPr>
    </w:lvl>
  </w:abstractNum>
  <w:abstractNum w:abstractNumId="12">
    <w:nsid w:val="0000000D"/>
    <w:multiLevelType w:val="singleLevel"/>
    <w:tmpl w:val="0000000D"/>
    <w:name w:val="WW8Num16"/>
    <w:lvl w:ilvl="0">
      <w:start w:val="1"/>
      <w:numFmt w:val="bullet"/>
      <w:lvlText w:val=""/>
      <w:lvlJc w:val="left"/>
      <w:pPr>
        <w:tabs>
          <w:tab w:val="num" w:pos="720"/>
        </w:tabs>
        <w:ind w:left="720" w:hanging="360"/>
      </w:pPr>
      <w:rPr>
        <w:rFonts w:ascii="Symbol" w:hAnsi="Symbol" w:cs="Symbol" w:hint="default"/>
        <w:color w:val="3366FF"/>
        <w:lang w:val="en-US"/>
      </w:rPr>
    </w:lvl>
  </w:abstractNum>
  <w:abstractNum w:abstractNumId="13">
    <w:nsid w:val="0000000E"/>
    <w:multiLevelType w:val="singleLevel"/>
    <w:tmpl w:val="0000000E"/>
    <w:name w:val="WW8Num18"/>
    <w:lvl w:ilvl="0">
      <w:start w:val="1"/>
      <w:numFmt w:val="bullet"/>
      <w:lvlText w:val=""/>
      <w:lvlJc w:val="left"/>
      <w:pPr>
        <w:tabs>
          <w:tab w:val="num" w:pos="360"/>
        </w:tabs>
        <w:ind w:left="360" w:hanging="360"/>
      </w:pPr>
      <w:rPr>
        <w:rFonts w:ascii="Symbol" w:hAnsi="Symbol" w:cs="Symbol" w:hint="default"/>
      </w:rPr>
    </w:lvl>
  </w:abstractNum>
  <w:abstractNum w:abstractNumId="14">
    <w:nsid w:val="0000000F"/>
    <w:multiLevelType w:val="singleLevel"/>
    <w:tmpl w:val="0000000F"/>
    <w:name w:val="WW8Num20"/>
    <w:lvl w:ilvl="0">
      <w:start w:val="1"/>
      <w:numFmt w:val="bullet"/>
      <w:lvlText w:val=""/>
      <w:lvlJc w:val="left"/>
      <w:pPr>
        <w:tabs>
          <w:tab w:val="num" w:pos="360"/>
        </w:tabs>
        <w:ind w:left="360" w:hanging="360"/>
      </w:pPr>
      <w:rPr>
        <w:rFonts w:ascii="Symbol" w:hAnsi="Symbol" w:cs="Symbol" w:hint="default"/>
        <w:color w:val="3366FF"/>
        <w:lang w:val="en-US"/>
      </w:rPr>
    </w:lvl>
  </w:abstractNum>
  <w:abstractNum w:abstractNumId="15">
    <w:nsid w:val="00000010"/>
    <w:multiLevelType w:val="singleLevel"/>
    <w:tmpl w:val="00000010"/>
    <w:name w:val="WW8Num22"/>
    <w:lvl w:ilvl="0">
      <w:start w:val="1"/>
      <w:numFmt w:val="decimal"/>
      <w:pStyle w:val="Nummering"/>
      <w:lvlText w:val="%1."/>
      <w:lvlJc w:val="left"/>
      <w:pPr>
        <w:tabs>
          <w:tab w:val="num" w:pos="283"/>
        </w:tabs>
        <w:ind w:left="283" w:firstLine="74"/>
      </w:pPr>
    </w:lvl>
  </w:abstractNum>
  <w:abstractNum w:abstractNumId="16">
    <w:nsid w:val="00000011"/>
    <w:multiLevelType w:val="singleLevel"/>
    <w:tmpl w:val="00000011"/>
    <w:name w:val="WW8Num23"/>
    <w:lvl w:ilvl="0">
      <w:start w:val="2"/>
      <w:numFmt w:val="bullet"/>
      <w:pStyle w:val="Streepje2"/>
      <w:lvlText w:val="-"/>
      <w:lvlJc w:val="left"/>
      <w:pPr>
        <w:tabs>
          <w:tab w:val="num" w:pos="1065"/>
        </w:tabs>
        <w:ind w:left="1065" w:hanging="360"/>
      </w:pPr>
      <w:rPr>
        <w:rFonts w:ascii="Times New Roman" w:hAnsi="Times New Roman" w:cs="Times New Roman" w:hint="default"/>
      </w:rPr>
    </w:lvl>
  </w:abstractNum>
  <w:abstractNum w:abstractNumId="17">
    <w:nsid w:val="3E312CEE"/>
    <w:multiLevelType w:val="hybridMultilevel"/>
    <w:tmpl w:val="D3005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4F757B4"/>
    <w:multiLevelType w:val="hybridMultilevel"/>
    <w:tmpl w:val="886E7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18C4E86"/>
    <w:multiLevelType w:val="hybridMultilevel"/>
    <w:tmpl w:val="65DC3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8801155"/>
    <w:multiLevelType w:val="hybridMultilevel"/>
    <w:tmpl w:val="3F6681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8"/>
  </w:num>
  <w:num w:numId="19">
    <w:abstractNumId w:val="20"/>
  </w:num>
  <w:num w:numId="20">
    <w:abstractNumId w:val="17"/>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D57"/>
    <w:rsid w:val="001D0D57"/>
    <w:rsid w:val="00330352"/>
    <w:rsid w:val="00442079"/>
    <w:rsid w:val="007F69E3"/>
    <w:rsid w:val="009C5B60"/>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0" w:qFormat="1"/>
    <w:lsdException w:name="line number" w:uiPriority="0"/>
    <w:lsdException w:name="page number"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D57"/>
    <w:pPr>
      <w:suppressAutoHyphens/>
      <w:spacing w:after="0" w:line="240" w:lineRule="atLeast"/>
      <w:jc w:val="both"/>
    </w:pPr>
    <w:rPr>
      <w:rFonts w:ascii="Verdana" w:eastAsia="Times New Roman" w:hAnsi="Verdana" w:cs="Verdana"/>
      <w:color w:val="000000" w:themeColor="text1"/>
      <w:sz w:val="24"/>
      <w:szCs w:val="20"/>
      <w:lang w:val="en-US" w:eastAsia="zh-CN" w:bidi="ar-SA"/>
    </w:rPr>
  </w:style>
  <w:style w:type="paragraph" w:styleId="Heading1">
    <w:name w:val="heading 1"/>
    <w:basedOn w:val="Normal"/>
    <w:next w:val="Normal"/>
    <w:link w:val="Heading1Char"/>
    <w:qFormat/>
    <w:rsid w:val="001D0D57"/>
    <w:pPr>
      <w:keepNext/>
      <w:pageBreakBefore/>
      <w:numPr>
        <w:numId w:val="1"/>
      </w:numPr>
      <w:spacing w:after="480"/>
      <w:outlineLvl w:val="0"/>
    </w:pPr>
    <w:rPr>
      <w:rFonts w:ascii="Trebuchet MS" w:hAnsi="Trebuchet MS" w:cs="Trebuchet MS"/>
      <w:b/>
      <w:caps/>
      <w:kern w:val="1"/>
      <w:sz w:val="28"/>
    </w:rPr>
  </w:style>
  <w:style w:type="paragraph" w:styleId="Heading2">
    <w:name w:val="heading 2"/>
    <w:basedOn w:val="Normal"/>
    <w:next w:val="Normal"/>
    <w:link w:val="Heading2Char"/>
    <w:qFormat/>
    <w:rsid w:val="001D0D57"/>
    <w:pPr>
      <w:keepNext/>
      <w:numPr>
        <w:ilvl w:val="1"/>
        <w:numId w:val="1"/>
      </w:numPr>
      <w:spacing w:before="240" w:after="240"/>
      <w:outlineLvl w:val="1"/>
    </w:pPr>
    <w:rPr>
      <w:rFonts w:ascii="Trebuchet MS" w:hAnsi="Trebuchet MS" w:cs="Trebuchet MS"/>
      <w:b/>
    </w:rPr>
  </w:style>
  <w:style w:type="paragraph" w:styleId="Heading3">
    <w:name w:val="heading 3"/>
    <w:basedOn w:val="Normal"/>
    <w:next w:val="Normal"/>
    <w:link w:val="Heading3Char"/>
    <w:qFormat/>
    <w:rsid w:val="001D0D57"/>
    <w:pPr>
      <w:keepNext/>
      <w:numPr>
        <w:ilvl w:val="2"/>
        <w:numId w:val="1"/>
      </w:numPr>
      <w:spacing w:before="240" w:after="240"/>
      <w:outlineLvl w:val="2"/>
    </w:pPr>
    <w:rPr>
      <w:rFonts w:ascii="Trebuchet MS" w:hAnsi="Trebuchet MS" w:cs="Trebuchet MS"/>
      <w:i/>
    </w:rPr>
  </w:style>
  <w:style w:type="paragraph" w:styleId="Heading4">
    <w:name w:val="heading 4"/>
    <w:basedOn w:val="Normal"/>
    <w:next w:val="Normal"/>
    <w:link w:val="Heading4Char"/>
    <w:qFormat/>
    <w:rsid w:val="001D0D57"/>
    <w:pPr>
      <w:outlineLvl w:val="3"/>
    </w:pPr>
    <w:rPr>
      <w:b/>
    </w:rPr>
  </w:style>
  <w:style w:type="paragraph" w:styleId="Heading5">
    <w:name w:val="heading 5"/>
    <w:basedOn w:val="Heading1"/>
    <w:next w:val="Normal"/>
    <w:link w:val="Heading5Char"/>
    <w:qFormat/>
    <w:rsid w:val="001D0D57"/>
    <w:pPr>
      <w:numPr>
        <w:numId w:val="0"/>
      </w:numPr>
      <w:spacing w:before="240" w:after="60"/>
      <w:outlineLvl w:val="4"/>
    </w:pPr>
  </w:style>
  <w:style w:type="paragraph" w:styleId="Heading6">
    <w:name w:val="heading 6"/>
    <w:basedOn w:val="Heading2"/>
    <w:next w:val="Normal"/>
    <w:link w:val="Heading6Char"/>
    <w:qFormat/>
    <w:rsid w:val="001D0D57"/>
    <w:pPr>
      <w:numPr>
        <w:ilvl w:val="0"/>
        <w:numId w:val="0"/>
      </w:numPr>
      <w:spacing w:after="60"/>
      <w:outlineLvl w:val="5"/>
    </w:pPr>
  </w:style>
  <w:style w:type="paragraph" w:styleId="Heading7">
    <w:name w:val="heading 7"/>
    <w:basedOn w:val="Heading3"/>
    <w:next w:val="Normal"/>
    <w:link w:val="Heading7Char"/>
    <w:qFormat/>
    <w:rsid w:val="001D0D57"/>
    <w:pPr>
      <w:numPr>
        <w:ilvl w:val="0"/>
        <w:numId w:val="0"/>
      </w:numPr>
      <w:spacing w:after="60"/>
      <w:outlineLvl w:val="6"/>
    </w:pPr>
  </w:style>
  <w:style w:type="paragraph" w:styleId="Heading8">
    <w:name w:val="heading 8"/>
    <w:basedOn w:val="Normal"/>
    <w:next w:val="Normal"/>
    <w:link w:val="Heading8Char"/>
    <w:qFormat/>
    <w:rsid w:val="001D0D57"/>
    <w:pPr>
      <w:numPr>
        <w:ilvl w:val="7"/>
        <w:numId w:val="1"/>
      </w:numPr>
      <w:spacing w:before="240" w:after="60"/>
      <w:outlineLvl w:val="7"/>
    </w:pPr>
    <w:rPr>
      <w:rFonts w:ascii="Arial" w:hAnsi="Arial" w:cs="Arial"/>
      <w:i/>
    </w:rPr>
  </w:style>
  <w:style w:type="paragraph" w:styleId="Heading9">
    <w:name w:val="heading 9"/>
    <w:basedOn w:val="Normal"/>
    <w:next w:val="Normal"/>
    <w:link w:val="Heading9Char"/>
    <w:qFormat/>
    <w:rsid w:val="001D0D57"/>
    <w:pPr>
      <w:numPr>
        <w:ilvl w:val="8"/>
        <w:numId w:val="1"/>
      </w:numPr>
      <w:spacing w:before="240" w:after="60"/>
      <w:outlineLvl w:val="8"/>
    </w:pPr>
    <w:rPr>
      <w:rFonts w:ascii="Arial" w:hAnsi="Arial" w:cs="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D0D57"/>
    <w:rPr>
      <w:rFonts w:ascii="Trebuchet MS" w:eastAsia="Times New Roman" w:hAnsi="Trebuchet MS" w:cs="Trebuchet MS"/>
      <w:b/>
      <w:caps/>
      <w:color w:val="000000" w:themeColor="text1"/>
      <w:kern w:val="1"/>
      <w:sz w:val="28"/>
      <w:szCs w:val="20"/>
      <w:lang w:val="en-US" w:eastAsia="zh-CN" w:bidi="ar-SA"/>
    </w:rPr>
  </w:style>
  <w:style w:type="character" w:customStyle="1" w:styleId="Heading2Char">
    <w:name w:val="Heading 2 Char"/>
    <w:basedOn w:val="DefaultParagraphFont"/>
    <w:link w:val="Heading2"/>
    <w:rsid w:val="001D0D57"/>
    <w:rPr>
      <w:rFonts w:ascii="Trebuchet MS" w:eastAsia="Times New Roman" w:hAnsi="Trebuchet MS" w:cs="Trebuchet MS"/>
      <w:b/>
      <w:color w:val="000000" w:themeColor="text1"/>
      <w:sz w:val="24"/>
      <w:szCs w:val="20"/>
      <w:lang w:val="en-US" w:eastAsia="zh-CN" w:bidi="ar-SA"/>
    </w:rPr>
  </w:style>
  <w:style w:type="character" w:customStyle="1" w:styleId="Heading3Char">
    <w:name w:val="Heading 3 Char"/>
    <w:basedOn w:val="DefaultParagraphFont"/>
    <w:link w:val="Heading3"/>
    <w:rsid w:val="001D0D57"/>
    <w:rPr>
      <w:rFonts w:ascii="Trebuchet MS" w:eastAsia="Times New Roman" w:hAnsi="Trebuchet MS" w:cs="Trebuchet MS"/>
      <w:i/>
      <w:color w:val="000000" w:themeColor="text1"/>
      <w:sz w:val="24"/>
      <w:szCs w:val="20"/>
      <w:lang w:val="en-US" w:eastAsia="zh-CN" w:bidi="ar-SA"/>
    </w:rPr>
  </w:style>
  <w:style w:type="character" w:customStyle="1" w:styleId="Heading4Char">
    <w:name w:val="Heading 4 Char"/>
    <w:basedOn w:val="DefaultParagraphFont"/>
    <w:link w:val="Heading4"/>
    <w:rsid w:val="001D0D57"/>
    <w:rPr>
      <w:rFonts w:ascii="Verdana" w:eastAsia="Times New Roman" w:hAnsi="Verdana" w:cs="Verdana"/>
      <w:b/>
      <w:color w:val="000000" w:themeColor="text1"/>
      <w:sz w:val="24"/>
      <w:szCs w:val="20"/>
      <w:lang w:val="en-US" w:eastAsia="zh-CN" w:bidi="ar-SA"/>
    </w:rPr>
  </w:style>
  <w:style w:type="character" w:customStyle="1" w:styleId="Heading5Char">
    <w:name w:val="Heading 5 Char"/>
    <w:basedOn w:val="DefaultParagraphFont"/>
    <w:link w:val="Heading5"/>
    <w:rsid w:val="001D0D57"/>
    <w:rPr>
      <w:rFonts w:ascii="Trebuchet MS" w:eastAsia="Times New Roman" w:hAnsi="Trebuchet MS" w:cs="Trebuchet MS"/>
      <w:b/>
      <w:caps/>
      <w:color w:val="000000" w:themeColor="text1"/>
      <w:kern w:val="1"/>
      <w:sz w:val="28"/>
      <w:szCs w:val="20"/>
      <w:lang w:val="en-US" w:eastAsia="zh-CN" w:bidi="ar-SA"/>
    </w:rPr>
  </w:style>
  <w:style w:type="character" w:customStyle="1" w:styleId="Heading6Char">
    <w:name w:val="Heading 6 Char"/>
    <w:basedOn w:val="DefaultParagraphFont"/>
    <w:link w:val="Heading6"/>
    <w:rsid w:val="001D0D57"/>
    <w:rPr>
      <w:rFonts w:ascii="Trebuchet MS" w:eastAsia="Times New Roman" w:hAnsi="Trebuchet MS" w:cs="Trebuchet MS"/>
      <w:b/>
      <w:color w:val="000000" w:themeColor="text1"/>
      <w:sz w:val="24"/>
      <w:szCs w:val="20"/>
      <w:lang w:val="en-US" w:eastAsia="zh-CN" w:bidi="ar-SA"/>
    </w:rPr>
  </w:style>
  <w:style w:type="character" w:customStyle="1" w:styleId="Heading7Char">
    <w:name w:val="Heading 7 Char"/>
    <w:basedOn w:val="DefaultParagraphFont"/>
    <w:link w:val="Heading7"/>
    <w:rsid w:val="001D0D57"/>
    <w:rPr>
      <w:rFonts w:ascii="Trebuchet MS" w:eastAsia="Times New Roman" w:hAnsi="Trebuchet MS" w:cs="Trebuchet MS"/>
      <w:i/>
      <w:color w:val="000000" w:themeColor="text1"/>
      <w:sz w:val="24"/>
      <w:szCs w:val="20"/>
      <w:lang w:val="en-US" w:eastAsia="zh-CN" w:bidi="ar-SA"/>
    </w:rPr>
  </w:style>
  <w:style w:type="character" w:customStyle="1" w:styleId="Heading8Char">
    <w:name w:val="Heading 8 Char"/>
    <w:basedOn w:val="DefaultParagraphFont"/>
    <w:link w:val="Heading8"/>
    <w:rsid w:val="001D0D57"/>
    <w:rPr>
      <w:rFonts w:ascii="Arial" w:eastAsia="Times New Roman" w:hAnsi="Arial" w:cs="Arial"/>
      <w:i/>
      <w:color w:val="000000" w:themeColor="text1"/>
      <w:sz w:val="24"/>
      <w:szCs w:val="20"/>
      <w:lang w:val="en-US" w:eastAsia="zh-CN" w:bidi="ar-SA"/>
    </w:rPr>
  </w:style>
  <w:style w:type="character" w:customStyle="1" w:styleId="Heading9Char">
    <w:name w:val="Heading 9 Char"/>
    <w:basedOn w:val="DefaultParagraphFont"/>
    <w:link w:val="Heading9"/>
    <w:rsid w:val="001D0D57"/>
    <w:rPr>
      <w:rFonts w:ascii="Arial" w:eastAsia="Times New Roman" w:hAnsi="Arial" w:cs="Arial"/>
      <w:b/>
      <w:i/>
      <w:color w:val="000000" w:themeColor="text1"/>
      <w:sz w:val="18"/>
      <w:szCs w:val="20"/>
      <w:lang w:val="en-US" w:eastAsia="zh-CN" w:bidi="ar-SA"/>
    </w:rPr>
  </w:style>
  <w:style w:type="character" w:customStyle="1" w:styleId="WW8Num1z0">
    <w:name w:val="WW8Num1z0"/>
    <w:rsid w:val="001D0D57"/>
  </w:style>
  <w:style w:type="character" w:customStyle="1" w:styleId="WW8Num2z0">
    <w:name w:val="WW8Num2z0"/>
    <w:rsid w:val="001D0D57"/>
    <w:rPr>
      <w:rFonts w:ascii="Symbol" w:hAnsi="Symbol" w:cs="Symbol" w:hint="default"/>
    </w:rPr>
  </w:style>
  <w:style w:type="character" w:customStyle="1" w:styleId="WW8Num2z1">
    <w:name w:val="WW8Num2z1"/>
    <w:rsid w:val="001D0D57"/>
    <w:rPr>
      <w:rFonts w:ascii="Courier New" w:hAnsi="Courier New" w:cs="Courier New" w:hint="default"/>
    </w:rPr>
  </w:style>
  <w:style w:type="character" w:customStyle="1" w:styleId="WW8Num2z2">
    <w:name w:val="WW8Num2z2"/>
    <w:rsid w:val="001D0D57"/>
    <w:rPr>
      <w:rFonts w:ascii="Wingdings" w:hAnsi="Wingdings" w:cs="Wingdings" w:hint="default"/>
    </w:rPr>
  </w:style>
  <w:style w:type="character" w:customStyle="1" w:styleId="WW8Num3z0">
    <w:name w:val="WW8Num3z0"/>
    <w:rsid w:val="001D0D57"/>
    <w:rPr>
      <w:rFonts w:ascii="Symbol" w:hAnsi="Symbol" w:cs="Symbol" w:hint="default"/>
      <w:color w:val="3366FF"/>
      <w:lang w:val="en-US"/>
    </w:rPr>
  </w:style>
  <w:style w:type="character" w:customStyle="1" w:styleId="WW8Num3z1">
    <w:name w:val="WW8Num3z1"/>
    <w:rsid w:val="001D0D57"/>
    <w:rPr>
      <w:rFonts w:ascii="Courier New" w:hAnsi="Courier New" w:cs="Courier New" w:hint="default"/>
    </w:rPr>
  </w:style>
  <w:style w:type="character" w:customStyle="1" w:styleId="WW8Num3z2">
    <w:name w:val="WW8Num3z2"/>
    <w:rsid w:val="001D0D57"/>
    <w:rPr>
      <w:rFonts w:ascii="Wingdings" w:hAnsi="Wingdings" w:cs="Wingdings" w:hint="default"/>
    </w:rPr>
  </w:style>
  <w:style w:type="character" w:customStyle="1" w:styleId="WW8Num4z0">
    <w:name w:val="WW8Num4z0"/>
    <w:rsid w:val="001D0D57"/>
    <w:rPr>
      <w:rFonts w:ascii="Symbol" w:hAnsi="Symbol" w:cs="Symbol" w:hint="default"/>
      <w:color w:val="3366FF"/>
      <w:lang w:val="en-US"/>
    </w:rPr>
  </w:style>
  <w:style w:type="character" w:customStyle="1" w:styleId="WW8Num4z1">
    <w:name w:val="WW8Num4z1"/>
    <w:rsid w:val="001D0D57"/>
    <w:rPr>
      <w:rFonts w:ascii="Courier New" w:hAnsi="Courier New" w:cs="Courier New" w:hint="default"/>
      <w:color w:val="3366FF"/>
      <w:lang w:val="en-US"/>
    </w:rPr>
  </w:style>
  <w:style w:type="character" w:customStyle="1" w:styleId="WW8Num4z2">
    <w:name w:val="WW8Num4z2"/>
    <w:rsid w:val="001D0D57"/>
    <w:rPr>
      <w:rFonts w:ascii="Wingdings" w:hAnsi="Wingdings" w:cs="Wingdings" w:hint="default"/>
    </w:rPr>
  </w:style>
  <w:style w:type="character" w:customStyle="1" w:styleId="WW8Num5z0">
    <w:name w:val="WW8Num5z0"/>
    <w:rsid w:val="001D0D57"/>
    <w:rPr>
      <w:rFonts w:ascii="Symbol" w:hAnsi="Symbol" w:cs="Symbol" w:hint="default"/>
    </w:rPr>
  </w:style>
  <w:style w:type="character" w:customStyle="1" w:styleId="WW8Num5z1">
    <w:name w:val="WW8Num5z1"/>
    <w:rsid w:val="001D0D57"/>
    <w:rPr>
      <w:rFonts w:ascii="Courier New" w:hAnsi="Courier New" w:cs="Courier New" w:hint="default"/>
    </w:rPr>
  </w:style>
  <w:style w:type="character" w:customStyle="1" w:styleId="WW8Num5z2">
    <w:name w:val="WW8Num5z2"/>
    <w:rsid w:val="001D0D57"/>
    <w:rPr>
      <w:rFonts w:ascii="Wingdings" w:hAnsi="Wingdings" w:cs="Wingdings" w:hint="default"/>
    </w:rPr>
  </w:style>
  <w:style w:type="character" w:customStyle="1" w:styleId="WW8Num6z0">
    <w:name w:val="WW8Num6z0"/>
    <w:rsid w:val="001D0D57"/>
    <w:rPr>
      <w:rFonts w:ascii="Symbol" w:hAnsi="Symbol" w:cs="Symbol" w:hint="default"/>
      <w:color w:val="3366FF"/>
      <w:lang w:val="en-US"/>
    </w:rPr>
  </w:style>
  <w:style w:type="character" w:customStyle="1" w:styleId="WW8Num6z1">
    <w:name w:val="WW8Num6z1"/>
    <w:rsid w:val="001D0D57"/>
    <w:rPr>
      <w:rFonts w:ascii="Courier New" w:hAnsi="Courier New" w:cs="Courier New" w:hint="default"/>
    </w:rPr>
  </w:style>
  <w:style w:type="character" w:customStyle="1" w:styleId="WW8Num6z2">
    <w:name w:val="WW8Num6z2"/>
    <w:rsid w:val="001D0D57"/>
    <w:rPr>
      <w:rFonts w:ascii="Wingdings" w:hAnsi="Wingdings" w:cs="Wingdings" w:hint="default"/>
    </w:rPr>
  </w:style>
  <w:style w:type="character" w:customStyle="1" w:styleId="WW8Num7z0">
    <w:name w:val="WW8Num7z0"/>
    <w:rsid w:val="001D0D57"/>
    <w:rPr>
      <w:rFonts w:ascii="Times New Roman" w:hAnsi="Times New Roman" w:cs="Times New Roman" w:hint="default"/>
    </w:rPr>
  </w:style>
  <w:style w:type="character" w:customStyle="1" w:styleId="WW8Num8z0">
    <w:name w:val="WW8Num8z0"/>
    <w:rsid w:val="001D0D57"/>
    <w:rPr>
      <w:rFonts w:ascii="Symbol" w:hAnsi="Symbol" w:cs="Symbol" w:hint="default"/>
    </w:rPr>
  </w:style>
  <w:style w:type="character" w:customStyle="1" w:styleId="WW8Num8z1">
    <w:name w:val="WW8Num8z1"/>
    <w:rsid w:val="001D0D57"/>
    <w:rPr>
      <w:rFonts w:ascii="Courier New" w:hAnsi="Courier New" w:cs="Courier New" w:hint="default"/>
    </w:rPr>
  </w:style>
  <w:style w:type="character" w:customStyle="1" w:styleId="WW8Num8z2">
    <w:name w:val="WW8Num8z2"/>
    <w:rsid w:val="001D0D57"/>
    <w:rPr>
      <w:rFonts w:ascii="Wingdings" w:hAnsi="Wingdings" w:cs="Wingdings" w:hint="default"/>
    </w:rPr>
  </w:style>
  <w:style w:type="character" w:customStyle="1" w:styleId="WW8Num9z0">
    <w:name w:val="WW8Num9z0"/>
    <w:rsid w:val="001D0D57"/>
    <w:rPr>
      <w:rFonts w:ascii="Symbol" w:hAnsi="Symbol" w:cs="Symbol" w:hint="default"/>
      <w:lang w:val="en-US"/>
    </w:rPr>
  </w:style>
  <w:style w:type="character" w:customStyle="1" w:styleId="WW8Num9z1">
    <w:name w:val="WW8Num9z1"/>
    <w:rsid w:val="001D0D57"/>
    <w:rPr>
      <w:rFonts w:ascii="Courier New" w:hAnsi="Courier New" w:cs="Courier New" w:hint="default"/>
    </w:rPr>
  </w:style>
  <w:style w:type="character" w:customStyle="1" w:styleId="WW8Num9z2">
    <w:name w:val="WW8Num9z2"/>
    <w:rsid w:val="001D0D57"/>
    <w:rPr>
      <w:rFonts w:ascii="Wingdings" w:hAnsi="Wingdings" w:cs="Wingdings" w:hint="default"/>
    </w:rPr>
  </w:style>
  <w:style w:type="character" w:customStyle="1" w:styleId="WW8Num10z0">
    <w:name w:val="WW8Num10z0"/>
    <w:rsid w:val="001D0D57"/>
    <w:rPr>
      <w:rFonts w:ascii="Symbol" w:hAnsi="Symbol" w:cs="Symbol" w:hint="default"/>
      <w:color w:val="3366FF"/>
      <w:lang w:val="en-US"/>
    </w:rPr>
  </w:style>
  <w:style w:type="character" w:customStyle="1" w:styleId="WW8Num10z1">
    <w:name w:val="WW8Num10z1"/>
    <w:rsid w:val="001D0D57"/>
    <w:rPr>
      <w:rFonts w:ascii="Courier New" w:hAnsi="Courier New" w:cs="Courier New" w:hint="default"/>
    </w:rPr>
  </w:style>
  <w:style w:type="character" w:customStyle="1" w:styleId="WW8Num10z2">
    <w:name w:val="WW8Num10z2"/>
    <w:rsid w:val="001D0D57"/>
    <w:rPr>
      <w:rFonts w:ascii="Wingdings" w:hAnsi="Wingdings" w:cs="Wingdings" w:hint="default"/>
    </w:rPr>
  </w:style>
  <w:style w:type="character" w:customStyle="1" w:styleId="WW8Num11z0">
    <w:name w:val="WW8Num11z0"/>
    <w:rsid w:val="001D0D57"/>
    <w:rPr>
      <w:rFonts w:ascii="Symbol" w:hAnsi="Symbol" w:cs="Symbol" w:hint="default"/>
      <w:color w:val="3366FF"/>
      <w:lang w:val="en-US"/>
    </w:rPr>
  </w:style>
  <w:style w:type="character" w:customStyle="1" w:styleId="WW8Num11z1">
    <w:name w:val="WW8Num11z1"/>
    <w:rsid w:val="001D0D57"/>
    <w:rPr>
      <w:rFonts w:ascii="Courier New" w:hAnsi="Courier New" w:cs="Courier New" w:hint="default"/>
    </w:rPr>
  </w:style>
  <w:style w:type="character" w:customStyle="1" w:styleId="WW8Num11z2">
    <w:name w:val="WW8Num11z2"/>
    <w:rsid w:val="001D0D57"/>
    <w:rPr>
      <w:rFonts w:ascii="Wingdings" w:hAnsi="Wingdings" w:cs="Wingdings" w:hint="default"/>
    </w:rPr>
  </w:style>
  <w:style w:type="character" w:customStyle="1" w:styleId="WW8Num12z0">
    <w:name w:val="WW8Num12z0"/>
    <w:rsid w:val="001D0D57"/>
    <w:rPr>
      <w:rFonts w:ascii="Symbol" w:hAnsi="Symbol" w:cs="Symbol" w:hint="default"/>
      <w:color w:val="3366FF"/>
      <w:lang w:val="en-US"/>
    </w:rPr>
  </w:style>
  <w:style w:type="character" w:customStyle="1" w:styleId="WW8Num12z1">
    <w:name w:val="WW8Num12z1"/>
    <w:rsid w:val="001D0D57"/>
    <w:rPr>
      <w:rFonts w:ascii="Courier New" w:hAnsi="Courier New" w:cs="Courier New" w:hint="default"/>
    </w:rPr>
  </w:style>
  <w:style w:type="character" w:customStyle="1" w:styleId="WW8Num12z2">
    <w:name w:val="WW8Num12z2"/>
    <w:rsid w:val="001D0D57"/>
    <w:rPr>
      <w:rFonts w:ascii="Wingdings" w:hAnsi="Wingdings" w:cs="Wingdings" w:hint="default"/>
    </w:rPr>
  </w:style>
  <w:style w:type="character" w:customStyle="1" w:styleId="WW8Num13z0">
    <w:name w:val="WW8Num13z0"/>
    <w:rsid w:val="001D0D57"/>
    <w:rPr>
      <w:rFonts w:ascii="Symbol" w:hAnsi="Symbol" w:cs="Symbol" w:hint="default"/>
      <w:color w:val="3366FF"/>
      <w:lang w:val="en-US"/>
    </w:rPr>
  </w:style>
  <w:style w:type="character" w:customStyle="1" w:styleId="WW8Num13z1">
    <w:name w:val="WW8Num13z1"/>
    <w:rsid w:val="001D0D57"/>
    <w:rPr>
      <w:rFonts w:ascii="Verdana" w:eastAsia="Times New Roman" w:hAnsi="Verdana" w:cs="Times New Roman" w:hint="default"/>
    </w:rPr>
  </w:style>
  <w:style w:type="character" w:customStyle="1" w:styleId="WW8Num13z2">
    <w:name w:val="WW8Num13z2"/>
    <w:rsid w:val="001D0D57"/>
    <w:rPr>
      <w:rFonts w:ascii="Wingdings" w:hAnsi="Wingdings" w:cs="Wingdings" w:hint="default"/>
    </w:rPr>
  </w:style>
  <w:style w:type="character" w:customStyle="1" w:styleId="WW8Num13z4">
    <w:name w:val="WW8Num13z4"/>
    <w:rsid w:val="001D0D57"/>
    <w:rPr>
      <w:rFonts w:ascii="Courier New" w:hAnsi="Courier New" w:cs="Courier New" w:hint="default"/>
    </w:rPr>
  </w:style>
  <w:style w:type="character" w:customStyle="1" w:styleId="WW8Num14z0">
    <w:name w:val="WW8Num14z0"/>
    <w:rsid w:val="001D0D57"/>
    <w:rPr>
      <w:rFonts w:ascii="Symbol" w:hAnsi="Symbol" w:cs="Symbol" w:hint="default"/>
    </w:rPr>
  </w:style>
  <w:style w:type="character" w:customStyle="1" w:styleId="WW8Num14z1">
    <w:name w:val="WW8Num14z1"/>
    <w:rsid w:val="001D0D57"/>
    <w:rPr>
      <w:rFonts w:ascii="Courier New" w:hAnsi="Courier New" w:cs="Courier New" w:hint="default"/>
    </w:rPr>
  </w:style>
  <w:style w:type="character" w:customStyle="1" w:styleId="WW8Num14z2">
    <w:name w:val="WW8Num14z2"/>
    <w:rsid w:val="001D0D57"/>
    <w:rPr>
      <w:rFonts w:ascii="Wingdings" w:hAnsi="Wingdings" w:cs="Wingdings" w:hint="default"/>
    </w:rPr>
  </w:style>
  <w:style w:type="character" w:customStyle="1" w:styleId="WW8Num15z0">
    <w:name w:val="WW8Num15z0"/>
    <w:rsid w:val="001D0D57"/>
    <w:rPr>
      <w:rFonts w:ascii="Symbol" w:hAnsi="Symbol" w:cs="Symbol" w:hint="default"/>
      <w:color w:val="auto"/>
    </w:rPr>
  </w:style>
  <w:style w:type="character" w:customStyle="1" w:styleId="WW8Num16z0">
    <w:name w:val="WW8Num16z0"/>
    <w:rsid w:val="001D0D57"/>
    <w:rPr>
      <w:rFonts w:ascii="Symbol" w:hAnsi="Symbol" w:cs="Symbol" w:hint="default"/>
      <w:color w:val="3366FF"/>
      <w:lang w:val="en-US"/>
    </w:rPr>
  </w:style>
  <w:style w:type="character" w:customStyle="1" w:styleId="WW8Num16z1">
    <w:name w:val="WW8Num16z1"/>
    <w:rsid w:val="001D0D57"/>
    <w:rPr>
      <w:rFonts w:ascii="Courier New" w:hAnsi="Courier New" w:cs="Courier New" w:hint="default"/>
    </w:rPr>
  </w:style>
  <w:style w:type="character" w:customStyle="1" w:styleId="WW8Num16z2">
    <w:name w:val="WW8Num16z2"/>
    <w:rsid w:val="001D0D57"/>
    <w:rPr>
      <w:rFonts w:ascii="Wingdings" w:hAnsi="Wingdings" w:cs="Wingdings" w:hint="default"/>
    </w:rPr>
  </w:style>
  <w:style w:type="character" w:customStyle="1" w:styleId="WW8Num17z0">
    <w:name w:val="WW8Num17z0"/>
    <w:rsid w:val="001D0D57"/>
    <w:rPr>
      <w:rFonts w:ascii="Symbol" w:hAnsi="Symbol" w:cs="Symbol" w:hint="default"/>
    </w:rPr>
  </w:style>
  <w:style w:type="character" w:customStyle="1" w:styleId="WW8Num17z1">
    <w:name w:val="WW8Num17z1"/>
    <w:rsid w:val="001D0D57"/>
    <w:rPr>
      <w:rFonts w:ascii="Courier New" w:hAnsi="Courier New" w:cs="Courier New" w:hint="default"/>
    </w:rPr>
  </w:style>
  <w:style w:type="character" w:customStyle="1" w:styleId="WW8Num17z2">
    <w:name w:val="WW8Num17z2"/>
    <w:rsid w:val="001D0D57"/>
    <w:rPr>
      <w:rFonts w:ascii="Wingdings" w:hAnsi="Wingdings" w:cs="Wingdings" w:hint="default"/>
    </w:rPr>
  </w:style>
  <w:style w:type="character" w:customStyle="1" w:styleId="WW8Num18z0">
    <w:name w:val="WW8Num18z0"/>
    <w:rsid w:val="001D0D57"/>
    <w:rPr>
      <w:rFonts w:ascii="Symbol" w:hAnsi="Symbol" w:cs="Symbol" w:hint="default"/>
    </w:rPr>
  </w:style>
  <w:style w:type="character" w:customStyle="1" w:styleId="WW8Num18z1">
    <w:name w:val="WW8Num18z1"/>
    <w:rsid w:val="001D0D57"/>
    <w:rPr>
      <w:rFonts w:ascii="Courier New" w:hAnsi="Courier New" w:cs="Courier New" w:hint="default"/>
    </w:rPr>
  </w:style>
  <w:style w:type="character" w:customStyle="1" w:styleId="WW8Num18z2">
    <w:name w:val="WW8Num18z2"/>
    <w:rsid w:val="001D0D57"/>
    <w:rPr>
      <w:rFonts w:ascii="Wingdings" w:hAnsi="Wingdings" w:cs="Wingdings" w:hint="default"/>
    </w:rPr>
  </w:style>
  <w:style w:type="character" w:customStyle="1" w:styleId="WW8Num19z0">
    <w:name w:val="WW8Num19z0"/>
    <w:rsid w:val="001D0D57"/>
    <w:rPr>
      <w:rFonts w:ascii="Symbol" w:hAnsi="Symbol" w:cs="Symbol" w:hint="default"/>
      <w:color w:val="auto"/>
    </w:rPr>
  </w:style>
  <w:style w:type="character" w:customStyle="1" w:styleId="WW8Num20z0">
    <w:name w:val="WW8Num20z0"/>
    <w:rsid w:val="001D0D57"/>
    <w:rPr>
      <w:rFonts w:ascii="Symbol" w:hAnsi="Symbol" w:cs="Symbol" w:hint="default"/>
      <w:color w:val="3366FF"/>
      <w:lang w:val="en-US"/>
    </w:rPr>
  </w:style>
  <w:style w:type="character" w:customStyle="1" w:styleId="WW8Num20z1">
    <w:name w:val="WW8Num20z1"/>
    <w:rsid w:val="001D0D57"/>
    <w:rPr>
      <w:rFonts w:ascii="Courier New" w:hAnsi="Courier New" w:cs="Courier New" w:hint="default"/>
    </w:rPr>
  </w:style>
  <w:style w:type="character" w:customStyle="1" w:styleId="WW8Num20z2">
    <w:name w:val="WW8Num20z2"/>
    <w:rsid w:val="001D0D57"/>
    <w:rPr>
      <w:rFonts w:ascii="Wingdings" w:hAnsi="Wingdings" w:cs="Wingdings" w:hint="default"/>
    </w:rPr>
  </w:style>
  <w:style w:type="character" w:customStyle="1" w:styleId="WW8Num21z0">
    <w:name w:val="WW8Num21z0"/>
    <w:rsid w:val="001D0D57"/>
    <w:rPr>
      <w:rFonts w:ascii="Symbol" w:hAnsi="Symbol" w:cs="Symbol" w:hint="default"/>
    </w:rPr>
  </w:style>
  <w:style w:type="character" w:customStyle="1" w:styleId="WW8Num21z1">
    <w:name w:val="WW8Num21z1"/>
    <w:rsid w:val="001D0D57"/>
    <w:rPr>
      <w:rFonts w:ascii="Courier New" w:hAnsi="Courier New" w:cs="Courier New" w:hint="default"/>
    </w:rPr>
  </w:style>
  <w:style w:type="character" w:customStyle="1" w:styleId="WW8Num21z2">
    <w:name w:val="WW8Num21z2"/>
    <w:rsid w:val="001D0D57"/>
    <w:rPr>
      <w:rFonts w:ascii="Wingdings" w:hAnsi="Wingdings" w:cs="Wingdings" w:hint="default"/>
    </w:rPr>
  </w:style>
  <w:style w:type="character" w:customStyle="1" w:styleId="WW8Num22z0">
    <w:name w:val="WW8Num22z0"/>
    <w:rsid w:val="001D0D57"/>
  </w:style>
  <w:style w:type="character" w:customStyle="1" w:styleId="WW8Num23z0">
    <w:name w:val="WW8Num23z0"/>
    <w:rsid w:val="001D0D57"/>
    <w:rPr>
      <w:rFonts w:ascii="Times New Roman" w:hAnsi="Times New Roman" w:cs="Times New Roman" w:hint="default"/>
    </w:rPr>
  </w:style>
  <w:style w:type="character" w:customStyle="1" w:styleId="WW8Num24z0">
    <w:name w:val="WW8Num24z0"/>
    <w:rsid w:val="001D0D57"/>
    <w:rPr>
      <w:rFonts w:ascii="Symbol" w:hAnsi="Symbol" w:cs="Symbol" w:hint="default"/>
    </w:rPr>
  </w:style>
  <w:style w:type="character" w:customStyle="1" w:styleId="WW8Num24z1">
    <w:name w:val="WW8Num24z1"/>
    <w:rsid w:val="001D0D57"/>
    <w:rPr>
      <w:rFonts w:ascii="Courier New" w:hAnsi="Courier New" w:cs="Courier New" w:hint="default"/>
    </w:rPr>
  </w:style>
  <w:style w:type="character" w:customStyle="1" w:styleId="WW8Num24z2">
    <w:name w:val="WW8Num24z2"/>
    <w:rsid w:val="001D0D57"/>
    <w:rPr>
      <w:rFonts w:ascii="Wingdings" w:hAnsi="Wingdings" w:cs="Wingdings" w:hint="default"/>
    </w:rPr>
  </w:style>
  <w:style w:type="character" w:customStyle="1" w:styleId="WW8Num25z0">
    <w:name w:val="WW8Num25z0"/>
    <w:rsid w:val="001D0D57"/>
  </w:style>
  <w:style w:type="character" w:customStyle="1" w:styleId="WW8Num25z1">
    <w:name w:val="WW8Num25z1"/>
    <w:rsid w:val="001D0D57"/>
  </w:style>
  <w:style w:type="character" w:customStyle="1" w:styleId="WW8Num25z2">
    <w:name w:val="WW8Num25z2"/>
    <w:rsid w:val="001D0D57"/>
  </w:style>
  <w:style w:type="character" w:customStyle="1" w:styleId="WW8Num25z3">
    <w:name w:val="WW8Num25z3"/>
    <w:rsid w:val="001D0D57"/>
  </w:style>
  <w:style w:type="character" w:customStyle="1" w:styleId="WW8Num25z4">
    <w:name w:val="WW8Num25z4"/>
    <w:rsid w:val="001D0D57"/>
  </w:style>
  <w:style w:type="character" w:customStyle="1" w:styleId="WW8Num25z5">
    <w:name w:val="WW8Num25z5"/>
    <w:rsid w:val="001D0D57"/>
  </w:style>
  <w:style w:type="character" w:customStyle="1" w:styleId="WW8Num25z6">
    <w:name w:val="WW8Num25z6"/>
    <w:rsid w:val="001D0D57"/>
  </w:style>
  <w:style w:type="character" w:customStyle="1" w:styleId="WW8Num25z7">
    <w:name w:val="WW8Num25z7"/>
    <w:rsid w:val="001D0D57"/>
  </w:style>
  <w:style w:type="character" w:customStyle="1" w:styleId="WW8Num25z8">
    <w:name w:val="WW8Num25z8"/>
    <w:rsid w:val="001D0D57"/>
  </w:style>
  <w:style w:type="character" w:customStyle="1" w:styleId="WW8NumSt26z0">
    <w:name w:val="WW8NumSt26z0"/>
    <w:rsid w:val="001D0D57"/>
    <w:rPr>
      <w:rFonts w:ascii="Times" w:hAnsi="Times" w:cs="Times" w:hint="default"/>
    </w:rPr>
  </w:style>
  <w:style w:type="character" w:customStyle="1" w:styleId="WW8NumSt27z0">
    <w:name w:val="WW8NumSt27z0"/>
    <w:rsid w:val="001D0D57"/>
    <w:rPr>
      <w:rFonts w:ascii="Symbol" w:hAnsi="Symbol" w:cs="Symbol" w:hint="default"/>
      <w:lang w:val="en-US"/>
    </w:rPr>
  </w:style>
  <w:style w:type="character" w:customStyle="1" w:styleId="WW8NumSt27z1">
    <w:name w:val="WW8NumSt27z1"/>
    <w:rsid w:val="001D0D57"/>
    <w:rPr>
      <w:rFonts w:ascii="Courier New" w:hAnsi="Courier New" w:cs="Courier New" w:hint="default"/>
    </w:rPr>
  </w:style>
  <w:style w:type="character" w:customStyle="1" w:styleId="WW8NumSt27z2">
    <w:name w:val="WW8NumSt27z2"/>
    <w:rsid w:val="001D0D57"/>
    <w:rPr>
      <w:rFonts w:ascii="Wingdings" w:hAnsi="Wingdings" w:cs="Wingdings" w:hint="default"/>
    </w:rPr>
  </w:style>
  <w:style w:type="character" w:customStyle="1" w:styleId="WW8NumSt27z3">
    <w:name w:val="WW8NumSt27z3"/>
    <w:rsid w:val="001D0D57"/>
    <w:rPr>
      <w:rFonts w:ascii="Symbol" w:hAnsi="Symbol" w:cs="Symbol" w:hint="default"/>
    </w:rPr>
  </w:style>
  <w:style w:type="character" w:customStyle="1" w:styleId="WW8NumSt28z0">
    <w:name w:val="WW8NumSt28z0"/>
    <w:rsid w:val="001D0D57"/>
    <w:rPr>
      <w:rFonts w:ascii="Symbol" w:hAnsi="Symbol" w:cs="Symbol" w:hint="default"/>
      <w:lang w:val="en-US"/>
    </w:rPr>
  </w:style>
  <w:style w:type="character" w:customStyle="1" w:styleId="Standaardalinea-lettertype">
    <w:name w:val="Standaardalinea-lettertype"/>
    <w:rsid w:val="001D0D57"/>
  </w:style>
  <w:style w:type="character" w:styleId="PageNumber">
    <w:name w:val="page number"/>
    <w:basedOn w:val="Standaardalinea-lettertype"/>
    <w:rsid w:val="001D0D57"/>
  </w:style>
  <w:style w:type="character" w:styleId="LineNumber">
    <w:name w:val="line number"/>
    <w:basedOn w:val="Standaardalinea-lettertype"/>
    <w:rsid w:val="001D0D57"/>
  </w:style>
  <w:style w:type="character" w:styleId="Hyperlink">
    <w:name w:val="Hyperlink"/>
    <w:basedOn w:val="Standaardalinea-lettertype"/>
    <w:rsid w:val="001D0D57"/>
    <w:rPr>
      <w:color w:val="0000FF"/>
      <w:u w:val="single"/>
    </w:rPr>
  </w:style>
  <w:style w:type="character" w:styleId="FollowedHyperlink">
    <w:name w:val="FollowedHyperlink"/>
    <w:basedOn w:val="Standaardalinea-lettertype"/>
    <w:rsid w:val="001D0D57"/>
    <w:rPr>
      <w:color w:val="800080"/>
      <w:u w:val="single"/>
    </w:rPr>
  </w:style>
  <w:style w:type="character" w:customStyle="1" w:styleId="IndexLink">
    <w:name w:val="Index Link"/>
    <w:rsid w:val="001D0D57"/>
  </w:style>
  <w:style w:type="paragraph" w:customStyle="1" w:styleId="Heading">
    <w:name w:val="Heading"/>
    <w:basedOn w:val="Normal"/>
    <w:next w:val="BodyText"/>
    <w:rsid w:val="001D0D57"/>
    <w:pPr>
      <w:keepNext/>
      <w:spacing w:before="240" w:after="120"/>
    </w:pPr>
    <w:rPr>
      <w:rFonts w:ascii="Liberation Sans" w:eastAsia="WenQuanYi Micro Hei" w:hAnsi="Liberation Sans" w:cs="Lohit Devanagari"/>
      <w:sz w:val="28"/>
      <w:szCs w:val="28"/>
    </w:rPr>
  </w:style>
  <w:style w:type="paragraph" w:styleId="BodyText">
    <w:name w:val="Body Text"/>
    <w:basedOn w:val="Normal"/>
    <w:link w:val="BodyTextChar"/>
    <w:rsid w:val="001D0D57"/>
    <w:pPr>
      <w:jc w:val="center"/>
    </w:pPr>
    <w:rPr>
      <w:sz w:val="16"/>
    </w:rPr>
  </w:style>
  <w:style w:type="character" w:customStyle="1" w:styleId="BodyTextChar">
    <w:name w:val="Body Text Char"/>
    <w:basedOn w:val="DefaultParagraphFont"/>
    <w:link w:val="BodyText"/>
    <w:rsid w:val="001D0D57"/>
    <w:rPr>
      <w:rFonts w:ascii="Verdana" w:eastAsia="Times New Roman" w:hAnsi="Verdana" w:cs="Verdana"/>
      <w:color w:val="000000" w:themeColor="text1"/>
      <w:sz w:val="16"/>
      <w:szCs w:val="20"/>
      <w:lang w:val="en-US" w:eastAsia="zh-CN" w:bidi="ar-SA"/>
    </w:rPr>
  </w:style>
  <w:style w:type="paragraph" w:styleId="List">
    <w:name w:val="List"/>
    <w:basedOn w:val="BodyText"/>
    <w:rsid w:val="001D0D57"/>
    <w:rPr>
      <w:rFonts w:cs="Lohit Devanagari"/>
    </w:rPr>
  </w:style>
  <w:style w:type="paragraph" w:styleId="Caption">
    <w:name w:val="caption"/>
    <w:basedOn w:val="Normal"/>
    <w:qFormat/>
    <w:rsid w:val="001D0D57"/>
    <w:pPr>
      <w:suppressLineNumbers/>
      <w:spacing w:before="120" w:after="120"/>
    </w:pPr>
    <w:rPr>
      <w:rFonts w:cs="Lohit Devanagari"/>
      <w:i/>
      <w:iCs/>
      <w:szCs w:val="24"/>
    </w:rPr>
  </w:style>
  <w:style w:type="paragraph" w:customStyle="1" w:styleId="Index">
    <w:name w:val="Index"/>
    <w:basedOn w:val="Normal"/>
    <w:rsid w:val="001D0D57"/>
    <w:pPr>
      <w:suppressLineNumbers/>
    </w:pPr>
    <w:rPr>
      <w:rFonts w:cs="Lohit Devanagari"/>
    </w:rPr>
  </w:style>
  <w:style w:type="paragraph" w:customStyle="1" w:styleId="Tekstopmerking">
    <w:name w:val="Tekst opmerking"/>
    <w:basedOn w:val="Normal"/>
    <w:rsid w:val="001D0D57"/>
  </w:style>
  <w:style w:type="paragraph" w:customStyle="1" w:styleId="Klein">
    <w:name w:val="Klein"/>
    <w:basedOn w:val="Normal"/>
    <w:rsid w:val="001D0D57"/>
    <w:rPr>
      <w:sz w:val="12"/>
    </w:rPr>
  </w:style>
  <w:style w:type="paragraph" w:customStyle="1" w:styleId="Kleinvet">
    <w:name w:val="Klein vet"/>
    <w:basedOn w:val="Normal"/>
    <w:rsid w:val="001D0D57"/>
    <w:rPr>
      <w:b/>
      <w:sz w:val="12"/>
    </w:rPr>
  </w:style>
  <w:style w:type="paragraph" w:customStyle="1" w:styleId="Kleinlaag">
    <w:name w:val="Klein laag"/>
    <w:basedOn w:val="Normal"/>
    <w:rsid w:val="001D0D57"/>
    <w:pPr>
      <w:spacing w:line="160" w:lineRule="atLeast"/>
    </w:pPr>
    <w:rPr>
      <w:sz w:val="12"/>
    </w:rPr>
  </w:style>
  <w:style w:type="paragraph" w:customStyle="1" w:styleId="Bullet">
    <w:name w:val="Bullet"/>
    <w:basedOn w:val="Normal"/>
    <w:rsid w:val="001D0D57"/>
    <w:pPr>
      <w:ind w:left="284" w:hanging="284"/>
    </w:pPr>
  </w:style>
  <w:style w:type="paragraph" w:customStyle="1" w:styleId="Nummering">
    <w:name w:val="Nummering"/>
    <w:basedOn w:val="Normal"/>
    <w:rsid w:val="001D0D57"/>
    <w:pPr>
      <w:numPr>
        <w:numId w:val="16"/>
      </w:numPr>
      <w:spacing w:after="120"/>
      <w:ind w:left="567" w:hanging="567"/>
    </w:pPr>
  </w:style>
  <w:style w:type="paragraph" w:customStyle="1" w:styleId="Streepje">
    <w:name w:val="Streepje"/>
    <w:basedOn w:val="Normal"/>
    <w:rsid w:val="001D0D57"/>
    <w:pPr>
      <w:ind w:left="284" w:hanging="284"/>
    </w:pPr>
  </w:style>
  <w:style w:type="paragraph" w:customStyle="1" w:styleId="TitelSogeti">
    <w:name w:val="Titel Sogeti"/>
    <w:basedOn w:val="Normal"/>
    <w:rsid w:val="001D0D57"/>
    <w:pPr>
      <w:spacing w:after="120"/>
      <w:ind w:left="2268" w:right="2268"/>
    </w:pPr>
    <w:rPr>
      <w:rFonts w:ascii="Trebuchet MS" w:hAnsi="Trebuchet MS" w:cs="Trebuchet MS"/>
      <w:b/>
      <w:caps/>
      <w:sz w:val="32"/>
    </w:rPr>
  </w:style>
  <w:style w:type="paragraph" w:styleId="Footer">
    <w:name w:val="footer"/>
    <w:basedOn w:val="Normal"/>
    <w:link w:val="FooterChar"/>
    <w:rsid w:val="001D0D57"/>
    <w:pPr>
      <w:tabs>
        <w:tab w:val="center" w:pos="4536"/>
        <w:tab w:val="right" w:pos="9072"/>
      </w:tabs>
      <w:spacing w:after="120"/>
    </w:pPr>
    <w:rPr>
      <w:sz w:val="16"/>
    </w:rPr>
  </w:style>
  <w:style w:type="character" w:customStyle="1" w:styleId="FooterChar">
    <w:name w:val="Footer Char"/>
    <w:basedOn w:val="DefaultParagraphFont"/>
    <w:link w:val="Footer"/>
    <w:rsid w:val="001D0D57"/>
    <w:rPr>
      <w:rFonts w:ascii="Verdana" w:eastAsia="Times New Roman" w:hAnsi="Verdana" w:cs="Verdana"/>
      <w:color w:val="000000" w:themeColor="text1"/>
      <w:sz w:val="16"/>
      <w:szCs w:val="20"/>
      <w:lang w:val="en-US" w:eastAsia="zh-CN" w:bidi="ar-SA"/>
    </w:rPr>
  </w:style>
  <w:style w:type="paragraph" w:styleId="Header">
    <w:name w:val="header"/>
    <w:basedOn w:val="Normal"/>
    <w:link w:val="HeaderChar"/>
    <w:rsid w:val="001D0D57"/>
    <w:pPr>
      <w:tabs>
        <w:tab w:val="right" w:pos="8647"/>
      </w:tabs>
      <w:spacing w:after="120"/>
    </w:pPr>
    <w:rPr>
      <w:sz w:val="16"/>
    </w:rPr>
  </w:style>
  <w:style w:type="character" w:customStyle="1" w:styleId="HeaderChar">
    <w:name w:val="Header Char"/>
    <w:basedOn w:val="DefaultParagraphFont"/>
    <w:link w:val="Header"/>
    <w:rsid w:val="001D0D57"/>
    <w:rPr>
      <w:rFonts w:ascii="Verdana" w:eastAsia="Times New Roman" w:hAnsi="Verdana" w:cs="Verdana"/>
      <w:color w:val="000000" w:themeColor="text1"/>
      <w:sz w:val="16"/>
      <w:szCs w:val="20"/>
      <w:lang w:val="en-US" w:eastAsia="zh-CN" w:bidi="ar-SA"/>
    </w:rPr>
  </w:style>
  <w:style w:type="paragraph" w:customStyle="1" w:styleId="Kop0">
    <w:name w:val="Kop 0"/>
    <w:basedOn w:val="Normal"/>
    <w:next w:val="Normal"/>
    <w:rsid w:val="001D0D57"/>
    <w:pPr>
      <w:pageBreakBefore/>
      <w:spacing w:after="480"/>
    </w:pPr>
    <w:rPr>
      <w:rFonts w:ascii="Trebuchet MS" w:hAnsi="Trebuchet MS" w:cs="Trebuchet MS"/>
      <w:b/>
      <w:caps/>
      <w:sz w:val="28"/>
    </w:rPr>
  </w:style>
  <w:style w:type="paragraph" w:styleId="TOC1">
    <w:name w:val="toc 1"/>
    <w:basedOn w:val="Normal"/>
    <w:next w:val="Normal"/>
    <w:uiPriority w:val="39"/>
    <w:rsid w:val="001D0D57"/>
    <w:pPr>
      <w:spacing w:after="120"/>
      <w:ind w:left="567" w:hanging="567"/>
    </w:pPr>
    <w:rPr>
      <w:rFonts w:ascii="Trebuchet MS" w:hAnsi="Trebuchet MS" w:cs="Trebuchet MS"/>
      <w:caps/>
    </w:rPr>
  </w:style>
  <w:style w:type="paragraph" w:styleId="TOC2">
    <w:name w:val="toc 2"/>
    <w:basedOn w:val="Normal"/>
    <w:next w:val="Normal"/>
    <w:uiPriority w:val="39"/>
    <w:rsid w:val="001D0D57"/>
    <w:pPr>
      <w:spacing w:after="120"/>
      <w:ind w:left="1134" w:hanging="567"/>
    </w:pPr>
    <w:rPr>
      <w:rFonts w:ascii="Trebuchet MS" w:hAnsi="Trebuchet MS" w:cs="Trebuchet MS"/>
    </w:rPr>
  </w:style>
  <w:style w:type="paragraph" w:styleId="TOC3">
    <w:name w:val="toc 3"/>
    <w:basedOn w:val="Normal"/>
    <w:next w:val="Normal"/>
    <w:uiPriority w:val="39"/>
    <w:rsid w:val="001D0D57"/>
    <w:pPr>
      <w:tabs>
        <w:tab w:val="right" w:leader="dot" w:pos="8777"/>
      </w:tabs>
      <w:spacing w:after="120"/>
      <w:ind w:left="1814" w:hanging="680"/>
    </w:pPr>
    <w:rPr>
      <w:rFonts w:ascii="Trebuchet MS" w:hAnsi="Trebuchet MS" w:cs="Trebuchet MS"/>
      <w:i/>
    </w:rPr>
  </w:style>
  <w:style w:type="paragraph" w:customStyle="1" w:styleId="Onderschriftfiguur">
    <w:name w:val="Onderschrift figuur"/>
    <w:basedOn w:val="Normal"/>
    <w:next w:val="Normal"/>
    <w:rsid w:val="001D0D57"/>
    <w:pPr>
      <w:spacing w:before="120" w:after="120"/>
    </w:pPr>
    <w:rPr>
      <w:i/>
      <w:sz w:val="16"/>
    </w:rPr>
  </w:style>
  <w:style w:type="paragraph" w:customStyle="1" w:styleId="Titeltabel">
    <w:name w:val="Titel tabel"/>
    <w:basedOn w:val="Normal"/>
    <w:next w:val="Normal"/>
    <w:rsid w:val="001D0D57"/>
    <w:pPr>
      <w:spacing w:after="120"/>
    </w:pPr>
    <w:rPr>
      <w:rFonts w:ascii="Trebuchet MS" w:hAnsi="Trebuchet MS" w:cs="Trebuchet MS"/>
      <w:b/>
      <w:caps/>
    </w:rPr>
  </w:style>
  <w:style w:type="paragraph" w:customStyle="1" w:styleId="Onderschrifttabel">
    <w:name w:val="Onderschrift tabel"/>
    <w:basedOn w:val="Normal"/>
    <w:rsid w:val="001D0D57"/>
    <w:pPr>
      <w:spacing w:before="120" w:after="120"/>
    </w:pPr>
    <w:rPr>
      <w:i/>
      <w:sz w:val="16"/>
    </w:rPr>
  </w:style>
  <w:style w:type="paragraph" w:customStyle="1" w:styleId="Koptekstzonderstreep">
    <w:name w:val="Koptekst zonder streep"/>
    <w:basedOn w:val="Normal"/>
    <w:rsid w:val="001D0D57"/>
    <w:pPr>
      <w:tabs>
        <w:tab w:val="right" w:pos="8647"/>
      </w:tabs>
      <w:spacing w:after="120"/>
    </w:pPr>
    <w:rPr>
      <w:sz w:val="16"/>
    </w:rPr>
  </w:style>
  <w:style w:type="paragraph" w:styleId="TOC5">
    <w:name w:val="toc 5"/>
    <w:basedOn w:val="Normal"/>
    <w:next w:val="Normal"/>
    <w:rsid w:val="001D0D57"/>
    <w:pPr>
      <w:ind w:left="800"/>
    </w:pPr>
  </w:style>
  <w:style w:type="paragraph" w:customStyle="1" w:styleId="Standaardinspringing">
    <w:name w:val="Standaardinspringing"/>
    <w:basedOn w:val="Normal"/>
    <w:rsid w:val="001D0D57"/>
    <w:pPr>
      <w:ind w:left="708"/>
    </w:pPr>
  </w:style>
  <w:style w:type="paragraph" w:customStyle="1" w:styleId="Voettekstzonderstreep">
    <w:name w:val="Voettekst zonder streep"/>
    <w:basedOn w:val="Footer"/>
    <w:rsid w:val="001D0D57"/>
    <w:pPr>
      <w:tabs>
        <w:tab w:val="clear" w:pos="9072"/>
        <w:tab w:val="right" w:pos="8647"/>
      </w:tabs>
      <w:spacing w:line="240" w:lineRule="auto"/>
    </w:pPr>
  </w:style>
  <w:style w:type="paragraph" w:styleId="TOC4">
    <w:name w:val="toc 4"/>
    <w:basedOn w:val="Normal"/>
    <w:next w:val="Normal"/>
    <w:rsid w:val="001D0D57"/>
    <w:pPr>
      <w:ind w:left="1701"/>
    </w:pPr>
    <w:rPr>
      <w:rFonts w:ascii="Trebuchet MS" w:hAnsi="Trebuchet MS" w:cs="Trebuchet MS"/>
      <w:sz w:val="16"/>
    </w:rPr>
  </w:style>
  <w:style w:type="paragraph" w:customStyle="1" w:styleId="Bullet2">
    <w:name w:val="Bullet 2"/>
    <w:basedOn w:val="Bullet"/>
    <w:rsid w:val="001D0D57"/>
    <w:pPr>
      <w:numPr>
        <w:numId w:val="12"/>
      </w:numPr>
      <w:ind w:left="567" w:hanging="284"/>
    </w:pPr>
  </w:style>
  <w:style w:type="paragraph" w:customStyle="1" w:styleId="Streepje2">
    <w:name w:val="Streepje 2"/>
    <w:basedOn w:val="Streepje"/>
    <w:rsid w:val="001D0D57"/>
    <w:pPr>
      <w:numPr>
        <w:numId w:val="17"/>
      </w:numPr>
      <w:ind w:left="567" w:hanging="283"/>
    </w:pPr>
  </w:style>
  <w:style w:type="paragraph" w:customStyle="1" w:styleId="Tabel">
    <w:name w:val="Tabel"/>
    <w:basedOn w:val="Normal"/>
    <w:rsid w:val="001D0D57"/>
    <w:pPr>
      <w:spacing w:line="240" w:lineRule="auto"/>
    </w:pPr>
    <w:rPr>
      <w:sz w:val="16"/>
    </w:rPr>
  </w:style>
  <w:style w:type="paragraph" w:styleId="TOC6">
    <w:name w:val="toc 6"/>
    <w:basedOn w:val="Normal"/>
    <w:next w:val="Normal"/>
    <w:rsid w:val="001D0D57"/>
    <w:pPr>
      <w:ind w:left="1000"/>
    </w:pPr>
  </w:style>
  <w:style w:type="paragraph" w:styleId="TOC7">
    <w:name w:val="toc 7"/>
    <w:basedOn w:val="Normal"/>
    <w:next w:val="Normal"/>
    <w:rsid w:val="001D0D57"/>
    <w:pPr>
      <w:ind w:left="1200"/>
    </w:pPr>
  </w:style>
  <w:style w:type="paragraph" w:styleId="TOC8">
    <w:name w:val="toc 8"/>
    <w:basedOn w:val="Normal"/>
    <w:next w:val="Normal"/>
    <w:rsid w:val="001D0D57"/>
    <w:pPr>
      <w:ind w:left="1400"/>
    </w:pPr>
  </w:style>
  <w:style w:type="paragraph" w:styleId="TOC9">
    <w:name w:val="toc 9"/>
    <w:basedOn w:val="Normal"/>
    <w:next w:val="Normal"/>
    <w:rsid w:val="001D0D57"/>
    <w:pPr>
      <w:ind w:left="1600"/>
    </w:pPr>
  </w:style>
  <w:style w:type="paragraph" w:customStyle="1" w:styleId="indent1">
    <w:name w:val="indent1"/>
    <w:rsid w:val="001D0D57"/>
    <w:pPr>
      <w:widowControl w:val="0"/>
      <w:tabs>
        <w:tab w:val="left" w:pos="1134"/>
        <w:tab w:val="left" w:pos="2268"/>
        <w:tab w:val="left" w:pos="3402"/>
        <w:tab w:val="left" w:pos="4535"/>
        <w:tab w:val="left" w:pos="5669"/>
        <w:tab w:val="left" w:pos="6803"/>
        <w:tab w:val="left" w:pos="7937"/>
        <w:tab w:val="left" w:pos="9071"/>
        <w:tab w:val="left" w:pos="10205"/>
        <w:tab w:val="left" w:pos="11339"/>
        <w:tab w:val="left" w:pos="12472"/>
        <w:tab w:val="left" w:pos="13606"/>
        <w:tab w:val="left" w:pos="14740"/>
        <w:tab w:val="left" w:pos="15874"/>
        <w:tab w:val="left" w:pos="17008"/>
        <w:tab w:val="left" w:pos="18142"/>
      </w:tabs>
      <w:suppressAutoHyphens/>
      <w:overflowPunct w:val="0"/>
      <w:autoSpaceDE w:val="0"/>
      <w:spacing w:after="0" w:line="240" w:lineRule="atLeast"/>
      <w:ind w:left="284" w:hanging="284"/>
      <w:jc w:val="both"/>
      <w:textAlignment w:val="baseline"/>
    </w:pPr>
    <w:rPr>
      <w:rFonts w:ascii="Baskerville Win95BT" w:eastAsia="Times New Roman" w:hAnsi="Baskerville Win95BT" w:cs="Baskerville Win95BT"/>
      <w:sz w:val="21"/>
      <w:szCs w:val="20"/>
      <w:lang w:val="nl-NL" w:eastAsia="zh-CN" w:bidi="ar-SA"/>
    </w:rPr>
  </w:style>
  <w:style w:type="paragraph" w:customStyle="1" w:styleId="indent1a">
    <w:name w:val="indent1a"/>
    <w:rsid w:val="001D0D57"/>
    <w:pPr>
      <w:widowControl w:val="0"/>
      <w:suppressAutoHyphens/>
      <w:overflowPunct w:val="0"/>
      <w:autoSpaceDE w:val="0"/>
      <w:spacing w:after="0" w:line="240" w:lineRule="atLeast"/>
      <w:ind w:firstLine="283"/>
      <w:jc w:val="both"/>
      <w:textAlignment w:val="baseline"/>
    </w:pPr>
    <w:rPr>
      <w:rFonts w:ascii="Baskerville Win95BT" w:eastAsia="Times New Roman" w:hAnsi="Baskerville Win95BT" w:cs="Baskerville Win95BT"/>
      <w:sz w:val="21"/>
      <w:szCs w:val="20"/>
      <w:lang w:val="nl-NL" w:eastAsia="zh-CN" w:bidi="ar-SA"/>
    </w:rPr>
  </w:style>
  <w:style w:type="paragraph" w:styleId="FootnoteText">
    <w:name w:val="footnote text"/>
    <w:basedOn w:val="Normal"/>
    <w:link w:val="FootnoteTextChar"/>
    <w:rsid w:val="001D0D57"/>
  </w:style>
  <w:style w:type="character" w:customStyle="1" w:styleId="FootnoteTextChar">
    <w:name w:val="Footnote Text Char"/>
    <w:basedOn w:val="DefaultParagraphFont"/>
    <w:link w:val="FootnoteText"/>
    <w:rsid w:val="001D0D57"/>
    <w:rPr>
      <w:rFonts w:ascii="Verdana" w:eastAsia="Times New Roman" w:hAnsi="Verdana" w:cs="Verdana"/>
      <w:color w:val="000000" w:themeColor="text1"/>
      <w:sz w:val="24"/>
      <w:szCs w:val="20"/>
      <w:lang w:val="en-US" w:eastAsia="zh-CN" w:bidi="ar-SA"/>
    </w:rPr>
  </w:style>
  <w:style w:type="paragraph" w:styleId="Index1">
    <w:name w:val="index 1"/>
    <w:basedOn w:val="Normal"/>
    <w:next w:val="Normal"/>
    <w:rsid w:val="001D0D57"/>
    <w:pPr>
      <w:tabs>
        <w:tab w:val="right" w:leader="dot" w:pos="9360"/>
      </w:tabs>
      <w:ind w:left="1440" w:right="720" w:hanging="1440"/>
    </w:pPr>
  </w:style>
  <w:style w:type="paragraph" w:customStyle="1" w:styleId="indent4">
    <w:name w:val="indent • 4"/>
    <w:basedOn w:val="Normal"/>
    <w:rsid w:val="001D0D57"/>
    <w:pPr>
      <w:ind w:left="2820" w:hanging="560"/>
    </w:pPr>
  </w:style>
  <w:style w:type="paragraph" w:customStyle="1" w:styleId="indent5">
    <w:name w:val="indent • 5"/>
    <w:basedOn w:val="Normal"/>
    <w:rsid w:val="001D0D57"/>
    <w:pPr>
      <w:ind w:left="3400" w:hanging="580"/>
    </w:pPr>
  </w:style>
  <w:style w:type="paragraph" w:customStyle="1" w:styleId="indent10">
    <w:name w:val="indent • 1"/>
    <w:basedOn w:val="Normal"/>
    <w:rsid w:val="001D0D57"/>
    <w:pPr>
      <w:spacing w:before="20" w:after="20"/>
      <w:ind w:left="2268" w:hanging="268"/>
    </w:pPr>
  </w:style>
  <w:style w:type="paragraph" w:customStyle="1" w:styleId="indent2">
    <w:name w:val="indent • 2"/>
    <w:basedOn w:val="Normal"/>
    <w:rsid w:val="001D0D57"/>
    <w:pPr>
      <w:ind w:left="1701" w:hanging="580"/>
    </w:pPr>
  </w:style>
  <w:style w:type="paragraph" w:customStyle="1" w:styleId="indentt0">
    <w:name w:val="indent t 0"/>
    <w:basedOn w:val="Normal"/>
    <w:rsid w:val="001D0D57"/>
    <w:pPr>
      <w:ind w:left="1134" w:hanging="1134"/>
    </w:pPr>
  </w:style>
  <w:style w:type="paragraph" w:customStyle="1" w:styleId="indentt1">
    <w:name w:val="indent t 1"/>
    <w:basedOn w:val="Normal"/>
    <w:rsid w:val="001D0D57"/>
    <w:pPr>
      <w:ind w:left="2268" w:hanging="1134"/>
    </w:pPr>
  </w:style>
  <w:style w:type="paragraph" w:customStyle="1" w:styleId="indent20">
    <w:name w:val="indent 2"/>
    <w:basedOn w:val="indent10"/>
    <w:rsid w:val="001D0D57"/>
    <w:pPr>
      <w:ind w:left="2540"/>
    </w:pPr>
  </w:style>
  <w:style w:type="paragraph" w:customStyle="1" w:styleId="indentt2">
    <w:name w:val="indent t 2"/>
    <w:basedOn w:val="Normal"/>
    <w:rsid w:val="001D0D57"/>
    <w:pPr>
      <w:ind w:left="3402" w:hanging="1134"/>
    </w:pPr>
  </w:style>
  <w:style w:type="paragraph" w:customStyle="1" w:styleId="titelpagina1">
    <w:name w:val="titelpagina 1"/>
    <w:basedOn w:val="Normal"/>
    <w:rsid w:val="001D0D57"/>
    <w:pPr>
      <w:pBdr>
        <w:top w:val="double" w:sz="6" w:space="24" w:color="000000"/>
        <w:left w:val="double" w:sz="6" w:space="24" w:color="000000"/>
        <w:bottom w:val="double" w:sz="6" w:space="24" w:color="000000"/>
        <w:right w:val="double" w:sz="6" w:space="24" w:color="000000"/>
      </w:pBdr>
      <w:spacing w:before="120" w:after="60"/>
      <w:ind w:left="1134" w:right="1134"/>
      <w:jc w:val="center"/>
    </w:pPr>
    <w:rPr>
      <w:smallCaps/>
      <w:sz w:val="36"/>
    </w:rPr>
  </w:style>
  <w:style w:type="paragraph" w:customStyle="1" w:styleId="titelpagina2">
    <w:name w:val="titelpagina 2"/>
    <w:basedOn w:val="Normal"/>
    <w:rsid w:val="001D0D57"/>
    <w:pPr>
      <w:spacing w:before="120" w:after="60"/>
      <w:ind w:left="5670" w:hanging="2268"/>
    </w:pPr>
    <w:rPr>
      <w:smallCaps/>
    </w:rPr>
  </w:style>
  <w:style w:type="paragraph" w:customStyle="1" w:styleId="tabel0">
    <w:name w:val="tabel"/>
    <w:basedOn w:val="Normal"/>
    <w:rsid w:val="001D0D57"/>
    <w:pPr>
      <w:spacing w:before="100" w:after="100"/>
    </w:pPr>
  </w:style>
  <w:style w:type="paragraph" w:customStyle="1" w:styleId="figuur">
    <w:name w:val="figuur"/>
    <w:basedOn w:val="Normal"/>
    <w:next w:val="Normal"/>
    <w:rsid w:val="001D0D57"/>
    <w:pPr>
      <w:spacing w:after="200"/>
      <w:jc w:val="center"/>
    </w:pPr>
    <w:rPr>
      <w:i/>
    </w:rPr>
  </w:style>
  <w:style w:type="paragraph" w:customStyle="1" w:styleId="indent21">
    <w:name w:val="indent2"/>
    <w:basedOn w:val="Normal"/>
    <w:rsid w:val="001D0D57"/>
    <w:pPr>
      <w:spacing w:before="120"/>
      <w:ind w:left="4240" w:hanging="4240"/>
    </w:pPr>
  </w:style>
  <w:style w:type="paragraph" w:customStyle="1" w:styleId="kopregel1">
    <w:name w:val="kopregel1"/>
    <w:basedOn w:val="Normal"/>
    <w:rsid w:val="001D0D57"/>
    <w:pPr>
      <w:spacing w:before="240"/>
    </w:pPr>
    <w:rPr>
      <w:smallCaps/>
    </w:rPr>
  </w:style>
  <w:style w:type="paragraph" w:customStyle="1" w:styleId="kopregel2">
    <w:name w:val="kopregel2"/>
    <w:basedOn w:val="Normal"/>
    <w:rsid w:val="001D0D57"/>
    <w:pPr>
      <w:spacing w:before="180"/>
    </w:pPr>
    <w:rPr>
      <w:i/>
    </w:rPr>
  </w:style>
  <w:style w:type="paragraph" w:customStyle="1" w:styleId="indent">
    <w:name w:val="indent"/>
    <w:basedOn w:val="Normal"/>
    <w:rsid w:val="001D0D57"/>
    <w:pPr>
      <w:spacing w:after="60" w:line="300" w:lineRule="atLeast"/>
      <w:ind w:left="567" w:hanging="397"/>
    </w:pPr>
  </w:style>
  <w:style w:type="paragraph" w:customStyle="1" w:styleId="indent0">
    <w:name w:val="indent •"/>
    <w:basedOn w:val="indent"/>
    <w:rsid w:val="001D0D57"/>
    <w:pPr>
      <w:ind w:left="1418"/>
    </w:pPr>
  </w:style>
  <w:style w:type="paragraph" w:customStyle="1" w:styleId="indent00">
    <w:name w:val="indent # 0"/>
    <w:basedOn w:val="Normal"/>
    <w:rsid w:val="001D0D57"/>
    <w:pPr>
      <w:ind w:left="567" w:hanging="284"/>
    </w:pPr>
  </w:style>
  <w:style w:type="paragraph" w:customStyle="1" w:styleId="indent11">
    <w:name w:val="indent # 1"/>
    <w:basedOn w:val="indent10"/>
    <w:rsid w:val="001D0D57"/>
    <w:pPr>
      <w:spacing w:before="0" w:after="40"/>
      <w:ind w:hanging="567"/>
    </w:pPr>
    <w:rPr>
      <w:rFonts w:ascii="Helvetica" w:hAnsi="Helvetica" w:cs="Helvetica"/>
    </w:rPr>
  </w:style>
  <w:style w:type="paragraph" w:customStyle="1" w:styleId="indent22">
    <w:name w:val="indent # 2"/>
    <w:basedOn w:val="indent11"/>
    <w:rsid w:val="001D0D57"/>
    <w:pPr>
      <w:ind w:left="3402"/>
    </w:pPr>
  </w:style>
  <w:style w:type="paragraph" w:customStyle="1" w:styleId="indent3">
    <w:name w:val="indent • 3"/>
    <w:basedOn w:val="Normal"/>
    <w:rsid w:val="001D0D57"/>
    <w:pPr>
      <w:ind w:left="2262" w:hanging="562"/>
    </w:pPr>
  </w:style>
  <w:style w:type="paragraph" w:customStyle="1" w:styleId="Standaard0">
    <w:name w:val="Standaard 0"/>
    <w:basedOn w:val="Normal"/>
    <w:rsid w:val="001D0D57"/>
    <w:pPr>
      <w:spacing w:before="120" w:after="60"/>
    </w:pPr>
  </w:style>
  <w:style w:type="paragraph" w:customStyle="1" w:styleId="titelpagina">
    <w:name w:val="titelpagina"/>
    <w:basedOn w:val="Normal"/>
    <w:next w:val="Normal"/>
    <w:rsid w:val="001D0D57"/>
    <w:pPr>
      <w:pBdr>
        <w:top w:val="double" w:sz="6" w:space="31" w:color="000000"/>
        <w:left w:val="double" w:sz="6" w:space="31" w:color="000000"/>
        <w:bottom w:val="double" w:sz="6" w:space="31" w:color="000000"/>
        <w:right w:val="double" w:sz="6" w:space="31" w:color="000000"/>
      </w:pBdr>
      <w:spacing w:before="240" w:after="120"/>
      <w:ind w:left="1400" w:right="1965"/>
      <w:jc w:val="center"/>
    </w:pPr>
    <w:rPr>
      <w:sz w:val="36"/>
    </w:rPr>
  </w:style>
  <w:style w:type="paragraph" w:customStyle="1" w:styleId="tussen">
    <w:name w:val="tussen"/>
    <w:basedOn w:val="Normal"/>
    <w:rsid w:val="001D0D57"/>
    <w:pPr>
      <w:pBdr>
        <w:top w:val="single" w:sz="6" w:space="6" w:color="000000"/>
        <w:left w:val="none" w:sz="0" w:space="0" w:color="000000"/>
        <w:bottom w:val="single" w:sz="6" w:space="6" w:color="000000"/>
        <w:right w:val="none" w:sz="0" w:space="0" w:color="000000"/>
      </w:pBdr>
      <w:spacing w:before="120" w:after="60" w:line="300" w:lineRule="atLeast"/>
    </w:pPr>
    <w:rPr>
      <w:rFonts w:ascii="Helvetica" w:hAnsi="Helvetica" w:cs="Helvetica"/>
    </w:rPr>
  </w:style>
  <w:style w:type="paragraph" w:customStyle="1" w:styleId="indent01">
    <w:name w:val="indent • 0"/>
    <w:basedOn w:val="indent10"/>
    <w:rsid w:val="001D0D57"/>
    <w:pPr>
      <w:spacing w:before="0" w:after="40"/>
      <w:ind w:left="1134" w:hanging="284"/>
    </w:pPr>
  </w:style>
  <w:style w:type="paragraph" w:customStyle="1" w:styleId="markeerindent1">
    <w:name w:val="markeer indent # 1"/>
    <w:basedOn w:val="indent11"/>
    <w:rsid w:val="001D0D57"/>
    <w:pPr>
      <w:pBdr>
        <w:top w:val="none" w:sz="0" w:space="0" w:color="000000"/>
        <w:left w:val="none" w:sz="0" w:space="0" w:color="000000"/>
        <w:bottom w:val="none" w:sz="0" w:space="0" w:color="000000"/>
        <w:right w:val="double" w:sz="6" w:space="0" w:color="000000"/>
      </w:pBdr>
    </w:pPr>
    <w:rPr>
      <w:rFonts w:ascii="Times" w:hAnsi="Times" w:cs="Times"/>
    </w:rPr>
  </w:style>
  <w:style w:type="paragraph" w:customStyle="1" w:styleId="tabel7">
    <w:name w:val="tabel7"/>
    <w:basedOn w:val="Normal"/>
    <w:rsid w:val="001D0D57"/>
    <w:pPr>
      <w:tabs>
        <w:tab w:val="center" w:pos="3400"/>
        <w:tab w:val="center" w:pos="3960"/>
        <w:tab w:val="center" w:pos="4520"/>
        <w:tab w:val="center" w:pos="5100"/>
        <w:tab w:val="center" w:pos="5660"/>
        <w:tab w:val="center" w:pos="6200"/>
        <w:tab w:val="center" w:pos="6820"/>
      </w:tabs>
      <w:spacing w:before="60" w:after="60"/>
      <w:ind w:left="1134"/>
    </w:pPr>
  </w:style>
  <w:style w:type="paragraph" w:customStyle="1" w:styleId="tabel1">
    <w:name w:val="tabel1"/>
    <w:basedOn w:val="indent10"/>
    <w:rsid w:val="001D0D57"/>
    <w:pPr>
      <w:tabs>
        <w:tab w:val="right" w:pos="6800"/>
        <w:tab w:val="right" w:pos="7920"/>
      </w:tabs>
      <w:spacing w:before="0" w:after="40"/>
      <w:ind w:hanging="8"/>
    </w:pPr>
  </w:style>
  <w:style w:type="paragraph" w:customStyle="1" w:styleId="inspring1">
    <w:name w:val="inspring 1"/>
    <w:basedOn w:val="Normal"/>
    <w:rsid w:val="001D0D57"/>
    <w:pPr>
      <w:pBdr>
        <w:top w:val="none" w:sz="0" w:space="0" w:color="000000"/>
        <w:left w:val="none" w:sz="0" w:space="0" w:color="000000"/>
        <w:bottom w:val="none" w:sz="0" w:space="0" w:color="000000"/>
        <w:right w:val="double" w:sz="6" w:space="0" w:color="000000"/>
      </w:pBdr>
      <w:ind w:left="560" w:right="11" w:hanging="540"/>
    </w:pPr>
  </w:style>
  <w:style w:type="paragraph" w:customStyle="1" w:styleId="overzicht">
    <w:name w:val="overzicht"/>
    <w:basedOn w:val="Normal"/>
    <w:rsid w:val="001D0D57"/>
    <w:pPr>
      <w:tabs>
        <w:tab w:val="left" w:pos="720"/>
        <w:tab w:val="left" w:pos="1418"/>
        <w:tab w:val="left" w:pos="2126"/>
        <w:tab w:val="left" w:pos="2835"/>
        <w:tab w:val="left" w:pos="6237"/>
        <w:tab w:val="left" w:pos="7080"/>
      </w:tabs>
      <w:spacing w:before="120" w:after="60"/>
    </w:pPr>
  </w:style>
  <w:style w:type="paragraph" w:customStyle="1" w:styleId="lijst2">
    <w:name w:val="lijst 2"/>
    <w:basedOn w:val="Normal"/>
    <w:rsid w:val="001D0D57"/>
    <w:pPr>
      <w:spacing w:before="120"/>
      <w:ind w:left="4520" w:hanging="3400"/>
    </w:pPr>
  </w:style>
  <w:style w:type="paragraph" w:customStyle="1" w:styleId="overzichttabel">
    <w:name w:val="overzicht + tabel"/>
    <w:basedOn w:val="overzicht"/>
    <w:rsid w:val="001D0D57"/>
    <w:pPr>
      <w:tabs>
        <w:tab w:val="clear" w:pos="720"/>
        <w:tab w:val="clear" w:pos="6237"/>
        <w:tab w:val="clear" w:pos="7080"/>
        <w:tab w:val="center" w:pos="5670"/>
      </w:tabs>
    </w:pPr>
  </w:style>
  <w:style w:type="paragraph" w:customStyle="1" w:styleId="td0">
    <w:name w:val="td0"/>
    <w:basedOn w:val="Normal"/>
    <w:rsid w:val="001D0D57"/>
    <w:pPr>
      <w:spacing w:before="120" w:after="60"/>
      <w:ind w:left="160"/>
    </w:pPr>
  </w:style>
  <w:style w:type="paragraph" w:customStyle="1" w:styleId="testkolom1">
    <w:name w:val="testkolom1"/>
    <w:basedOn w:val="Normal"/>
    <w:rsid w:val="001D0D57"/>
    <w:pPr>
      <w:tabs>
        <w:tab w:val="left" w:pos="5660"/>
      </w:tabs>
      <w:spacing w:after="60"/>
      <w:ind w:left="20"/>
    </w:pPr>
  </w:style>
  <w:style w:type="paragraph" w:customStyle="1" w:styleId="inh3">
    <w:name w:val="inh3"/>
    <w:basedOn w:val="TOC1"/>
    <w:rsid w:val="001D0D57"/>
    <w:pPr>
      <w:tabs>
        <w:tab w:val="left" w:pos="580"/>
        <w:tab w:val="right" w:leader="dot" w:pos="8760"/>
      </w:tabs>
      <w:ind w:left="0" w:firstLine="0"/>
    </w:pPr>
  </w:style>
  <w:style w:type="paragraph" w:customStyle="1" w:styleId="tekst1">
    <w:name w:val="tekst1"/>
    <w:basedOn w:val="Normal"/>
    <w:rsid w:val="001D0D57"/>
    <w:pPr>
      <w:ind w:left="567" w:hanging="567"/>
    </w:pPr>
  </w:style>
  <w:style w:type="paragraph" w:customStyle="1" w:styleId="tekst2">
    <w:name w:val="tekst2"/>
    <w:basedOn w:val="tekst1"/>
    <w:rsid w:val="001D0D57"/>
    <w:pPr>
      <w:tabs>
        <w:tab w:val="left" w:pos="793"/>
      </w:tabs>
    </w:pPr>
  </w:style>
  <w:style w:type="paragraph" w:customStyle="1" w:styleId="inhgvka">
    <w:name w:val="inh gvka"/>
    <w:basedOn w:val="Normal"/>
    <w:rsid w:val="001D0D57"/>
    <w:pPr>
      <w:tabs>
        <w:tab w:val="left" w:pos="1871"/>
        <w:tab w:val="right" w:leader="dot" w:pos="8504"/>
      </w:tabs>
      <w:ind w:left="822" w:right="170"/>
    </w:pPr>
  </w:style>
  <w:style w:type="paragraph" w:customStyle="1" w:styleId="Normal0">
    <w:name w:val="Normal+"/>
    <w:basedOn w:val="Normal"/>
    <w:rsid w:val="001D0D57"/>
    <w:pPr>
      <w:tabs>
        <w:tab w:val="left" w:pos="700"/>
        <w:tab w:val="left" w:pos="1000"/>
        <w:tab w:val="left" w:pos="1300"/>
        <w:tab w:val="left" w:pos="1600"/>
        <w:tab w:val="left" w:pos="1900"/>
        <w:tab w:val="left" w:pos="4200"/>
        <w:tab w:val="left" w:pos="7200"/>
        <w:tab w:val="left" w:pos="9799"/>
      </w:tabs>
      <w:ind w:left="100" w:right="-200"/>
    </w:pPr>
    <w:rPr>
      <w:rFonts w:ascii="Helvetica" w:hAnsi="Helvetica" w:cs="Helvetica"/>
    </w:rPr>
  </w:style>
  <w:style w:type="paragraph" w:customStyle="1" w:styleId="StandaardF1">
    <w:name w:val="StandaardF1"/>
    <w:basedOn w:val="Normal"/>
    <w:rsid w:val="001D0D57"/>
    <w:rPr>
      <w:rFonts w:ascii="Helvetica" w:hAnsi="Helvetica" w:cs="Helvetica"/>
    </w:rPr>
  </w:style>
  <w:style w:type="paragraph" w:customStyle="1" w:styleId="inspringen2">
    <w:name w:val="inspringen 2"/>
    <w:basedOn w:val="Normal"/>
    <w:rsid w:val="001D0D57"/>
    <w:pPr>
      <w:ind w:left="1701" w:hanging="567"/>
    </w:pPr>
    <w:rPr>
      <w:rFonts w:ascii="Helvetica" w:hAnsi="Helvetica" w:cs="Helvetica"/>
    </w:rPr>
  </w:style>
  <w:style w:type="paragraph" w:customStyle="1" w:styleId="inspringen1">
    <w:name w:val="inspringen 1"/>
    <w:basedOn w:val="Normal"/>
    <w:rsid w:val="001D0D57"/>
    <w:pPr>
      <w:ind w:left="1134" w:hanging="567"/>
    </w:pPr>
  </w:style>
  <w:style w:type="paragraph" w:customStyle="1" w:styleId="inspringen0">
    <w:name w:val="inspringen 0"/>
    <w:basedOn w:val="Normal"/>
    <w:rsid w:val="001D0D57"/>
    <w:pPr>
      <w:ind w:left="567" w:hanging="567"/>
    </w:pPr>
    <w:rPr>
      <w:rFonts w:ascii="Helvetica" w:hAnsi="Helvetica" w:cs="Helvetica"/>
    </w:rPr>
  </w:style>
  <w:style w:type="paragraph" w:customStyle="1" w:styleId="QA-Tabel">
    <w:name w:val="QA-Tabel"/>
    <w:basedOn w:val="Normal"/>
    <w:rsid w:val="001D0D57"/>
    <w:pPr>
      <w:pBdr>
        <w:top w:val="single" w:sz="12" w:space="0" w:color="000000"/>
        <w:left w:val="single" w:sz="12" w:space="0" w:color="000000"/>
        <w:bottom w:val="single" w:sz="12" w:space="0" w:color="000000"/>
        <w:right w:val="single" w:sz="12" w:space="0" w:color="000000"/>
      </w:pBdr>
      <w:tabs>
        <w:tab w:val="left" w:pos="396"/>
        <w:tab w:val="left" w:pos="1134"/>
        <w:tab w:val="left" w:pos="1417"/>
        <w:tab w:val="left" w:pos="1984"/>
        <w:tab w:val="left" w:pos="2551"/>
        <w:tab w:val="left" w:pos="3231"/>
        <w:tab w:val="left" w:pos="4025"/>
        <w:tab w:val="left" w:pos="5046"/>
        <w:tab w:val="left" w:pos="5329"/>
        <w:tab w:val="left" w:pos="5896"/>
        <w:tab w:val="left" w:pos="6860"/>
        <w:tab w:val="left" w:pos="7852"/>
      </w:tabs>
      <w:ind w:left="255" w:right="27"/>
    </w:pPr>
    <w:rPr>
      <w:rFonts w:ascii="Helvetica" w:hAnsi="Helvetica" w:cs="Helvetica"/>
      <w:b/>
      <w:sz w:val="18"/>
    </w:rPr>
  </w:style>
  <w:style w:type="paragraph" w:customStyle="1" w:styleId="QA-tabel0">
    <w:name w:val="QA-tabel"/>
    <w:basedOn w:val="Normal"/>
    <w:rsid w:val="001D0D57"/>
    <w:pPr>
      <w:pBdr>
        <w:top w:val="single" w:sz="12" w:space="0" w:color="000000"/>
        <w:left w:val="single" w:sz="12" w:space="0" w:color="000000"/>
        <w:bottom w:val="single" w:sz="12" w:space="0" w:color="000000"/>
        <w:right w:val="single" w:sz="12" w:space="0" w:color="000000"/>
      </w:pBdr>
      <w:tabs>
        <w:tab w:val="left" w:pos="396"/>
        <w:tab w:val="left" w:pos="1134"/>
        <w:tab w:val="left" w:pos="1417"/>
        <w:tab w:val="left" w:pos="1984"/>
        <w:tab w:val="left" w:pos="2551"/>
        <w:tab w:val="left" w:pos="3231"/>
        <w:tab w:val="left" w:pos="4025"/>
        <w:tab w:val="left" w:pos="5046"/>
        <w:tab w:val="left" w:pos="5329"/>
        <w:tab w:val="left" w:pos="5896"/>
        <w:tab w:val="left" w:pos="6860"/>
        <w:tab w:val="left" w:pos="7852"/>
      </w:tabs>
      <w:ind w:left="255" w:right="27"/>
    </w:pPr>
    <w:rPr>
      <w:rFonts w:ascii="Helvetica" w:hAnsi="Helvetica" w:cs="Helvetica"/>
      <w:b/>
      <w:sz w:val="18"/>
    </w:rPr>
  </w:style>
  <w:style w:type="paragraph" w:customStyle="1" w:styleId="temp">
    <w:name w:val="temp"/>
    <w:basedOn w:val="Normal"/>
    <w:rsid w:val="001D0D57"/>
    <w:pPr>
      <w:tabs>
        <w:tab w:val="left" w:pos="368"/>
        <w:tab w:val="left" w:pos="765"/>
        <w:tab w:val="left" w:pos="10773"/>
        <w:tab w:val="left" w:pos="11935"/>
        <w:tab w:val="left" w:pos="13097"/>
      </w:tabs>
      <w:ind w:left="340" w:right="340" w:hanging="340"/>
    </w:pPr>
    <w:rPr>
      <w:rFonts w:ascii="Bookman" w:hAnsi="Bookman" w:cs="Bookman"/>
    </w:rPr>
  </w:style>
  <w:style w:type="paragraph" w:customStyle="1" w:styleId="detailregel">
    <w:name w:val="detailregel"/>
    <w:basedOn w:val="Normal"/>
    <w:rsid w:val="001D0D57"/>
    <w:pPr>
      <w:tabs>
        <w:tab w:val="left" w:pos="1134"/>
        <w:tab w:val="left" w:pos="1417"/>
        <w:tab w:val="left" w:pos="2012"/>
        <w:tab w:val="left" w:pos="3090"/>
        <w:tab w:val="left" w:pos="4536"/>
        <w:tab w:val="left" w:pos="7115"/>
      </w:tabs>
      <w:ind w:left="1134" w:right="-767"/>
    </w:pPr>
  </w:style>
  <w:style w:type="paragraph" w:customStyle="1" w:styleId="TEKST">
    <w:name w:val="TEKST"/>
    <w:basedOn w:val="Normal"/>
    <w:rsid w:val="001D0D57"/>
    <w:pPr>
      <w:keepLines/>
      <w:ind w:left="1134" w:right="-850"/>
    </w:pPr>
  </w:style>
  <w:style w:type="paragraph" w:customStyle="1" w:styleId="voorbeeld1">
    <w:name w:val="voorbeeld1"/>
    <w:basedOn w:val="Normal"/>
    <w:rsid w:val="001D0D57"/>
    <w:pPr>
      <w:tabs>
        <w:tab w:val="decimal" w:pos="2820"/>
        <w:tab w:val="left" w:pos="3400"/>
        <w:tab w:val="left" w:pos="4100"/>
        <w:tab w:val="left" w:pos="5120"/>
        <w:tab w:val="left" w:pos="6820"/>
      </w:tabs>
      <w:spacing w:before="120" w:after="60"/>
      <w:ind w:left="1380" w:right="502"/>
    </w:pPr>
  </w:style>
  <w:style w:type="paragraph" w:customStyle="1" w:styleId="ind1">
    <w:name w:val="ind •1"/>
    <w:basedOn w:val="indent10"/>
    <w:rsid w:val="001D0D57"/>
    <w:pPr>
      <w:spacing w:before="0" w:after="40"/>
      <w:ind w:left="1400" w:hanging="280"/>
    </w:pPr>
  </w:style>
  <w:style w:type="paragraph" w:customStyle="1" w:styleId="KopregelNSK">
    <w:name w:val="Kopregel NSK"/>
    <w:basedOn w:val="Header"/>
    <w:rsid w:val="001D0D57"/>
    <w:pPr>
      <w:pBdr>
        <w:top w:val="single" w:sz="6" w:space="0" w:color="000000"/>
        <w:left w:val="none" w:sz="0" w:space="0" w:color="000000"/>
        <w:bottom w:val="single" w:sz="6" w:space="0" w:color="000000"/>
        <w:right w:val="none" w:sz="0" w:space="0" w:color="000000"/>
      </w:pBdr>
      <w:tabs>
        <w:tab w:val="left" w:pos="1400"/>
        <w:tab w:val="left" w:pos="1600"/>
        <w:tab w:val="left" w:pos="6680"/>
        <w:tab w:val="center" w:pos="7720"/>
        <w:tab w:val="left" w:pos="7920"/>
      </w:tabs>
    </w:pPr>
    <w:rPr>
      <w:i/>
      <w:smallCaps/>
      <w:sz w:val="24"/>
    </w:rPr>
  </w:style>
  <w:style w:type="paragraph" w:customStyle="1" w:styleId="Markeerstandaard">
    <w:name w:val="Markeer standaard"/>
    <w:basedOn w:val="Normal"/>
    <w:rsid w:val="001D0D57"/>
    <w:pPr>
      <w:pBdr>
        <w:top w:val="none" w:sz="0" w:space="0" w:color="000000"/>
        <w:left w:val="none" w:sz="0" w:space="0" w:color="000000"/>
        <w:bottom w:val="none" w:sz="0" w:space="0" w:color="000000"/>
        <w:right w:val="double" w:sz="6" w:space="0" w:color="000000"/>
      </w:pBdr>
      <w:spacing w:before="120" w:after="60"/>
      <w:ind w:left="1134"/>
    </w:pPr>
  </w:style>
  <w:style w:type="paragraph" w:customStyle="1" w:styleId="Markeerindent10">
    <w:name w:val="Markeer indent # 1"/>
    <w:basedOn w:val="indent11"/>
    <w:rsid w:val="001D0D57"/>
    <w:pPr>
      <w:pBdr>
        <w:top w:val="none" w:sz="0" w:space="0" w:color="000000"/>
        <w:left w:val="none" w:sz="0" w:space="0" w:color="000000"/>
        <w:bottom w:val="none" w:sz="0" w:space="0" w:color="000000"/>
        <w:right w:val="double" w:sz="6" w:space="0" w:color="000000"/>
      </w:pBdr>
    </w:pPr>
    <w:rPr>
      <w:rFonts w:ascii="Times" w:hAnsi="Times" w:cs="Times"/>
    </w:rPr>
  </w:style>
  <w:style w:type="paragraph" w:customStyle="1" w:styleId="Markeerindent11">
    <w:name w:val="Markeer indent • 1"/>
    <w:basedOn w:val="indent10"/>
    <w:rsid w:val="001D0D57"/>
    <w:pPr>
      <w:pBdr>
        <w:top w:val="none" w:sz="0" w:space="0" w:color="000000"/>
        <w:left w:val="none" w:sz="0" w:space="0" w:color="000000"/>
        <w:bottom w:val="none" w:sz="0" w:space="0" w:color="000000"/>
        <w:right w:val="double" w:sz="6" w:space="0" w:color="000000"/>
      </w:pBdr>
      <w:spacing w:before="0" w:after="40"/>
      <w:ind w:hanging="284"/>
    </w:pPr>
  </w:style>
  <w:style w:type="paragraph" w:customStyle="1" w:styleId="Markeerindentt1">
    <w:name w:val="Markeer indent t 1"/>
    <w:basedOn w:val="indentt1"/>
    <w:rsid w:val="001D0D57"/>
    <w:pPr>
      <w:pBdr>
        <w:top w:val="none" w:sz="0" w:space="0" w:color="000000"/>
        <w:left w:val="none" w:sz="0" w:space="0" w:color="000000"/>
        <w:bottom w:val="none" w:sz="0" w:space="0" w:color="000000"/>
        <w:right w:val="double" w:sz="6" w:space="0" w:color="000000"/>
      </w:pBdr>
      <w:ind w:left="1700" w:hanging="566"/>
    </w:pPr>
  </w:style>
  <w:style w:type="paragraph" w:customStyle="1" w:styleId="definities">
    <w:name w:val="definities"/>
    <w:basedOn w:val="Normal"/>
    <w:rsid w:val="001D0D57"/>
    <w:pPr>
      <w:spacing w:before="120" w:after="60"/>
      <w:ind w:left="3980" w:hanging="2880"/>
    </w:pPr>
  </w:style>
  <w:style w:type="paragraph" w:customStyle="1" w:styleId="voorbeeld">
    <w:name w:val="voorbeeld"/>
    <w:basedOn w:val="Normal"/>
    <w:rsid w:val="001D0D57"/>
    <w:pPr>
      <w:spacing w:before="120" w:after="60"/>
      <w:ind w:left="1380" w:right="502"/>
    </w:pPr>
    <w:rPr>
      <w:rFonts w:ascii="New York" w:hAnsi="New York" w:cs="New York"/>
    </w:rPr>
  </w:style>
  <w:style w:type="paragraph" w:customStyle="1" w:styleId="Inspringen10">
    <w:name w:val="Inspringen 1"/>
    <w:basedOn w:val="Normal"/>
    <w:rsid w:val="001D0D57"/>
    <w:pPr>
      <w:ind w:left="560" w:right="-276" w:hanging="560"/>
    </w:pPr>
    <w:rPr>
      <w:rFonts w:ascii="Helvetica" w:hAnsi="Helvetica" w:cs="Helvetica"/>
    </w:rPr>
  </w:style>
  <w:style w:type="paragraph" w:customStyle="1" w:styleId="aanhef">
    <w:name w:val="aanhef"/>
    <w:basedOn w:val="indent01"/>
    <w:rsid w:val="001D0D57"/>
    <w:pPr>
      <w:spacing w:before="180" w:after="180"/>
      <w:ind w:hanging="1134"/>
    </w:pPr>
  </w:style>
  <w:style w:type="paragraph" w:customStyle="1" w:styleId="faktuur">
    <w:name w:val="faktuur"/>
    <w:basedOn w:val="Normal"/>
    <w:rsid w:val="001D0D57"/>
    <w:pPr>
      <w:tabs>
        <w:tab w:val="left" w:pos="2126"/>
        <w:tab w:val="left" w:pos="3090"/>
        <w:tab w:val="left" w:pos="4989"/>
        <w:tab w:val="left" w:pos="6095"/>
        <w:tab w:val="right" w:pos="7456"/>
      </w:tabs>
    </w:pPr>
    <w:rPr>
      <w:rFonts w:ascii="Helvetica" w:hAnsi="Helvetica" w:cs="Helvetica"/>
    </w:rPr>
  </w:style>
  <w:style w:type="paragraph" w:customStyle="1" w:styleId="extra">
    <w:name w:val="extra"/>
    <w:basedOn w:val="Normal"/>
    <w:rsid w:val="001D0D57"/>
    <w:pPr>
      <w:tabs>
        <w:tab w:val="left" w:pos="560"/>
        <w:tab w:val="left" w:pos="2260"/>
        <w:tab w:val="left" w:pos="3400"/>
        <w:tab w:val="left" w:pos="4780"/>
        <w:tab w:val="left" w:pos="5940"/>
      </w:tabs>
      <w:spacing w:before="120" w:after="60" w:line="300" w:lineRule="atLeast"/>
    </w:pPr>
  </w:style>
  <w:style w:type="paragraph" w:customStyle="1" w:styleId="begrippenlijst">
    <w:name w:val="begrippenlijst"/>
    <w:basedOn w:val="Normal"/>
    <w:rsid w:val="001D0D57"/>
    <w:pPr>
      <w:spacing w:before="120" w:after="60"/>
      <w:ind w:left="3420" w:hanging="2300"/>
    </w:pPr>
  </w:style>
  <w:style w:type="paragraph" w:customStyle="1" w:styleId="maatregelen">
    <w:name w:val="maatregelen"/>
    <w:basedOn w:val="Standaard0"/>
    <w:rsid w:val="001D0D57"/>
    <w:pPr>
      <w:ind w:left="1720"/>
    </w:pPr>
  </w:style>
  <w:style w:type="paragraph" w:customStyle="1" w:styleId="inspringen3">
    <w:name w:val="inspringen 3"/>
    <w:basedOn w:val="inspringen2"/>
    <w:rsid w:val="001D0D57"/>
    <w:pPr>
      <w:spacing w:line="280" w:lineRule="atLeast"/>
      <w:ind w:left="1700"/>
    </w:pPr>
    <w:rPr>
      <w:rFonts w:ascii="Times" w:hAnsi="Times" w:cs="Times"/>
    </w:rPr>
  </w:style>
  <w:style w:type="paragraph" w:customStyle="1" w:styleId="inspringen4">
    <w:name w:val="inspringen 4"/>
    <w:basedOn w:val="inspringen3"/>
    <w:rsid w:val="001D0D57"/>
    <w:pPr>
      <w:ind w:left="2280"/>
    </w:pPr>
  </w:style>
  <w:style w:type="paragraph" w:customStyle="1" w:styleId="definitie">
    <w:name w:val="definitie"/>
    <w:basedOn w:val="Normal"/>
    <w:rsid w:val="001D0D57"/>
    <w:pPr>
      <w:pBdr>
        <w:top w:val="single" w:sz="6" w:space="0" w:color="000000"/>
        <w:left w:val="none" w:sz="0" w:space="0" w:color="000000"/>
        <w:bottom w:val="single" w:sz="6" w:space="0" w:color="000000"/>
        <w:right w:val="none" w:sz="0" w:space="0" w:color="000000"/>
      </w:pBdr>
      <w:spacing w:before="120" w:after="120" w:line="300" w:lineRule="atLeast"/>
      <w:ind w:left="560" w:right="568"/>
    </w:pPr>
  </w:style>
  <w:style w:type="paragraph" w:customStyle="1" w:styleId="Tip">
    <w:name w:val="Tip"/>
    <w:rsid w:val="001D0D57"/>
    <w:pPr>
      <w:pBdr>
        <w:top w:val="single" w:sz="6" w:space="5" w:color="000000"/>
        <w:left w:val="single" w:sz="6" w:space="4" w:color="000000"/>
        <w:bottom w:val="single" w:sz="6" w:space="5" w:color="000000"/>
        <w:right w:val="single" w:sz="12" w:space="7" w:color="000000"/>
      </w:pBdr>
      <w:tabs>
        <w:tab w:val="left" w:pos="-1440"/>
        <w:tab w:val="left" w:pos="-720"/>
      </w:tabs>
      <w:suppressAutoHyphens/>
      <w:spacing w:after="0" w:line="240" w:lineRule="auto"/>
      <w:ind w:left="1320" w:right="-2746" w:hanging="220"/>
      <w:jc w:val="both"/>
    </w:pPr>
    <w:rPr>
      <w:rFonts w:ascii="Times" w:eastAsia="Times New Roman" w:hAnsi="Times" w:cs="Times"/>
      <w:sz w:val="20"/>
      <w:szCs w:val="20"/>
      <w:lang w:val="nl" w:eastAsia="zh-CN" w:bidi="ar-SA"/>
    </w:rPr>
  </w:style>
  <w:style w:type="paragraph" w:customStyle="1" w:styleId="eindnoottekst">
    <w:name w:val="eindnoottekst"/>
    <w:basedOn w:val="Normal"/>
    <w:rsid w:val="001D0D57"/>
  </w:style>
  <w:style w:type="paragraph" w:customStyle="1" w:styleId="Dokument1">
    <w:name w:val="Dokument 1"/>
    <w:rsid w:val="001D0D57"/>
    <w:pPr>
      <w:keepNext/>
      <w:keepLines/>
      <w:tabs>
        <w:tab w:val="left" w:pos="-720"/>
      </w:tabs>
      <w:suppressAutoHyphens/>
      <w:spacing w:after="0" w:line="240" w:lineRule="auto"/>
    </w:pPr>
    <w:rPr>
      <w:rFonts w:ascii="Times" w:eastAsia="Times New Roman" w:hAnsi="Times" w:cs="Times"/>
      <w:sz w:val="20"/>
      <w:szCs w:val="20"/>
      <w:lang w:val="nl" w:eastAsia="zh-CN" w:bidi="ar-SA"/>
    </w:rPr>
  </w:style>
  <w:style w:type="paragraph" w:customStyle="1" w:styleId="inhopg1">
    <w:name w:val="inhopg 1"/>
    <w:basedOn w:val="Normal"/>
    <w:rsid w:val="001D0D57"/>
    <w:pPr>
      <w:tabs>
        <w:tab w:val="right" w:pos="9966"/>
      </w:tabs>
      <w:spacing w:before="480" w:line="240" w:lineRule="exact"/>
      <w:ind w:left="3360" w:right="3360" w:hanging="3360"/>
    </w:pPr>
  </w:style>
  <w:style w:type="paragraph" w:customStyle="1" w:styleId="inhopg2">
    <w:name w:val="inhopg 2"/>
    <w:basedOn w:val="Normal"/>
    <w:rsid w:val="001D0D57"/>
    <w:pPr>
      <w:tabs>
        <w:tab w:val="right" w:pos="9966"/>
      </w:tabs>
      <w:spacing w:line="240" w:lineRule="exact"/>
      <w:ind w:left="4200" w:right="3360" w:hanging="840"/>
    </w:pPr>
  </w:style>
  <w:style w:type="paragraph" w:customStyle="1" w:styleId="inhopg3">
    <w:name w:val="inhopg 3"/>
    <w:basedOn w:val="Normal"/>
    <w:rsid w:val="001D0D57"/>
    <w:pPr>
      <w:tabs>
        <w:tab w:val="right" w:pos="9966"/>
      </w:tabs>
      <w:spacing w:line="240" w:lineRule="exact"/>
      <w:ind w:left="5040" w:right="3360" w:hanging="840"/>
    </w:pPr>
  </w:style>
  <w:style w:type="paragraph" w:customStyle="1" w:styleId="inhopg4">
    <w:name w:val="inhopg 4"/>
    <w:basedOn w:val="Normal"/>
    <w:rsid w:val="001D0D57"/>
    <w:pPr>
      <w:tabs>
        <w:tab w:val="right" w:leader="dot" w:pos="9966"/>
      </w:tabs>
      <w:spacing w:line="240" w:lineRule="exact"/>
      <w:ind w:left="5880" w:right="3360" w:hanging="840"/>
    </w:pPr>
  </w:style>
  <w:style w:type="paragraph" w:customStyle="1" w:styleId="inhopg5">
    <w:name w:val="inhopg 5"/>
    <w:basedOn w:val="Normal"/>
    <w:rsid w:val="001D0D57"/>
    <w:pPr>
      <w:tabs>
        <w:tab w:val="right" w:leader="dot" w:pos="9966"/>
      </w:tabs>
      <w:spacing w:line="240" w:lineRule="exact"/>
      <w:ind w:left="6720" w:right="3360" w:hanging="840"/>
    </w:pPr>
  </w:style>
  <w:style w:type="paragraph" w:customStyle="1" w:styleId="inhopg6">
    <w:name w:val="inhopg 6"/>
    <w:basedOn w:val="Normal"/>
    <w:rsid w:val="001D0D57"/>
    <w:pPr>
      <w:tabs>
        <w:tab w:val="right" w:pos="9360"/>
      </w:tabs>
      <w:ind w:left="720" w:hanging="720"/>
    </w:pPr>
  </w:style>
  <w:style w:type="paragraph" w:customStyle="1" w:styleId="inhopg7">
    <w:name w:val="inhopg 7"/>
    <w:basedOn w:val="Normal"/>
    <w:rsid w:val="001D0D57"/>
    <w:pPr>
      <w:ind w:left="720" w:hanging="720"/>
    </w:pPr>
  </w:style>
  <w:style w:type="paragraph" w:customStyle="1" w:styleId="inhopg8">
    <w:name w:val="inhopg 8"/>
    <w:basedOn w:val="Normal"/>
    <w:rsid w:val="001D0D57"/>
    <w:pPr>
      <w:tabs>
        <w:tab w:val="right" w:pos="9360"/>
      </w:tabs>
      <w:ind w:left="720" w:hanging="720"/>
    </w:pPr>
  </w:style>
  <w:style w:type="paragraph" w:customStyle="1" w:styleId="inhopg9">
    <w:name w:val="inhopg 9"/>
    <w:basedOn w:val="Normal"/>
    <w:rsid w:val="001D0D57"/>
    <w:pPr>
      <w:tabs>
        <w:tab w:val="right" w:leader="dot" w:pos="9360"/>
      </w:tabs>
      <w:ind w:left="720" w:hanging="720"/>
    </w:pPr>
  </w:style>
  <w:style w:type="paragraph" w:customStyle="1" w:styleId="bronvermelding">
    <w:name w:val="bronvermelding"/>
    <w:basedOn w:val="Normal"/>
    <w:rsid w:val="001D0D57"/>
    <w:pPr>
      <w:tabs>
        <w:tab w:val="right" w:pos="9360"/>
      </w:tabs>
    </w:pPr>
  </w:style>
  <w:style w:type="paragraph" w:customStyle="1" w:styleId="bijschrift">
    <w:name w:val="bijschrift"/>
    <w:basedOn w:val="Normal"/>
    <w:rsid w:val="001D0D57"/>
  </w:style>
  <w:style w:type="paragraph" w:customStyle="1" w:styleId="4">
    <w:name w:val="4"/>
    <w:rsid w:val="001D0D57"/>
    <w:pPr>
      <w:suppressAutoHyphens/>
      <w:spacing w:after="40" w:line="240" w:lineRule="auto"/>
      <w:ind w:left="2820" w:hanging="560"/>
      <w:jc w:val="both"/>
    </w:pPr>
    <w:rPr>
      <w:rFonts w:ascii="Times" w:eastAsia="Times New Roman" w:hAnsi="Times" w:cs="Times"/>
      <w:sz w:val="24"/>
      <w:szCs w:val="20"/>
      <w:lang w:val="nl" w:eastAsia="zh-CN" w:bidi="ar-SA"/>
    </w:rPr>
  </w:style>
  <w:style w:type="paragraph" w:customStyle="1" w:styleId="5">
    <w:name w:val="5"/>
    <w:rsid w:val="001D0D57"/>
    <w:pPr>
      <w:suppressAutoHyphens/>
      <w:spacing w:after="40" w:line="240" w:lineRule="auto"/>
      <w:ind w:left="3400" w:hanging="580"/>
      <w:jc w:val="both"/>
    </w:pPr>
    <w:rPr>
      <w:rFonts w:ascii="Times" w:eastAsia="Times New Roman" w:hAnsi="Times" w:cs="Times"/>
      <w:sz w:val="24"/>
      <w:szCs w:val="20"/>
      <w:lang w:val="nl" w:eastAsia="zh-CN" w:bidi="ar-SA"/>
    </w:rPr>
  </w:style>
  <w:style w:type="paragraph" w:customStyle="1" w:styleId="begripDFT">
    <w:name w:val="begrip_DFT"/>
    <w:basedOn w:val="Normal"/>
    <w:rsid w:val="001D0D57"/>
    <w:pPr>
      <w:tabs>
        <w:tab w:val="center" w:pos="4500"/>
        <w:tab w:val="decimal" w:pos="7360"/>
      </w:tabs>
    </w:pPr>
  </w:style>
  <w:style w:type="paragraph" w:customStyle="1" w:styleId="2">
    <w:name w:val="2"/>
    <w:rsid w:val="001D0D57"/>
    <w:pPr>
      <w:suppressAutoHyphens/>
      <w:spacing w:after="40" w:line="240" w:lineRule="auto"/>
      <w:ind w:left="1701" w:hanging="580"/>
      <w:jc w:val="both"/>
    </w:pPr>
    <w:rPr>
      <w:rFonts w:ascii="Times" w:eastAsia="Times New Roman" w:hAnsi="Times" w:cs="Times"/>
      <w:sz w:val="24"/>
      <w:szCs w:val="20"/>
      <w:lang w:val="nl" w:eastAsia="zh-CN" w:bidi="ar-SA"/>
    </w:rPr>
  </w:style>
  <w:style w:type="paragraph" w:customStyle="1" w:styleId="begripDFTkop">
    <w:name w:val="begrip_DFT_kop"/>
    <w:basedOn w:val="begripDFT"/>
    <w:rsid w:val="001D0D57"/>
    <w:pPr>
      <w:pBdr>
        <w:top w:val="none" w:sz="0" w:space="0" w:color="000000"/>
        <w:left w:val="none" w:sz="0" w:space="0" w:color="000000"/>
        <w:bottom w:val="single" w:sz="6" w:space="0" w:color="000000"/>
        <w:right w:val="none" w:sz="0" w:space="0" w:color="000000"/>
      </w:pBdr>
      <w:tabs>
        <w:tab w:val="center" w:pos="7360"/>
      </w:tabs>
    </w:pPr>
  </w:style>
  <w:style w:type="paragraph" w:customStyle="1" w:styleId="testgeval">
    <w:name w:val="testgeval"/>
    <w:basedOn w:val="Normal"/>
    <w:rsid w:val="001D0D57"/>
    <w:pPr>
      <w:tabs>
        <w:tab w:val="center" w:pos="2800"/>
        <w:tab w:val="center" w:pos="3960"/>
        <w:tab w:val="center" w:pos="5100"/>
        <w:tab w:val="center" w:pos="6200"/>
        <w:tab w:val="center" w:pos="7360"/>
      </w:tabs>
    </w:pPr>
  </w:style>
  <w:style w:type="paragraph" w:customStyle="1" w:styleId="testscript">
    <w:name w:val="testscript"/>
    <w:basedOn w:val="2"/>
    <w:rsid w:val="001D0D57"/>
    <w:pPr>
      <w:tabs>
        <w:tab w:val="center" w:pos="7920"/>
      </w:tabs>
      <w:ind w:left="2260" w:hanging="1139"/>
    </w:pPr>
  </w:style>
  <w:style w:type="paragraph" w:customStyle="1" w:styleId="1">
    <w:name w:val="1"/>
    <w:rsid w:val="001D0D57"/>
    <w:pPr>
      <w:suppressAutoHyphens/>
      <w:spacing w:after="40" w:line="240" w:lineRule="auto"/>
      <w:ind w:left="2268" w:hanging="284"/>
    </w:pPr>
    <w:rPr>
      <w:rFonts w:ascii="Times" w:eastAsia="Times New Roman" w:hAnsi="Times" w:cs="Times"/>
      <w:sz w:val="24"/>
      <w:szCs w:val="20"/>
      <w:lang w:val="nl" w:eastAsia="zh-CN" w:bidi="ar-SA"/>
    </w:rPr>
  </w:style>
  <w:style w:type="paragraph" w:customStyle="1" w:styleId="0">
    <w:name w:val="0"/>
    <w:rsid w:val="001D0D57"/>
    <w:pPr>
      <w:suppressAutoHyphens/>
      <w:spacing w:after="40" w:line="240" w:lineRule="auto"/>
      <w:ind w:left="1134" w:hanging="284"/>
    </w:pPr>
    <w:rPr>
      <w:rFonts w:ascii="Times" w:eastAsia="Times New Roman" w:hAnsi="Times" w:cs="Times"/>
      <w:sz w:val="24"/>
      <w:szCs w:val="20"/>
      <w:lang w:val="nl" w:eastAsia="zh-CN" w:bidi="ar-SA"/>
    </w:rPr>
  </w:style>
  <w:style w:type="paragraph" w:customStyle="1" w:styleId="3">
    <w:name w:val="3"/>
    <w:rsid w:val="001D0D57"/>
    <w:pPr>
      <w:suppressAutoHyphens/>
      <w:spacing w:after="40" w:line="240" w:lineRule="auto"/>
      <w:ind w:left="2262" w:hanging="562"/>
      <w:jc w:val="both"/>
    </w:pPr>
    <w:rPr>
      <w:rFonts w:ascii="Times" w:eastAsia="Times New Roman" w:hAnsi="Times" w:cs="Times"/>
      <w:sz w:val="24"/>
      <w:szCs w:val="20"/>
      <w:lang w:val="nl" w:eastAsia="zh-CN" w:bidi="ar-SA"/>
    </w:rPr>
  </w:style>
  <w:style w:type="paragraph" w:customStyle="1" w:styleId="Plattetekst3">
    <w:name w:val="Platte tekst 3"/>
    <w:basedOn w:val="Normal"/>
    <w:rsid w:val="001D0D57"/>
    <w:rPr>
      <w:rFonts w:ascii="Times New Roman" w:hAnsi="Times New Roman" w:cs="Times New Roman"/>
    </w:rPr>
  </w:style>
  <w:style w:type="paragraph" w:customStyle="1" w:styleId="ti">
    <w:name w:val="ti"/>
    <w:basedOn w:val="Normal"/>
    <w:rsid w:val="001D0D57"/>
    <w:pPr>
      <w:spacing w:after="8200"/>
    </w:pPr>
  </w:style>
  <w:style w:type="paragraph" w:customStyle="1" w:styleId="Plattetekst2">
    <w:name w:val="Platte tekst 2"/>
    <w:basedOn w:val="Normal"/>
    <w:rsid w:val="001D0D57"/>
    <w:rPr>
      <w:b/>
    </w:rPr>
  </w:style>
  <w:style w:type="paragraph" w:customStyle="1" w:styleId="Standaardtabel1">
    <w:name w:val="Standaardtabel1"/>
    <w:basedOn w:val="Normal"/>
    <w:rsid w:val="001D0D57"/>
    <w:pPr>
      <w:spacing w:before="40" w:after="40" w:line="240" w:lineRule="auto"/>
    </w:pPr>
    <w:rPr>
      <w:rFonts w:ascii="Times New Roman" w:hAnsi="Times New Roman" w:cs="Times New Roman"/>
      <w:sz w:val="22"/>
    </w:rPr>
  </w:style>
  <w:style w:type="paragraph" w:customStyle="1" w:styleId="Bijlage">
    <w:name w:val="Bijlage"/>
    <w:basedOn w:val="Normal"/>
    <w:rsid w:val="001D0D57"/>
  </w:style>
  <w:style w:type="paragraph" w:customStyle="1" w:styleId="Lijstalinea">
    <w:name w:val="Lijstalinea"/>
    <w:basedOn w:val="Normal"/>
    <w:rsid w:val="001D0D57"/>
    <w:pPr>
      <w:ind w:left="720"/>
    </w:pPr>
  </w:style>
  <w:style w:type="paragraph" w:customStyle="1" w:styleId="Vastetekst">
    <w:name w:val="Vaste tekst"/>
    <w:basedOn w:val="Normal"/>
    <w:rsid w:val="001D0D57"/>
    <w:pPr>
      <w:spacing w:line="260" w:lineRule="exact"/>
    </w:pPr>
    <w:rPr>
      <w:rFonts w:ascii="Myriad-Italic" w:hAnsi="Myriad-Italic" w:cs="Myriad-Italic"/>
      <w:sz w:val="16"/>
    </w:rPr>
  </w:style>
  <w:style w:type="paragraph" w:customStyle="1" w:styleId="Aanhef0">
    <w:name w:val="Aanhef"/>
    <w:basedOn w:val="Normal"/>
    <w:next w:val="Normal"/>
    <w:rsid w:val="001D0D57"/>
    <w:pPr>
      <w:spacing w:line="260" w:lineRule="atLeast"/>
    </w:pPr>
    <w:rPr>
      <w:rFonts w:ascii="Times New Roman" w:hAnsi="Times New Roman" w:cs="Times New Roman"/>
      <w:spacing w:val="5"/>
      <w:sz w:val="22"/>
    </w:rPr>
  </w:style>
  <w:style w:type="paragraph" w:customStyle="1" w:styleId="Ballontekst">
    <w:name w:val="Ballontekst"/>
    <w:basedOn w:val="Normal"/>
    <w:rsid w:val="001D0D57"/>
    <w:rPr>
      <w:rFonts w:ascii="Tahoma" w:hAnsi="Tahoma" w:cs="Tahoma"/>
      <w:sz w:val="16"/>
      <w:szCs w:val="16"/>
    </w:rPr>
  </w:style>
  <w:style w:type="paragraph" w:customStyle="1" w:styleId="Revisie">
    <w:name w:val="Revisie"/>
    <w:rsid w:val="001D0D57"/>
    <w:pPr>
      <w:suppressAutoHyphens/>
      <w:spacing w:after="0" w:line="240" w:lineRule="auto"/>
    </w:pPr>
    <w:rPr>
      <w:rFonts w:ascii="Verdana" w:eastAsia="Times New Roman" w:hAnsi="Verdana" w:cs="Verdana"/>
      <w:sz w:val="20"/>
      <w:szCs w:val="20"/>
      <w:lang w:val="nl-NL" w:eastAsia="zh-CN" w:bidi="ar-SA"/>
    </w:rPr>
  </w:style>
  <w:style w:type="paragraph" w:customStyle="1" w:styleId="FrameContents">
    <w:name w:val="Frame Contents"/>
    <w:basedOn w:val="Normal"/>
    <w:rsid w:val="001D0D57"/>
  </w:style>
  <w:style w:type="paragraph" w:customStyle="1" w:styleId="TableContents">
    <w:name w:val="Table Contents"/>
    <w:basedOn w:val="Normal"/>
    <w:rsid w:val="001D0D57"/>
    <w:pPr>
      <w:suppressLineNumbers/>
    </w:pPr>
  </w:style>
  <w:style w:type="paragraph" w:customStyle="1" w:styleId="TableHeading">
    <w:name w:val="Table Heading"/>
    <w:basedOn w:val="TableContents"/>
    <w:rsid w:val="001D0D57"/>
    <w:pPr>
      <w:jc w:val="center"/>
    </w:pPr>
    <w:rPr>
      <w:b/>
      <w:bCs/>
    </w:rPr>
  </w:style>
  <w:style w:type="paragraph" w:styleId="ListParagraph">
    <w:name w:val="List Paragraph"/>
    <w:basedOn w:val="Normal"/>
    <w:uiPriority w:val="34"/>
    <w:qFormat/>
    <w:rsid w:val="001D0D57"/>
    <w:pPr>
      <w:ind w:left="720"/>
      <w:contextualSpacing/>
    </w:pPr>
  </w:style>
  <w:style w:type="table" w:styleId="TableGrid">
    <w:name w:val="Table Grid"/>
    <w:basedOn w:val="TableNormal"/>
    <w:uiPriority w:val="39"/>
    <w:rsid w:val="001D0D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D0D5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D57"/>
    <w:rPr>
      <w:rFonts w:ascii="Tahoma" w:eastAsia="Times New Roman" w:hAnsi="Tahoma" w:cs="Tahoma"/>
      <w:color w:val="000000" w:themeColor="text1"/>
      <w:sz w:val="16"/>
      <w:szCs w:val="16"/>
      <w:lang w:val="en-US" w:eastAsia="zh-CN"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0" w:qFormat="1"/>
    <w:lsdException w:name="line number" w:uiPriority="0"/>
    <w:lsdException w:name="page number"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D57"/>
    <w:pPr>
      <w:suppressAutoHyphens/>
      <w:spacing w:after="0" w:line="240" w:lineRule="atLeast"/>
      <w:jc w:val="both"/>
    </w:pPr>
    <w:rPr>
      <w:rFonts w:ascii="Verdana" w:eastAsia="Times New Roman" w:hAnsi="Verdana" w:cs="Verdana"/>
      <w:color w:val="000000" w:themeColor="text1"/>
      <w:sz w:val="24"/>
      <w:szCs w:val="20"/>
      <w:lang w:val="en-US" w:eastAsia="zh-CN" w:bidi="ar-SA"/>
    </w:rPr>
  </w:style>
  <w:style w:type="paragraph" w:styleId="Heading1">
    <w:name w:val="heading 1"/>
    <w:basedOn w:val="Normal"/>
    <w:next w:val="Normal"/>
    <w:link w:val="Heading1Char"/>
    <w:qFormat/>
    <w:rsid w:val="001D0D57"/>
    <w:pPr>
      <w:keepNext/>
      <w:pageBreakBefore/>
      <w:numPr>
        <w:numId w:val="1"/>
      </w:numPr>
      <w:spacing w:after="480"/>
      <w:outlineLvl w:val="0"/>
    </w:pPr>
    <w:rPr>
      <w:rFonts w:ascii="Trebuchet MS" w:hAnsi="Trebuchet MS" w:cs="Trebuchet MS"/>
      <w:b/>
      <w:caps/>
      <w:kern w:val="1"/>
      <w:sz w:val="28"/>
    </w:rPr>
  </w:style>
  <w:style w:type="paragraph" w:styleId="Heading2">
    <w:name w:val="heading 2"/>
    <w:basedOn w:val="Normal"/>
    <w:next w:val="Normal"/>
    <w:link w:val="Heading2Char"/>
    <w:qFormat/>
    <w:rsid w:val="001D0D57"/>
    <w:pPr>
      <w:keepNext/>
      <w:numPr>
        <w:ilvl w:val="1"/>
        <w:numId w:val="1"/>
      </w:numPr>
      <w:spacing w:before="240" w:after="240"/>
      <w:outlineLvl w:val="1"/>
    </w:pPr>
    <w:rPr>
      <w:rFonts w:ascii="Trebuchet MS" w:hAnsi="Trebuchet MS" w:cs="Trebuchet MS"/>
      <w:b/>
    </w:rPr>
  </w:style>
  <w:style w:type="paragraph" w:styleId="Heading3">
    <w:name w:val="heading 3"/>
    <w:basedOn w:val="Normal"/>
    <w:next w:val="Normal"/>
    <w:link w:val="Heading3Char"/>
    <w:qFormat/>
    <w:rsid w:val="001D0D57"/>
    <w:pPr>
      <w:keepNext/>
      <w:numPr>
        <w:ilvl w:val="2"/>
        <w:numId w:val="1"/>
      </w:numPr>
      <w:spacing w:before="240" w:after="240"/>
      <w:outlineLvl w:val="2"/>
    </w:pPr>
    <w:rPr>
      <w:rFonts w:ascii="Trebuchet MS" w:hAnsi="Trebuchet MS" w:cs="Trebuchet MS"/>
      <w:i/>
    </w:rPr>
  </w:style>
  <w:style w:type="paragraph" w:styleId="Heading4">
    <w:name w:val="heading 4"/>
    <w:basedOn w:val="Normal"/>
    <w:next w:val="Normal"/>
    <w:link w:val="Heading4Char"/>
    <w:qFormat/>
    <w:rsid w:val="001D0D57"/>
    <w:pPr>
      <w:outlineLvl w:val="3"/>
    </w:pPr>
    <w:rPr>
      <w:b/>
    </w:rPr>
  </w:style>
  <w:style w:type="paragraph" w:styleId="Heading5">
    <w:name w:val="heading 5"/>
    <w:basedOn w:val="Heading1"/>
    <w:next w:val="Normal"/>
    <w:link w:val="Heading5Char"/>
    <w:qFormat/>
    <w:rsid w:val="001D0D57"/>
    <w:pPr>
      <w:numPr>
        <w:numId w:val="0"/>
      </w:numPr>
      <w:spacing w:before="240" w:after="60"/>
      <w:outlineLvl w:val="4"/>
    </w:pPr>
  </w:style>
  <w:style w:type="paragraph" w:styleId="Heading6">
    <w:name w:val="heading 6"/>
    <w:basedOn w:val="Heading2"/>
    <w:next w:val="Normal"/>
    <w:link w:val="Heading6Char"/>
    <w:qFormat/>
    <w:rsid w:val="001D0D57"/>
    <w:pPr>
      <w:numPr>
        <w:ilvl w:val="0"/>
        <w:numId w:val="0"/>
      </w:numPr>
      <w:spacing w:after="60"/>
      <w:outlineLvl w:val="5"/>
    </w:pPr>
  </w:style>
  <w:style w:type="paragraph" w:styleId="Heading7">
    <w:name w:val="heading 7"/>
    <w:basedOn w:val="Heading3"/>
    <w:next w:val="Normal"/>
    <w:link w:val="Heading7Char"/>
    <w:qFormat/>
    <w:rsid w:val="001D0D57"/>
    <w:pPr>
      <w:numPr>
        <w:ilvl w:val="0"/>
        <w:numId w:val="0"/>
      </w:numPr>
      <w:spacing w:after="60"/>
      <w:outlineLvl w:val="6"/>
    </w:pPr>
  </w:style>
  <w:style w:type="paragraph" w:styleId="Heading8">
    <w:name w:val="heading 8"/>
    <w:basedOn w:val="Normal"/>
    <w:next w:val="Normal"/>
    <w:link w:val="Heading8Char"/>
    <w:qFormat/>
    <w:rsid w:val="001D0D57"/>
    <w:pPr>
      <w:numPr>
        <w:ilvl w:val="7"/>
        <w:numId w:val="1"/>
      </w:numPr>
      <w:spacing w:before="240" w:after="60"/>
      <w:outlineLvl w:val="7"/>
    </w:pPr>
    <w:rPr>
      <w:rFonts w:ascii="Arial" w:hAnsi="Arial" w:cs="Arial"/>
      <w:i/>
    </w:rPr>
  </w:style>
  <w:style w:type="paragraph" w:styleId="Heading9">
    <w:name w:val="heading 9"/>
    <w:basedOn w:val="Normal"/>
    <w:next w:val="Normal"/>
    <w:link w:val="Heading9Char"/>
    <w:qFormat/>
    <w:rsid w:val="001D0D57"/>
    <w:pPr>
      <w:numPr>
        <w:ilvl w:val="8"/>
        <w:numId w:val="1"/>
      </w:numPr>
      <w:spacing w:before="240" w:after="60"/>
      <w:outlineLvl w:val="8"/>
    </w:pPr>
    <w:rPr>
      <w:rFonts w:ascii="Arial" w:hAnsi="Arial" w:cs="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D0D57"/>
    <w:rPr>
      <w:rFonts w:ascii="Trebuchet MS" w:eastAsia="Times New Roman" w:hAnsi="Trebuchet MS" w:cs="Trebuchet MS"/>
      <w:b/>
      <w:caps/>
      <w:color w:val="000000" w:themeColor="text1"/>
      <w:kern w:val="1"/>
      <w:sz w:val="28"/>
      <w:szCs w:val="20"/>
      <w:lang w:val="en-US" w:eastAsia="zh-CN" w:bidi="ar-SA"/>
    </w:rPr>
  </w:style>
  <w:style w:type="character" w:customStyle="1" w:styleId="Heading2Char">
    <w:name w:val="Heading 2 Char"/>
    <w:basedOn w:val="DefaultParagraphFont"/>
    <w:link w:val="Heading2"/>
    <w:rsid w:val="001D0D57"/>
    <w:rPr>
      <w:rFonts w:ascii="Trebuchet MS" w:eastAsia="Times New Roman" w:hAnsi="Trebuchet MS" w:cs="Trebuchet MS"/>
      <w:b/>
      <w:color w:val="000000" w:themeColor="text1"/>
      <w:sz w:val="24"/>
      <w:szCs w:val="20"/>
      <w:lang w:val="en-US" w:eastAsia="zh-CN" w:bidi="ar-SA"/>
    </w:rPr>
  </w:style>
  <w:style w:type="character" w:customStyle="1" w:styleId="Heading3Char">
    <w:name w:val="Heading 3 Char"/>
    <w:basedOn w:val="DefaultParagraphFont"/>
    <w:link w:val="Heading3"/>
    <w:rsid w:val="001D0D57"/>
    <w:rPr>
      <w:rFonts w:ascii="Trebuchet MS" w:eastAsia="Times New Roman" w:hAnsi="Trebuchet MS" w:cs="Trebuchet MS"/>
      <w:i/>
      <w:color w:val="000000" w:themeColor="text1"/>
      <w:sz w:val="24"/>
      <w:szCs w:val="20"/>
      <w:lang w:val="en-US" w:eastAsia="zh-CN" w:bidi="ar-SA"/>
    </w:rPr>
  </w:style>
  <w:style w:type="character" w:customStyle="1" w:styleId="Heading4Char">
    <w:name w:val="Heading 4 Char"/>
    <w:basedOn w:val="DefaultParagraphFont"/>
    <w:link w:val="Heading4"/>
    <w:rsid w:val="001D0D57"/>
    <w:rPr>
      <w:rFonts w:ascii="Verdana" w:eastAsia="Times New Roman" w:hAnsi="Verdana" w:cs="Verdana"/>
      <w:b/>
      <w:color w:val="000000" w:themeColor="text1"/>
      <w:sz w:val="24"/>
      <w:szCs w:val="20"/>
      <w:lang w:val="en-US" w:eastAsia="zh-CN" w:bidi="ar-SA"/>
    </w:rPr>
  </w:style>
  <w:style w:type="character" w:customStyle="1" w:styleId="Heading5Char">
    <w:name w:val="Heading 5 Char"/>
    <w:basedOn w:val="DefaultParagraphFont"/>
    <w:link w:val="Heading5"/>
    <w:rsid w:val="001D0D57"/>
    <w:rPr>
      <w:rFonts w:ascii="Trebuchet MS" w:eastAsia="Times New Roman" w:hAnsi="Trebuchet MS" w:cs="Trebuchet MS"/>
      <w:b/>
      <w:caps/>
      <w:color w:val="000000" w:themeColor="text1"/>
      <w:kern w:val="1"/>
      <w:sz w:val="28"/>
      <w:szCs w:val="20"/>
      <w:lang w:val="en-US" w:eastAsia="zh-CN" w:bidi="ar-SA"/>
    </w:rPr>
  </w:style>
  <w:style w:type="character" w:customStyle="1" w:styleId="Heading6Char">
    <w:name w:val="Heading 6 Char"/>
    <w:basedOn w:val="DefaultParagraphFont"/>
    <w:link w:val="Heading6"/>
    <w:rsid w:val="001D0D57"/>
    <w:rPr>
      <w:rFonts w:ascii="Trebuchet MS" w:eastAsia="Times New Roman" w:hAnsi="Trebuchet MS" w:cs="Trebuchet MS"/>
      <w:b/>
      <w:color w:val="000000" w:themeColor="text1"/>
      <w:sz w:val="24"/>
      <w:szCs w:val="20"/>
      <w:lang w:val="en-US" w:eastAsia="zh-CN" w:bidi="ar-SA"/>
    </w:rPr>
  </w:style>
  <w:style w:type="character" w:customStyle="1" w:styleId="Heading7Char">
    <w:name w:val="Heading 7 Char"/>
    <w:basedOn w:val="DefaultParagraphFont"/>
    <w:link w:val="Heading7"/>
    <w:rsid w:val="001D0D57"/>
    <w:rPr>
      <w:rFonts w:ascii="Trebuchet MS" w:eastAsia="Times New Roman" w:hAnsi="Trebuchet MS" w:cs="Trebuchet MS"/>
      <w:i/>
      <w:color w:val="000000" w:themeColor="text1"/>
      <w:sz w:val="24"/>
      <w:szCs w:val="20"/>
      <w:lang w:val="en-US" w:eastAsia="zh-CN" w:bidi="ar-SA"/>
    </w:rPr>
  </w:style>
  <w:style w:type="character" w:customStyle="1" w:styleId="Heading8Char">
    <w:name w:val="Heading 8 Char"/>
    <w:basedOn w:val="DefaultParagraphFont"/>
    <w:link w:val="Heading8"/>
    <w:rsid w:val="001D0D57"/>
    <w:rPr>
      <w:rFonts w:ascii="Arial" w:eastAsia="Times New Roman" w:hAnsi="Arial" w:cs="Arial"/>
      <w:i/>
      <w:color w:val="000000" w:themeColor="text1"/>
      <w:sz w:val="24"/>
      <w:szCs w:val="20"/>
      <w:lang w:val="en-US" w:eastAsia="zh-CN" w:bidi="ar-SA"/>
    </w:rPr>
  </w:style>
  <w:style w:type="character" w:customStyle="1" w:styleId="Heading9Char">
    <w:name w:val="Heading 9 Char"/>
    <w:basedOn w:val="DefaultParagraphFont"/>
    <w:link w:val="Heading9"/>
    <w:rsid w:val="001D0D57"/>
    <w:rPr>
      <w:rFonts w:ascii="Arial" w:eastAsia="Times New Roman" w:hAnsi="Arial" w:cs="Arial"/>
      <w:b/>
      <w:i/>
      <w:color w:val="000000" w:themeColor="text1"/>
      <w:sz w:val="18"/>
      <w:szCs w:val="20"/>
      <w:lang w:val="en-US" w:eastAsia="zh-CN" w:bidi="ar-SA"/>
    </w:rPr>
  </w:style>
  <w:style w:type="character" w:customStyle="1" w:styleId="WW8Num1z0">
    <w:name w:val="WW8Num1z0"/>
    <w:rsid w:val="001D0D57"/>
  </w:style>
  <w:style w:type="character" w:customStyle="1" w:styleId="WW8Num2z0">
    <w:name w:val="WW8Num2z0"/>
    <w:rsid w:val="001D0D57"/>
    <w:rPr>
      <w:rFonts w:ascii="Symbol" w:hAnsi="Symbol" w:cs="Symbol" w:hint="default"/>
    </w:rPr>
  </w:style>
  <w:style w:type="character" w:customStyle="1" w:styleId="WW8Num2z1">
    <w:name w:val="WW8Num2z1"/>
    <w:rsid w:val="001D0D57"/>
    <w:rPr>
      <w:rFonts w:ascii="Courier New" w:hAnsi="Courier New" w:cs="Courier New" w:hint="default"/>
    </w:rPr>
  </w:style>
  <w:style w:type="character" w:customStyle="1" w:styleId="WW8Num2z2">
    <w:name w:val="WW8Num2z2"/>
    <w:rsid w:val="001D0D57"/>
    <w:rPr>
      <w:rFonts w:ascii="Wingdings" w:hAnsi="Wingdings" w:cs="Wingdings" w:hint="default"/>
    </w:rPr>
  </w:style>
  <w:style w:type="character" w:customStyle="1" w:styleId="WW8Num3z0">
    <w:name w:val="WW8Num3z0"/>
    <w:rsid w:val="001D0D57"/>
    <w:rPr>
      <w:rFonts w:ascii="Symbol" w:hAnsi="Symbol" w:cs="Symbol" w:hint="default"/>
      <w:color w:val="3366FF"/>
      <w:lang w:val="en-US"/>
    </w:rPr>
  </w:style>
  <w:style w:type="character" w:customStyle="1" w:styleId="WW8Num3z1">
    <w:name w:val="WW8Num3z1"/>
    <w:rsid w:val="001D0D57"/>
    <w:rPr>
      <w:rFonts w:ascii="Courier New" w:hAnsi="Courier New" w:cs="Courier New" w:hint="default"/>
    </w:rPr>
  </w:style>
  <w:style w:type="character" w:customStyle="1" w:styleId="WW8Num3z2">
    <w:name w:val="WW8Num3z2"/>
    <w:rsid w:val="001D0D57"/>
    <w:rPr>
      <w:rFonts w:ascii="Wingdings" w:hAnsi="Wingdings" w:cs="Wingdings" w:hint="default"/>
    </w:rPr>
  </w:style>
  <w:style w:type="character" w:customStyle="1" w:styleId="WW8Num4z0">
    <w:name w:val="WW8Num4z0"/>
    <w:rsid w:val="001D0D57"/>
    <w:rPr>
      <w:rFonts w:ascii="Symbol" w:hAnsi="Symbol" w:cs="Symbol" w:hint="default"/>
      <w:color w:val="3366FF"/>
      <w:lang w:val="en-US"/>
    </w:rPr>
  </w:style>
  <w:style w:type="character" w:customStyle="1" w:styleId="WW8Num4z1">
    <w:name w:val="WW8Num4z1"/>
    <w:rsid w:val="001D0D57"/>
    <w:rPr>
      <w:rFonts w:ascii="Courier New" w:hAnsi="Courier New" w:cs="Courier New" w:hint="default"/>
      <w:color w:val="3366FF"/>
      <w:lang w:val="en-US"/>
    </w:rPr>
  </w:style>
  <w:style w:type="character" w:customStyle="1" w:styleId="WW8Num4z2">
    <w:name w:val="WW8Num4z2"/>
    <w:rsid w:val="001D0D57"/>
    <w:rPr>
      <w:rFonts w:ascii="Wingdings" w:hAnsi="Wingdings" w:cs="Wingdings" w:hint="default"/>
    </w:rPr>
  </w:style>
  <w:style w:type="character" w:customStyle="1" w:styleId="WW8Num5z0">
    <w:name w:val="WW8Num5z0"/>
    <w:rsid w:val="001D0D57"/>
    <w:rPr>
      <w:rFonts w:ascii="Symbol" w:hAnsi="Symbol" w:cs="Symbol" w:hint="default"/>
    </w:rPr>
  </w:style>
  <w:style w:type="character" w:customStyle="1" w:styleId="WW8Num5z1">
    <w:name w:val="WW8Num5z1"/>
    <w:rsid w:val="001D0D57"/>
    <w:rPr>
      <w:rFonts w:ascii="Courier New" w:hAnsi="Courier New" w:cs="Courier New" w:hint="default"/>
    </w:rPr>
  </w:style>
  <w:style w:type="character" w:customStyle="1" w:styleId="WW8Num5z2">
    <w:name w:val="WW8Num5z2"/>
    <w:rsid w:val="001D0D57"/>
    <w:rPr>
      <w:rFonts w:ascii="Wingdings" w:hAnsi="Wingdings" w:cs="Wingdings" w:hint="default"/>
    </w:rPr>
  </w:style>
  <w:style w:type="character" w:customStyle="1" w:styleId="WW8Num6z0">
    <w:name w:val="WW8Num6z0"/>
    <w:rsid w:val="001D0D57"/>
    <w:rPr>
      <w:rFonts w:ascii="Symbol" w:hAnsi="Symbol" w:cs="Symbol" w:hint="default"/>
      <w:color w:val="3366FF"/>
      <w:lang w:val="en-US"/>
    </w:rPr>
  </w:style>
  <w:style w:type="character" w:customStyle="1" w:styleId="WW8Num6z1">
    <w:name w:val="WW8Num6z1"/>
    <w:rsid w:val="001D0D57"/>
    <w:rPr>
      <w:rFonts w:ascii="Courier New" w:hAnsi="Courier New" w:cs="Courier New" w:hint="default"/>
    </w:rPr>
  </w:style>
  <w:style w:type="character" w:customStyle="1" w:styleId="WW8Num6z2">
    <w:name w:val="WW8Num6z2"/>
    <w:rsid w:val="001D0D57"/>
    <w:rPr>
      <w:rFonts w:ascii="Wingdings" w:hAnsi="Wingdings" w:cs="Wingdings" w:hint="default"/>
    </w:rPr>
  </w:style>
  <w:style w:type="character" w:customStyle="1" w:styleId="WW8Num7z0">
    <w:name w:val="WW8Num7z0"/>
    <w:rsid w:val="001D0D57"/>
    <w:rPr>
      <w:rFonts w:ascii="Times New Roman" w:hAnsi="Times New Roman" w:cs="Times New Roman" w:hint="default"/>
    </w:rPr>
  </w:style>
  <w:style w:type="character" w:customStyle="1" w:styleId="WW8Num8z0">
    <w:name w:val="WW8Num8z0"/>
    <w:rsid w:val="001D0D57"/>
    <w:rPr>
      <w:rFonts w:ascii="Symbol" w:hAnsi="Symbol" w:cs="Symbol" w:hint="default"/>
    </w:rPr>
  </w:style>
  <w:style w:type="character" w:customStyle="1" w:styleId="WW8Num8z1">
    <w:name w:val="WW8Num8z1"/>
    <w:rsid w:val="001D0D57"/>
    <w:rPr>
      <w:rFonts w:ascii="Courier New" w:hAnsi="Courier New" w:cs="Courier New" w:hint="default"/>
    </w:rPr>
  </w:style>
  <w:style w:type="character" w:customStyle="1" w:styleId="WW8Num8z2">
    <w:name w:val="WW8Num8z2"/>
    <w:rsid w:val="001D0D57"/>
    <w:rPr>
      <w:rFonts w:ascii="Wingdings" w:hAnsi="Wingdings" w:cs="Wingdings" w:hint="default"/>
    </w:rPr>
  </w:style>
  <w:style w:type="character" w:customStyle="1" w:styleId="WW8Num9z0">
    <w:name w:val="WW8Num9z0"/>
    <w:rsid w:val="001D0D57"/>
    <w:rPr>
      <w:rFonts w:ascii="Symbol" w:hAnsi="Symbol" w:cs="Symbol" w:hint="default"/>
      <w:lang w:val="en-US"/>
    </w:rPr>
  </w:style>
  <w:style w:type="character" w:customStyle="1" w:styleId="WW8Num9z1">
    <w:name w:val="WW8Num9z1"/>
    <w:rsid w:val="001D0D57"/>
    <w:rPr>
      <w:rFonts w:ascii="Courier New" w:hAnsi="Courier New" w:cs="Courier New" w:hint="default"/>
    </w:rPr>
  </w:style>
  <w:style w:type="character" w:customStyle="1" w:styleId="WW8Num9z2">
    <w:name w:val="WW8Num9z2"/>
    <w:rsid w:val="001D0D57"/>
    <w:rPr>
      <w:rFonts w:ascii="Wingdings" w:hAnsi="Wingdings" w:cs="Wingdings" w:hint="default"/>
    </w:rPr>
  </w:style>
  <w:style w:type="character" w:customStyle="1" w:styleId="WW8Num10z0">
    <w:name w:val="WW8Num10z0"/>
    <w:rsid w:val="001D0D57"/>
    <w:rPr>
      <w:rFonts w:ascii="Symbol" w:hAnsi="Symbol" w:cs="Symbol" w:hint="default"/>
      <w:color w:val="3366FF"/>
      <w:lang w:val="en-US"/>
    </w:rPr>
  </w:style>
  <w:style w:type="character" w:customStyle="1" w:styleId="WW8Num10z1">
    <w:name w:val="WW8Num10z1"/>
    <w:rsid w:val="001D0D57"/>
    <w:rPr>
      <w:rFonts w:ascii="Courier New" w:hAnsi="Courier New" w:cs="Courier New" w:hint="default"/>
    </w:rPr>
  </w:style>
  <w:style w:type="character" w:customStyle="1" w:styleId="WW8Num10z2">
    <w:name w:val="WW8Num10z2"/>
    <w:rsid w:val="001D0D57"/>
    <w:rPr>
      <w:rFonts w:ascii="Wingdings" w:hAnsi="Wingdings" w:cs="Wingdings" w:hint="default"/>
    </w:rPr>
  </w:style>
  <w:style w:type="character" w:customStyle="1" w:styleId="WW8Num11z0">
    <w:name w:val="WW8Num11z0"/>
    <w:rsid w:val="001D0D57"/>
    <w:rPr>
      <w:rFonts w:ascii="Symbol" w:hAnsi="Symbol" w:cs="Symbol" w:hint="default"/>
      <w:color w:val="3366FF"/>
      <w:lang w:val="en-US"/>
    </w:rPr>
  </w:style>
  <w:style w:type="character" w:customStyle="1" w:styleId="WW8Num11z1">
    <w:name w:val="WW8Num11z1"/>
    <w:rsid w:val="001D0D57"/>
    <w:rPr>
      <w:rFonts w:ascii="Courier New" w:hAnsi="Courier New" w:cs="Courier New" w:hint="default"/>
    </w:rPr>
  </w:style>
  <w:style w:type="character" w:customStyle="1" w:styleId="WW8Num11z2">
    <w:name w:val="WW8Num11z2"/>
    <w:rsid w:val="001D0D57"/>
    <w:rPr>
      <w:rFonts w:ascii="Wingdings" w:hAnsi="Wingdings" w:cs="Wingdings" w:hint="default"/>
    </w:rPr>
  </w:style>
  <w:style w:type="character" w:customStyle="1" w:styleId="WW8Num12z0">
    <w:name w:val="WW8Num12z0"/>
    <w:rsid w:val="001D0D57"/>
    <w:rPr>
      <w:rFonts w:ascii="Symbol" w:hAnsi="Symbol" w:cs="Symbol" w:hint="default"/>
      <w:color w:val="3366FF"/>
      <w:lang w:val="en-US"/>
    </w:rPr>
  </w:style>
  <w:style w:type="character" w:customStyle="1" w:styleId="WW8Num12z1">
    <w:name w:val="WW8Num12z1"/>
    <w:rsid w:val="001D0D57"/>
    <w:rPr>
      <w:rFonts w:ascii="Courier New" w:hAnsi="Courier New" w:cs="Courier New" w:hint="default"/>
    </w:rPr>
  </w:style>
  <w:style w:type="character" w:customStyle="1" w:styleId="WW8Num12z2">
    <w:name w:val="WW8Num12z2"/>
    <w:rsid w:val="001D0D57"/>
    <w:rPr>
      <w:rFonts w:ascii="Wingdings" w:hAnsi="Wingdings" w:cs="Wingdings" w:hint="default"/>
    </w:rPr>
  </w:style>
  <w:style w:type="character" w:customStyle="1" w:styleId="WW8Num13z0">
    <w:name w:val="WW8Num13z0"/>
    <w:rsid w:val="001D0D57"/>
    <w:rPr>
      <w:rFonts w:ascii="Symbol" w:hAnsi="Symbol" w:cs="Symbol" w:hint="default"/>
      <w:color w:val="3366FF"/>
      <w:lang w:val="en-US"/>
    </w:rPr>
  </w:style>
  <w:style w:type="character" w:customStyle="1" w:styleId="WW8Num13z1">
    <w:name w:val="WW8Num13z1"/>
    <w:rsid w:val="001D0D57"/>
    <w:rPr>
      <w:rFonts w:ascii="Verdana" w:eastAsia="Times New Roman" w:hAnsi="Verdana" w:cs="Times New Roman" w:hint="default"/>
    </w:rPr>
  </w:style>
  <w:style w:type="character" w:customStyle="1" w:styleId="WW8Num13z2">
    <w:name w:val="WW8Num13z2"/>
    <w:rsid w:val="001D0D57"/>
    <w:rPr>
      <w:rFonts w:ascii="Wingdings" w:hAnsi="Wingdings" w:cs="Wingdings" w:hint="default"/>
    </w:rPr>
  </w:style>
  <w:style w:type="character" w:customStyle="1" w:styleId="WW8Num13z4">
    <w:name w:val="WW8Num13z4"/>
    <w:rsid w:val="001D0D57"/>
    <w:rPr>
      <w:rFonts w:ascii="Courier New" w:hAnsi="Courier New" w:cs="Courier New" w:hint="default"/>
    </w:rPr>
  </w:style>
  <w:style w:type="character" w:customStyle="1" w:styleId="WW8Num14z0">
    <w:name w:val="WW8Num14z0"/>
    <w:rsid w:val="001D0D57"/>
    <w:rPr>
      <w:rFonts w:ascii="Symbol" w:hAnsi="Symbol" w:cs="Symbol" w:hint="default"/>
    </w:rPr>
  </w:style>
  <w:style w:type="character" w:customStyle="1" w:styleId="WW8Num14z1">
    <w:name w:val="WW8Num14z1"/>
    <w:rsid w:val="001D0D57"/>
    <w:rPr>
      <w:rFonts w:ascii="Courier New" w:hAnsi="Courier New" w:cs="Courier New" w:hint="default"/>
    </w:rPr>
  </w:style>
  <w:style w:type="character" w:customStyle="1" w:styleId="WW8Num14z2">
    <w:name w:val="WW8Num14z2"/>
    <w:rsid w:val="001D0D57"/>
    <w:rPr>
      <w:rFonts w:ascii="Wingdings" w:hAnsi="Wingdings" w:cs="Wingdings" w:hint="default"/>
    </w:rPr>
  </w:style>
  <w:style w:type="character" w:customStyle="1" w:styleId="WW8Num15z0">
    <w:name w:val="WW8Num15z0"/>
    <w:rsid w:val="001D0D57"/>
    <w:rPr>
      <w:rFonts w:ascii="Symbol" w:hAnsi="Symbol" w:cs="Symbol" w:hint="default"/>
      <w:color w:val="auto"/>
    </w:rPr>
  </w:style>
  <w:style w:type="character" w:customStyle="1" w:styleId="WW8Num16z0">
    <w:name w:val="WW8Num16z0"/>
    <w:rsid w:val="001D0D57"/>
    <w:rPr>
      <w:rFonts w:ascii="Symbol" w:hAnsi="Symbol" w:cs="Symbol" w:hint="default"/>
      <w:color w:val="3366FF"/>
      <w:lang w:val="en-US"/>
    </w:rPr>
  </w:style>
  <w:style w:type="character" w:customStyle="1" w:styleId="WW8Num16z1">
    <w:name w:val="WW8Num16z1"/>
    <w:rsid w:val="001D0D57"/>
    <w:rPr>
      <w:rFonts w:ascii="Courier New" w:hAnsi="Courier New" w:cs="Courier New" w:hint="default"/>
    </w:rPr>
  </w:style>
  <w:style w:type="character" w:customStyle="1" w:styleId="WW8Num16z2">
    <w:name w:val="WW8Num16z2"/>
    <w:rsid w:val="001D0D57"/>
    <w:rPr>
      <w:rFonts w:ascii="Wingdings" w:hAnsi="Wingdings" w:cs="Wingdings" w:hint="default"/>
    </w:rPr>
  </w:style>
  <w:style w:type="character" w:customStyle="1" w:styleId="WW8Num17z0">
    <w:name w:val="WW8Num17z0"/>
    <w:rsid w:val="001D0D57"/>
    <w:rPr>
      <w:rFonts w:ascii="Symbol" w:hAnsi="Symbol" w:cs="Symbol" w:hint="default"/>
    </w:rPr>
  </w:style>
  <w:style w:type="character" w:customStyle="1" w:styleId="WW8Num17z1">
    <w:name w:val="WW8Num17z1"/>
    <w:rsid w:val="001D0D57"/>
    <w:rPr>
      <w:rFonts w:ascii="Courier New" w:hAnsi="Courier New" w:cs="Courier New" w:hint="default"/>
    </w:rPr>
  </w:style>
  <w:style w:type="character" w:customStyle="1" w:styleId="WW8Num17z2">
    <w:name w:val="WW8Num17z2"/>
    <w:rsid w:val="001D0D57"/>
    <w:rPr>
      <w:rFonts w:ascii="Wingdings" w:hAnsi="Wingdings" w:cs="Wingdings" w:hint="default"/>
    </w:rPr>
  </w:style>
  <w:style w:type="character" w:customStyle="1" w:styleId="WW8Num18z0">
    <w:name w:val="WW8Num18z0"/>
    <w:rsid w:val="001D0D57"/>
    <w:rPr>
      <w:rFonts w:ascii="Symbol" w:hAnsi="Symbol" w:cs="Symbol" w:hint="default"/>
    </w:rPr>
  </w:style>
  <w:style w:type="character" w:customStyle="1" w:styleId="WW8Num18z1">
    <w:name w:val="WW8Num18z1"/>
    <w:rsid w:val="001D0D57"/>
    <w:rPr>
      <w:rFonts w:ascii="Courier New" w:hAnsi="Courier New" w:cs="Courier New" w:hint="default"/>
    </w:rPr>
  </w:style>
  <w:style w:type="character" w:customStyle="1" w:styleId="WW8Num18z2">
    <w:name w:val="WW8Num18z2"/>
    <w:rsid w:val="001D0D57"/>
    <w:rPr>
      <w:rFonts w:ascii="Wingdings" w:hAnsi="Wingdings" w:cs="Wingdings" w:hint="default"/>
    </w:rPr>
  </w:style>
  <w:style w:type="character" w:customStyle="1" w:styleId="WW8Num19z0">
    <w:name w:val="WW8Num19z0"/>
    <w:rsid w:val="001D0D57"/>
    <w:rPr>
      <w:rFonts w:ascii="Symbol" w:hAnsi="Symbol" w:cs="Symbol" w:hint="default"/>
      <w:color w:val="auto"/>
    </w:rPr>
  </w:style>
  <w:style w:type="character" w:customStyle="1" w:styleId="WW8Num20z0">
    <w:name w:val="WW8Num20z0"/>
    <w:rsid w:val="001D0D57"/>
    <w:rPr>
      <w:rFonts w:ascii="Symbol" w:hAnsi="Symbol" w:cs="Symbol" w:hint="default"/>
      <w:color w:val="3366FF"/>
      <w:lang w:val="en-US"/>
    </w:rPr>
  </w:style>
  <w:style w:type="character" w:customStyle="1" w:styleId="WW8Num20z1">
    <w:name w:val="WW8Num20z1"/>
    <w:rsid w:val="001D0D57"/>
    <w:rPr>
      <w:rFonts w:ascii="Courier New" w:hAnsi="Courier New" w:cs="Courier New" w:hint="default"/>
    </w:rPr>
  </w:style>
  <w:style w:type="character" w:customStyle="1" w:styleId="WW8Num20z2">
    <w:name w:val="WW8Num20z2"/>
    <w:rsid w:val="001D0D57"/>
    <w:rPr>
      <w:rFonts w:ascii="Wingdings" w:hAnsi="Wingdings" w:cs="Wingdings" w:hint="default"/>
    </w:rPr>
  </w:style>
  <w:style w:type="character" w:customStyle="1" w:styleId="WW8Num21z0">
    <w:name w:val="WW8Num21z0"/>
    <w:rsid w:val="001D0D57"/>
    <w:rPr>
      <w:rFonts w:ascii="Symbol" w:hAnsi="Symbol" w:cs="Symbol" w:hint="default"/>
    </w:rPr>
  </w:style>
  <w:style w:type="character" w:customStyle="1" w:styleId="WW8Num21z1">
    <w:name w:val="WW8Num21z1"/>
    <w:rsid w:val="001D0D57"/>
    <w:rPr>
      <w:rFonts w:ascii="Courier New" w:hAnsi="Courier New" w:cs="Courier New" w:hint="default"/>
    </w:rPr>
  </w:style>
  <w:style w:type="character" w:customStyle="1" w:styleId="WW8Num21z2">
    <w:name w:val="WW8Num21z2"/>
    <w:rsid w:val="001D0D57"/>
    <w:rPr>
      <w:rFonts w:ascii="Wingdings" w:hAnsi="Wingdings" w:cs="Wingdings" w:hint="default"/>
    </w:rPr>
  </w:style>
  <w:style w:type="character" w:customStyle="1" w:styleId="WW8Num22z0">
    <w:name w:val="WW8Num22z0"/>
    <w:rsid w:val="001D0D57"/>
  </w:style>
  <w:style w:type="character" w:customStyle="1" w:styleId="WW8Num23z0">
    <w:name w:val="WW8Num23z0"/>
    <w:rsid w:val="001D0D57"/>
    <w:rPr>
      <w:rFonts w:ascii="Times New Roman" w:hAnsi="Times New Roman" w:cs="Times New Roman" w:hint="default"/>
    </w:rPr>
  </w:style>
  <w:style w:type="character" w:customStyle="1" w:styleId="WW8Num24z0">
    <w:name w:val="WW8Num24z0"/>
    <w:rsid w:val="001D0D57"/>
    <w:rPr>
      <w:rFonts w:ascii="Symbol" w:hAnsi="Symbol" w:cs="Symbol" w:hint="default"/>
    </w:rPr>
  </w:style>
  <w:style w:type="character" w:customStyle="1" w:styleId="WW8Num24z1">
    <w:name w:val="WW8Num24z1"/>
    <w:rsid w:val="001D0D57"/>
    <w:rPr>
      <w:rFonts w:ascii="Courier New" w:hAnsi="Courier New" w:cs="Courier New" w:hint="default"/>
    </w:rPr>
  </w:style>
  <w:style w:type="character" w:customStyle="1" w:styleId="WW8Num24z2">
    <w:name w:val="WW8Num24z2"/>
    <w:rsid w:val="001D0D57"/>
    <w:rPr>
      <w:rFonts w:ascii="Wingdings" w:hAnsi="Wingdings" w:cs="Wingdings" w:hint="default"/>
    </w:rPr>
  </w:style>
  <w:style w:type="character" w:customStyle="1" w:styleId="WW8Num25z0">
    <w:name w:val="WW8Num25z0"/>
    <w:rsid w:val="001D0D57"/>
  </w:style>
  <w:style w:type="character" w:customStyle="1" w:styleId="WW8Num25z1">
    <w:name w:val="WW8Num25z1"/>
    <w:rsid w:val="001D0D57"/>
  </w:style>
  <w:style w:type="character" w:customStyle="1" w:styleId="WW8Num25z2">
    <w:name w:val="WW8Num25z2"/>
    <w:rsid w:val="001D0D57"/>
  </w:style>
  <w:style w:type="character" w:customStyle="1" w:styleId="WW8Num25z3">
    <w:name w:val="WW8Num25z3"/>
    <w:rsid w:val="001D0D57"/>
  </w:style>
  <w:style w:type="character" w:customStyle="1" w:styleId="WW8Num25z4">
    <w:name w:val="WW8Num25z4"/>
    <w:rsid w:val="001D0D57"/>
  </w:style>
  <w:style w:type="character" w:customStyle="1" w:styleId="WW8Num25z5">
    <w:name w:val="WW8Num25z5"/>
    <w:rsid w:val="001D0D57"/>
  </w:style>
  <w:style w:type="character" w:customStyle="1" w:styleId="WW8Num25z6">
    <w:name w:val="WW8Num25z6"/>
    <w:rsid w:val="001D0D57"/>
  </w:style>
  <w:style w:type="character" w:customStyle="1" w:styleId="WW8Num25z7">
    <w:name w:val="WW8Num25z7"/>
    <w:rsid w:val="001D0D57"/>
  </w:style>
  <w:style w:type="character" w:customStyle="1" w:styleId="WW8Num25z8">
    <w:name w:val="WW8Num25z8"/>
    <w:rsid w:val="001D0D57"/>
  </w:style>
  <w:style w:type="character" w:customStyle="1" w:styleId="WW8NumSt26z0">
    <w:name w:val="WW8NumSt26z0"/>
    <w:rsid w:val="001D0D57"/>
    <w:rPr>
      <w:rFonts w:ascii="Times" w:hAnsi="Times" w:cs="Times" w:hint="default"/>
    </w:rPr>
  </w:style>
  <w:style w:type="character" w:customStyle="1" w:styleId="WW8NumSt27z0">
    <w:name w:val="WW8NumSt27z0"/>
    <w:rsid w:val="001D0D57"/>
    <w:rPr>
      <w:rFonts w:ascii="Symbol" w:hAnsi="Symbol" w:cs="Symbol" w:hint="default"/>
      <w:lang w:val="en-US"/>
    </w:rPr>
  </w:style>
  <w:style w:type="character" w:customStyle="1" w:styleId="WW8NumSt27z1">
    <w:name w:val="WW8NumSt27z1"/>
    <w:rsid w:val="001D0D57"/>
    <w:rPr>
      <w:rFonts w:ascii="Courier New" w:hAnsi="Courier New" w:cs="Courier New" w:hint="default"/>
    </w:rPr>
  </w:style>
  <w:style w:type="character" w:customStyle="1" w:styleId="WW8NumSt27z2">
    <w:name w:val="WW8NumSt27z2"/>
    <w:rsid w:val="001D0D57"/>
    <w:rPr>
      <w:rFonts w:ascii="Wingdings" w:hAnsi="Wingdings" w:cs="Wingdings" w:hint="default"/>
    </w:rPr>
  </w:style>
  <w:style w:type="character" w:customStyle="1" w:styleId="WW8NumSt27z3">
    <w:name w:val="WW8NumSt27z3"/>
    <w:rsid w:val="001D0D57"/>
    <w:rPr>
      <w:rFonts w:ascii="Symbol" w:hAnsi="Symbol" w:cs="Symbol" w:hint="default"/>
    </w:rPr>
  </w:style>
  <w:style w:type="character" w:customStyle="1" w:styleId="WW8NumSt28z0">
    <w:name w:val="WW8NumSt28z0"/>
    <w:rsid w:val="001D0D57"/>
    <w:rPr>
      <w:rFonts w:ascii="Symbol" w:hAnsi="Symbol" w:cs="Symbol" w:hint="default"/>
      <w:lang w:val="en-US"/>
    </w:rPr>
  </w:style>
  <w:style w:type="character" w:customStyle="1" w:styleId="Standaardalinea-lettertype">
    <w:name w:val="Standaardalinea-lettertype"/>
    <w:rsid w:val="001D0D57"/>
  </w:style>
  <w:style w:type="character" w:styleId="PageNumber">
    <w:name w:val="page number"/>
    <w:basedOn w:val="Standaardalinea-lettertype"/>
    <w:rsid w:val="001D0D57"/>
  </w:style>
  <w:style w:type="character" w:styleId="LineNumber">
    <w:name w:val="line number"/>
    <w:basedOn w:val="Standaardalinea-lettertype"/>
    <w:rsid w:val="001D0D57"/>
  </w:style>
  <w:style w:type="character" w:styleId="Hyperlink">
    <w:name w:val="Hyperlink"/>
    <w:basedOn w:val="Standaardalinea-lettertype"/>
    <w:rsid w:val="001D0D57"/>
    <w:rPr>
      <w:color w:val="0000FF"/>
      <w:u w:val="single"/>
    </w:rPr>
  </w:style>
  <w:style w:type="character" w:styleId="FollowedHyperlink">
    <w:name w:val="FollowedHyperlink"/>
    <w:basedOn w:val="Standaardalinea-lettertype"/>
    <w:rsid w:val="001D0D57"/>
    <w:rPr>
      <w:color w:val="800080"/>
      <w:u w:val="single"/>
    </w:rPr>
  </w:style>
  <w:style w:type="character" w:customStyle="1" w:styleId="IndexLink">
    <w:name w:val="Index Link"/>
    <w:rsid w:val="001D0D57"/>
  </w:style>
  <w:style w:type="paragraph" w:customStyle="1" w:styleId="Heading">
    <w:name w:val="Heading"/>
    <w:basedOn w:val="Normal"/>
    <w:next w:val="BodyText"/>
    <w:rsid w:val="001D0D57"/>
    <w:pPr>
      <w:keepNext/>
      <w:spacing w:before="240" w:after="120"/>
    </w:pPr>
    <w:rPr>
      <w:rFonts w:ascii="Liberation Sans" w:eastAsia="WenQuanYi Micro Hei" w:hAnsi="Liberation Sans" w:cs="Lohit Devanagari"/>
      <w:sz w:val="28"/>
      <w:szCs w:val="28"/>
    </w:rPr>
  </w:style>
  <w:style w:type="paragraph" w:styleId="BodyText">
    <w:name w:val="Body Text"/>
    <w:basedOn w:val="Normal"/>
    <w:link w:val="BodyTextChar"/>
    <w:rsid w:val="001D0D57"/>
    <w:pPr>
      <w:jc w:val="center"/>
    </w:pPr>
    <w:rPr>
      <w:sz w:val="16"/>
    </w:rPr>
  </w:style>
  <w:style w:type="character" w:customStyle="1" w:styleId="BodyTextChar">
    <w:name w:val="Body Text Char"/>
    <w:basedOn w:val="DefaultParagraphFont"/>
    <w:link w:val="BodyText"/>
    <w:rsid w:val="001D0D57"/>
    <w:rPr>
      <w:rFonts w:ascii="Verdana" w:eastAsia="Times New Roman" w:hAnsi="Verdana" w:cs="Verdana"/>
      <w:color w:val="000000" w:themeColor="text1"/>
      <w:sz w:val="16"/>
      <w:szCs w:val="20"/>
      <w:lang w:val="en-US" w:eastAsia="zh-CN" w:bidi="ar-SA"/>
    </w:rPr>
  </w:style>
  <w:style w:type="paragraph" w:styleId="List">
    <w:name w:val="List"/>
    <w:basedOn w:val="BodyText"/>
    <w:rsid w:val="001D0D57"/>
    <w:rPr>
      <w:rFonts w:cs="Lohit Devanagari"/>
    </w:rPr>
  </w:style>
  <w:style w:type="paragraph" w:styleId="Caption">
    <w:name w:val="caption"/>
    <w:basedOn w:val="Normal"/>
    <w:qFormat/>
    <w:rsid w:val="001D0D57"/>
    <w:pPr>
      <w:suppressLineNumbers/>
      <w:spacing w:before="120" w:after="120"/>
    </w:pPr>
    <w:rPr>
      <w:rFonts w:cs="Lohit Devanagari"/>
      <w:i/>
      <w:iCs/>
      <w:szCs w:val="24"/>
    </w:rPr>
  </w:style>
  <w:style w:type="paragraph" w:customStyle="1" w:styleId="Index">
    <w:name w:val="Index"/>
    <w:basedOn w:val="Normal"/>
    <w:rsid w:val="001D0D57"/>
    <w:pPr>
      <w:suppressLineNumbers/>
    </w:pPr>
    <w:rPr>
      <w:rFonts w:cs="Lohit Devanagari"/>
    </w:rPr>
  </w:style>
  <w:style w:type="paragraph" w:customStyle="1" w:styleId="Tekstopmerking">
    <w:name w:val="Tekst opmerking"/>
    <w:basedOn w:val="Normal"/>
    <w:rsid w:val="001D0D57"/>
  </w:style>
  <w:style w:type="paragraph" w:customStyle="1" w:styleId="Klein">
    <w:name w:val="Klein"/>
    <w:basedOn w:val="Normal"/>
    <w:rsid w:val="001D0D57"/>
    <w:rPr>
      <w:sz w:val="12"/>
    </w:rPr>
  </w:style>
  <w:style w:type="paragraph" w:customStyle="1" w:styleId="Kleinvet">
    <w:name w:val="Klein vet"/>
    <w:basedOn w:val="Normal"/>
    <w:rsid w:val="001D0D57"/>
    <w:rPr>
      <w:b/>
      <w:sz w:val="12"/>
    </w:rPr>
  </w:style>
  <w:style w:type="paragraph" w:customStyle="1" w:styleId="Kleinlaag">
    <w:name w:val="Klein laag"/>
    <w:basedOn w:val="Normal"/>
    <w:rsid w:val="001D0D57"/>
    <w:pPr>
      <w:spacing w:line="160" w:lineRule="atLeast"/>
    </w:pPr>
    <w:rPr>
      <w:sz w:val="12"/>
    </w:rPr>
  </w:style>
  <w:style w:type="paragraph" w:customStyle="1" w:styleId="Bullet">
    <w:name w:val="Bullet"/>
    <w:basedOn w:val="Normal"/>
    <w:rsid w:val="001D0D57"/>
    <w:pPr>
      <w:ind w:left="284" w:hanging="284"/>
    </w:pPr>
  </w:style>
  <w:style w:type="paragraph" w:customStyle="1" w:styleId="Nummering">
    <w:name w:val="Nummering"/>
    <w:basedOn w:val="Normal"/>
    <w:rsid w:val="001D0D57"/>
    <w:pPr>
      <w:numPr>
        <w:numId w:val="16"/>
      </w:numPr>
      <w:spacing w:after="120"/>
      <w:ind w:left="567" w:hanging="567"/>
    </w:pPr>
  </w:style>
  <w:style w:type="paragraph" w:customStyle="1" w:styleId="Streepje">
    <w:name w:val="Streepje"/>
    <w:basedOn w:val="Normal"/>
    <w:rsid w:val="001D0D57"/>
    <w:pPr>
      <w:ind w:left="284" w:hanging="284"/>
    </w:pPr>
  </w:style>
  <w:style w:type="paragraph" w:customStyle="1" w:styleId="TitelSogeti">
    <w:name w:val="Titel Sogeti"/>
    <w:basedOn w:val="Normal"/>
    <w:rsid w:val="001D0D57"/>
    <w:pPr>
      <w:spacing w:after="120"/>
      <w:ind w:left="2268" w:right="2268"/>
    </w:pPr>
    <w:rPr>
      <w:rFonts w:ascii="Trebuchet MS" w:hAnsi="Trebuchet MS" w:cs="Trebuchet MS"/>
      <w:b/>
      <w:caps/>
      <w:sz w:val="32"/>
    </w:rPr>
  </w:style>
  <w:style w:type="paragraph" w:styleId="Footer">
    <w:name w:val="footer"/>
    <w:basedOn w:val="Normal"/>
    <w:link w:val="FooterChar"/>
    <w:rsid w:val="001D0D57"/>
    <w:pPr>
      <w:tabs>
        <w:tab w:val="center" w:pos="4536"/>
        <w:tab w:val="right" w:pos="9072"/>
      </w:tabs>
      <w:spacing w:after="120"/>
    </w:pPr>
    <w:rPr>
      <w:sz w:val="16"/>
    </w:rPr>
  </w:style>
  <w:style w:type="character" w:customStyle="1" w:styleId="FooterChar">
    <w:name w:val="Footer Char"/>
    <w:basedOn w:val="DefaultParagraphFont"/>
    <w:link w:val="Footer"/>
    <w:rsid w:val="001D0D57"/>
    <w:rPr>
      <w:rFonts w:ascii="Verdana" w:eastAsia="Times New Roman" w:hAnsi="Verdana" w:cs="Verdana"/>
      <w:color w:val="000000" w:themeColor="text1"/>
      <w:sz w:val="16"/>
      <w:szCs w:val="20"/>
      <w:lang w:val="en-US" w:eastAsia="zh-CN" w:bidi="ar-SA"/>
    </w:rPr>
  </w:style>
  <w:style w:type="paragraph" w:styleId="Header">
    <w:name w:val="header"/>
    <w:basedOn w:val="Normal"/>
    <w:link w:val="HeaderChar"/>
    <w:rsid w:val="001D0D57"/>
    <w:pPr>
      <w:tabs>
        <w:tab w:val="right" w:pos="8647"/>
      </w:tabs>
      <w:spacing w:after="120"/>
    </w:pPr>
    <w:rPr>
      <w:sz w:val="16"/>
    </w:rPr>
  </w:style>
  <w:style w:type="character" w:customStyle="1" w:styleId="HeaderChar">
    <w:name w:val="Header Char"/>
    <w:basedOn w:val="DefaultParagraphFont"/>
    <w:link w:val="Header"/>
    <w:rsid w:val="001D0D57"/>
    <w:rPr>
      <w:rFonts w:ascii="Verdana" w:eastAsia="Times New Roman" w:hAnsi="Verdana" w:cs="Verdana"/>
      <w:color w:val="000000" w:themeColor="text1"/>
      <w:sz w:val="16"/>
      <w:szCs w:val="20"/>
      <w:lang w:val="en-US" w:eastAsia="zh-CN" w:bidi="ar-SA"/>
    </w:rPr>
  </w:style>
  <w:style w:type="paragraph" w:customStyle="1" w:styleId="Kop0">
    <w:name w:val="Kop 0"/>
    <w:basedOn w:val="Normal"/>
    <w:next w:val="Normal"/>
    <w:rsid w:val="001D0D57"/>
    <w:pPr>
      <w:pageBreakBefore/>
      <w:spacing w:after="480"/>
    </w:pPr>
    <w:rPr>
      <w:rFonts w:ascii="Trebuchet MS" w:hAnsi="Trebuchet MS" w:cs="Trebuchet MS"/>
      <w:b/>
      <w:caps/>
      <w:sz w:val="28"/>
    </w:rPr>
  </w:style>
  <w:style w:type="paragraph" w:styleId="TOC1">
    <w:name w:val="toc 1"/>
    <w:basedOn w:val="Normal"/>
    <w:next w:val="Normal"/>
    <w:uiPriority w:val="39"/>
    <w:rsid w:val="001D0D57"/>
    <w:pPr>
      <w:spacing w:after="120"/>
      <w:ind w:left="567" w:hanging="567"/>
    </w:pPr>
    <w:rPr>
      <w:rFonts w:ascii="Trebuchet MS" w:hAnsi="Trebuchet MS" w:cs="Trebuchet MS"/>
      <w:caps/>
    </w:rPr>
  </w:style>
  <w:style w:type="paragraph" w:styleId="TOC2">
    <w:name w:val="toc 2"/>
    <w:basedOn w:val="Normal"/>
    <w:next w:val="Normal"/>
    <w:uiPriority w:val="39"/>
    <w:rsid w:val="001D0D57"/>
    <w:pPr>
      <w:spacing w:after="120"/>
      <w:ind w:left="1134" w:hanging="567"/>
    </w:pPr>
    <w:rPr>
      <w:rFonts w:ascii="Trebuchet MS" w:hAnsi="Trebuchet MS" w:cs="Trebuchet MS"/>
    </w:rPr>
  </w:style>
  <w:style w:type="paragraph" w:styleId="TOC3">
    <w:name w:val="toc 3"/>
    <w:basedOn w:val="Normal"/>
    <w:next w:val="Normal"/>
    <w:uiPriority w:val="39"/>
    <w:rsid w:val="001D0D57"/>
    <w:pPr>
      <w:tabs>
        <w:tab w:val="right" w:leader="dot" w:pos="8777"/>
      </w:tabs>
      <w:spacing w:after="120"/>
      <w:ind w:left="1814" w:hanging="680"/>
    </w:pPr>
    <w:rPr>
      <w:rFonts w:ascii="Trebuchet MS" w:hAnsi="Trebuchet MS" w:cs="Trebuchet MS"/>
      <w:i/>
    </w:rPr>
  </w:style>
  <w:style w:type="paragraph" w:customStyle="1" w:styleId="Onderschriftfiguur">
    <w:name w:val="Onderschrift figuur"/>
    <w:basedOn w:val="Normal"/>
    <w:next w:val="Normal"/>
    <w:rsid w:val="001D0D57"/>
    <w:pPr>
      <w:spacing w:before="120" w:after="120"/>
    </w:pPr>
    <w:rPr>
      <w:i/>
      <w:sz w:val="16"/>
    </w:rPr>
  </w:style>
  <w:style w:type="paragraph" w:customStyle="1" w:styleId="Titeltabel">
    <w:name w:val="Titel tabel"/>
    <w:basedOn w:val="Normal"/>
    <w:next w:val="Normal"/>
    <w:rsid w:val="001D0D57"/>
    <w:pPr>
      <w:spacing w:after="120"/>
    </w:pPr>
    <w:rPr>
      <w:rFonts w:ascii="Trebuchet MS" w:hAnsi="Trebuchet MS" w:cs="Trebuchet MS"/>
      <w:b/>
      <w:caps/>
    </w:rPr>
  </w:style>
  <w:style w:type="paragraph" w:customStyle="1" w:styleId="Onderschrifttabel">
    <w:name w:val="Onderschrift tabel"/>
    <w:basedOn w:val="Normal"/>
    <w:rsid w:val="001D0D57"/>
    <w:pPr>
      <w:spacing w:before="120" w:after="120"/>
    </w:pPr>
    <w:rPr>
      <w:i/>
      <w:sz w:val="16"/>
    </w:rPr>
  </w:style>
  <w:style w:type="paragraph" w:customStyle="1" w:styleId="Koptekstzonderstreep">
    <w:name w:val="Koptekst zonder streep"/>
    <w:basedOn w:val="Normal"/>
    <w:rsid w:val="001D0D57"/>
    <w:pPr>
      <w:tabs>
        <w:tab w:val="right" w:pos="8647"/>
      </w:tabs>
      <w:spacing w:after="120"/>
    </w:pPr>
    <w:rPr>
      <w:sz w:val="16"/>
    </w:rPr>
  </w:style>
  <w:style w:type="paragraph" w:styleId="TOC5">
    <w:name w:val="toc 5"/>
    <w:basedOn w:val="Normal"/>
    <w:next w:val="Normal"/>
    <w:rsid w:val="001D0D57"/>
    <w:pPr>
      <w:ind w:left="800"/>
    </w:pPr>
  </w:style>
  <w:style w:type="paragraph" w:customStyle="1" w:styleId="Standaardinspringing">
    <w:name w:val="Standaardinspringing"/>
    <w:basedOn w:val="Normal"/>
    <w:rsid w:val="001D0D57"/>
    <w:pPr>
      <w:ind w:left="708"/>
    </w:pPr>
  </w:style>
  <w:style w:type="paragraph" w:customStyle="1" w:styleId="Voettekstzonderstreep">
    <w:name w:val="Voettekst zonder streep"/>
    <w:basedOn w:val="Footer"/>
    <w:rsid w:val="001D0D57"/>
    <w:pPr>
      <w:tabs>
        <w:tab w:val="clear" w:pos="9072"/>
        <w:tab w:val="right" w:pos="8647"/>
      </w:tabs>
      <w:spacing w:line="240" w:lineRule="auto"/>
    </w:pPr>
  </w:style>
  <w:style w:type="paragraph" w:styleId="TOC4">
    <w:name w:val="toc 4"/>
    <w:basedOn w:val="Normal"/>
    <w:next w:val="Normal"/>
    <w:rsid w:val="001D0D57"/>
    <w:pPr>
      <w:ind w:left="1701"/>
    </w:pPr>
    <w:rPr>
      <w:rFonts w:ascii="Trebuchet MS" w:hAnsi="Trebuchet MS" w:cs="Trebuchet MS"/>
      <w:sz w:val="16"/>
    </w:rPr>
  </w:style>
  <w:style w:type="paragraph" w:customStyle="1" w:styleId="Bullet2">
    <w:name w:val="Bullet 2"/>
    <w:basedOn w:val="Bullet"/>
    <w:rsid w:val="001D0D57"/>
    <w:pPr>
      <w:numPr>
        <w:numId w:val="12"/>
      </w:numPr>
      <w:ind w:left="567" w:hanging="284"/>
    </w:pPr>
  </w:style>
  <w:style w:type="paragraph" w:customStyle="1" w:styleId="Streepje2">
    <w:name w:val="Streepje 2"/>
    <w:basedOn w:val="Streepje"/>
    <w:rsid w:val="001D0D57"/>
    <w:pPr>
      <w:numPr>
        <w:numId w:val="17"/>
      </w:numPr>
      <w:ind w:left="567" w:hanging="283"/>
    </w:pPr>
  </w:style>
  <w:style w:type="paragraph" w:customStyle="1" w:styleId="Tabel">
    <w:name w:val="Tabel"/>
    <w:basedOn w:val="Normal"/>
    <w:rsid w:val="001D0D57"/>
    <w:pPr>
      <w:spacing w:line="240" w:lineRule="auto"/>
    </w:pPr>
    <w:rPr>
      <w:sz w:val="16"/>
    </w:rPr>
  </w:style>
  <w:style w:type="paragraph" w:styleId="TOC6">
    <w:name w:val="toc 6"/>
    <w:basedOn w:val="Normal"/>
    <w:next w:val="Normal"/>
    <w:rsid w:val="001D0D57"/>
    <w:pPr>
      <w:ind w:left="1000"/>
    </w:pPr>
  </w:style>
  <w:style w:type="paragraph" w:styleId="TOC7">
    <w:name w:val="toc 7"/>
    <w:basedOn w:val="Normal"/>
    <w:next w:val="Normal"/>
    <w:rsid w:val="001D0D57"/>
    <w:pPr>
      <w:ind w:left="1200"/>
    </w:pPr>
  </w:style>
  <w:style w:type="paragraph" w:styleId="TOC8">
    <w:name w:val="toc 8"/>
    <w:basedOn w:val="Normal"/>
    <w:next w:val="Normal"/>
    <w:rsid w:val="001D0D57"/>
    <w:pPr>
      <w:ind w:left="1400"/>
    </w:pPr>
  </w:style>
  <w:style w:type="paragraph" w:styleId="TOC9">
    <w:name w:val="toc 9"/>
    <w:basedOn w:val="Normal"/>
    <w:next w:val="Normal"/>
    <w:rsid w:val="001D0D57"/>
    <w:pPr>
      <w:ind w:left="1600"/>
    </w:pPr>
  </w:style>
  <w:style w:type="paragraph" w:customStyle="1" w:styleId="indent1">
    <w:name w:val="indent1"/>
    <w:rsid w:val="001D0D57"/>
    <w:pPr>
      <w:widowControl w:val="0"/>
      <w:tabs>
        <w:tab w:val="left" w:pos="1134"/>
        <w:tab w:val="left" w:pos="2268"/>
        <w:tab w:val="left" w:pos="3402"/>
        <w:tab w:val="left" w:pos="4535"/>
        <w:tab w:val="left" w:pos="5669"/>
        <w:tab w:val="left" w:pos="6803"/>
        <w:tab w:val="left" w:pos="7937"/>
        <w:tab w:val="left" w:pos="9071"/>
        <w:tab w:val="left" w:pos="10205"/>
        <w:tab w:val="left" w:pos="11339"/>
        <w:tab w:val="left" w:pos="12472"/>
        <w:tab w:val="left" w:pos="13606"/>
        <w:tab w:val="left" w:pos="14740"/>
        <w:tab w:val="left" w:pos="15874"/>
        <w:tab w:val="left" w:pos="17008"/>
        <w:tab w:val="left" w:pos="18142"/>
      </w:tabs>
      <w:suppressAutoHyphens/>
      <w:overflowPunct w:val="0"/>
      <w:autoSpaceDE w:val="0"/>
      <w:spacing w:after="0" w:line="240" w:lineRule="atLeast"/>
      <w:ind w:left="284" w:hanging="284"/>
      <w:jc w:val="both"/>
      <w:textAlignment w:val="baseline"/>
    </w:pPr>
    <w:rPr>
      <w:rFonts w:ascii="Baskerville Win95BT" w:eastAsia="Times New Roman" w:hAnsi="Baskerville Win95BT" w:cs="Baskerville Win95BT"/>
      <w:sz w:val="21"/>
      <w:szCs w:val="20"/>
      <w:lang w:val="nl-NL" w:eastAsia="zh-CN" w:bidi="ar-SA"/>
    </w:rPr>
  </w:style>
  <w:style w:type="paragraph" w:customStyle="1" w:styleId="indent1a">
    <w:name w:val="indent1a"/>
    <w:rsid w:val="001D0D57"/>
    <w:pPr>
      <w:widowControl w:val="0"/>
      <w:suppressAutoHyphens/>
      <w:overflowPunct w:val="0"/>
      <w:autoSpaceDE w:val="0"/>
      <w:spacing w:after="0" w:line="240" w:lineRule="atLeast"/>
      <w:ind w:firstLine="283"/>
      <w:jc w:val="both"/>
      <w:textAlignment w:val="baseline"/>
    </w:pPr>
    <w:rPr>
      <w:rFonts w:ascii="Baskerville Win95BT" w:eastAsia="Times New Roman" w:hAnsi="Baskerville Win95BT" w:cs="Baskerville Win95BT"/>
      <w:sz w:val="21"/>
      <w:szCs w:val="20"/>
      <w:lang w:val="nl-NL" w:eastAsia="zh-CN" w:bidi="ar-SA"/>
    </w:rPr>
  </w:style>
  <w:style w:type="paragraph" w:styleId="FootnoteText">
    <w:name w:val="footnote text"/>
    <w:basedOn w:val="Normal"/>
    <w:link w:val="FootnoteTextChar"/>
    <w:rsid w:val="001D0D57"/>
  </w:style>
  <w:style w:type="character" w:customStyle="1" w:styleId="FootnoteTextChar">
    <w:name w:val="Footnote Text Char"/>
    <w:basedOn w:val="DefaultParagraphFont"/>
    <w:link w:val="FootnoteText"/>
    <w:rsid w:val="001D0D57"/>
    <w:rPr>
      <w:rFonts w:ascii="Verdana" w:eastAsia="Times New Roman" w:hAnsi="Verdana" w:cs="Verdana"/>
      <w:color w:val="000000" w:themeColor="text1"/>
      <w:sz w:val="24"/>
      <w:szCs w:val="20"/>
      <w:lang w:val="en-US" w:eastAsia="zh-CN" w:bidi="ar-SA"/>
    </w:rPr>
  </w:style>
  <w:style w:type="paragraph" w:styleId="Index1">
    <w:name w:val="index 1"/>
    <w:basedOn w:val="Normal"/>
    <w:next w:val="Normal"/>
    <w:rsid w:val="001D0D57"/>
    <w:pPr>
      <w:tabs>
        <w:tab w:val="right" w:leader="dot" w:pos="9360"/>
      </w:tabs>
      <w:ind w:left="1440" w:right="720" w:hanging="1440"/>
    </w:pPr>
  </w:style>
  <w:style w:type="paragraph" w:customStyle="1" w:styleId="indent4">
    <w:name w:val="indent • 4"/>
    <w:basedOn w:val="Normal"/>
    <w:rsid w:val="001D0D57"/>
    <w:pPr>
      <w:ind w:left="2820" w:hanging="560"/>
    </w:pPr>
  </w:style>
  <w:style w:type="paragraph" w:customStyle="1" w:styleId="indent5">
    <w:name w:val="indent • 5"/>
    <w:basedOn w:val="Normal"/>
    <w:rsid w:val="001D0D57"/>
    <w:pPr>
      <w:ind w:left="3400" w:hanging="580"/>
    </w:pPr>
  </w:style>
  <w:style w:type="paragraph" w:customStyle="1" w:styleId="indent10">
    <w:name w:val="indent • 1"/>
    <w:basedOn w:val="Normal"/>
    <w:rsid w:val="001D0D57"/>
    <w:pPr>
      <w:spacing w:before="20" w:after="20"/>
      <w:ind w:left="2268" w:hanging="268"/>
    </w:pPr>
  </w:style>
  <w:style w:type="paragraph" w:customStyle="1" w:styleId="indent2">
    <w:name w:val="indent • 2"/>
    <w:basedOn w:val="Normal"/>
    <w:rsid w:val="001D0D57"/>
    <w:pPr>
      <w:ind w:left="1701" w:hanging="580"/>
    </w:pPr>
  </w:style>
  <w:style w:type="paragraph" w:customStyle="1" w:styleId="indentt0">
    <w:name w:val="indent t 0"/>
    <w:basedOn w:val="Normal"/>
    <w:rsid w:val="001D0D57"/>
    <w:pPr>
      <w:ind w:left="1134" w:hanging="1134"/>
    </w:pPr>
  </w:style>
  <w:style w:type="paragraph" w:customStyle="1" w:styleId="indentt1">
    <w:name w:val="indent t 1"/>
    <w:basedOn w:val="Normal"/>
    <w:rsid w:val="001D0D57"/>
    <w:pPr>
      <w:ind w:left="2268" w:hanging="1134"/>
    </w:pPr>
  </w:style>
  <w:style w:type="paragraph" w:customStyle="1" w:styleId="indent20">
    <w:name w:val="indent 2"/>
    <w:basedOn w:val="indent10"/>
    <w:rsid w:val="001D0D57"/>
    <w:pPr>
      <w:ind w:left="2540"/>
    </w:pPr>
  </w:style>
  <w:style w:type="paragraph" w:customStyle="1" w:styleId="indentt2">
    <w:name w:val="indent t 2"/>
    <w:basedOn w:val="Normal"/>
    <w:rsid w:val="001D0D57"/>
    <w:pPr>
      <w:ind w:left="3402" w:hanging="1134"/>
    </w:pPr>
  </w:style>
  <w:style w:type="paragraph" w:customStyle="1" w:styleId="titelpagina1">
    <w:name w:val="titelpagina 1"/>
    <w:basedOn w:val="Normal"/>
    <w:rsid w:val="001D0D57"/>
    <w:pPr>
      <w:pBdr>
        <w:top w:val="double" w:sz="6" w:space="24" w:color="000000"/>
        <w:left w:val="double" w:sz="6" w:space="24" w:color="000000"/>
        <w:bottom w:val="double" w:sz="6" w:space="24" w:color="000000"/>
        <w:right w:val="double" w:sz="6" w:space="24" w:color="000000"/>
      </w:pBdr>
      <w:spacing w:before="120" w:after="60"/>
      <w:ind w:left="1134" w:right="1134"/>
      <w:jc w:val="center"/>
    </w:pPr>
    <w:rPr>
      <w:smallCaps/>
      <w:sz w:val="36"/>
    </w:rPr>
  </w:style>
  <w:style w:type="paragraph" w:customStyle="1" w:styleId="titelpagina2">
    <w:name w:val="titelpagina 2"/>
    <w:basedOn w:val="Normal"/>
    <w:rsid w:val="001D0D57"/>
    <w:pPr>
      <w:spacing w:before="120" w:after="60"/>
      <w:ind w:left="5670" w:hanging="2268"/>
    </w:pPr>
    <w:rPr>
      <w:smallCaps/>
    </w:rPr>
  </w:style>
  <w:style w:type="paragraph" w:customStyle="1" w:styleId="tabel0">
    <w:name w:val="tabel"/>
    <w:basedOn w:val="Normal"/>
    <w:rsid w:val="001D0D57"/>
    <w:pPr>
      <w:spacing w:before="100" w:after="100"/>
    </w:pPr>
  </w:style>
  <w:style w:type="paragraph" w:customStyle="1" w:styleId="figuur">
    <w:name w:val="figuur"/>
    <w:basedOn w:val="Normal"/>
    <w:next w:val="Normal"/>
    <w:rsid w:val="001D0D57"/>
    <w:pPr>
      <w:spacing w:after="200"/>
      <w:jc w:val="center"/>
    </w:pPr>
    <w:rPr>
      <w:i/>
    </w:rPr>
  </w:style>
  <w:style w:type="paragraph" w:customStyle="1" w:styleId="indent21">
    <w:name w:val="indent2"/>
    <w:basedOn w:val="Normal"/>
    <w:rsid w:val="001D0D57"/>
    <w:pPr>
      <w:spacing w:before="120"/>
      <w:ind w:left="4240" w:hanging="4240"/>
    </w:pPr>
  </w:style>
  <w:style w:type="paragraph" w:customStyle="1" w:styleId="kopregel1">
    <w:name w:val="kopregel1"/>
    <w:basedOn w:val="Normal"/>
    <w:rsid w:val="001D0D57"/>
    <w:pPr>
      <w:spacing w:before="240"/>
    </w:pPr>
    <w:rPr>
      <w:smallCaps/>
    </w:rPr>
  </w:style>
  <w:style w:type="paragraph" w:customStyle="1" w:styleId="kopregel2">
    <w:name w:val="kopregel2"/>
    <w:basedOn w:val="Normal"/>
    <w:rsid w:val="001D0D57"/>
    <w:pPr>
      <w:spacing w:before="180"/>
    </w:pPr>
    <w:rPr>
      <w:i/>
    </w:rPr>
  </w:style>
  <w:style w:type="paragraph" w:customStyle="1" w:styleId="indent">
    <w:name w:val="indent"/>
    <w:basedOn w:val="Normal"/>
    <w:rsid w:val="001D0D57"/>
    <w:pPr>
      <w:spacing w:after="60" w:line="300" w:lineRule="atLeast"/>
      <w:ind w:left="567" w:hanging="397"/>
    </w:pPr>
  </w:style>
  <w:style w:type="paragraph" w:customStyle="1" w:styleId="indent0">
    <w:name w:val="indent •"/>
    <w:basedOn w:val="indent"/>
    <w:rsid w:val="001D0D57"/>
    <w:pPr>
      <w:ind w:left="1418"/>
    </w:pPr>
  </w:style>
  <w:style w:type="paragraph" w:customStyle="1" w:styleId="indent00">
    <w:name w:val="indent # 0"/>
    <w:basedOn w:val="Normal"/>
    <w:rsid w:val="001D0D57"/>
    <w:pPr>
      <w:ind w:left="567" w:hanging="284"/>
    </w:pPr>
  </w:style>
  <w:style w:type="paragraph" w:customStyle="1" w:styleId="indent11">
    <w:name w:val="indent # 1"/>
    <w:basedOn w:val="indent10"/>
    <w:rsid w:val="001D0D57"/>
    <w:pPr>
      <w:spacing w:before="0" w:after="40"/>
      <w:ind w:hanging="567"/>
    </w:pPr>
    <w:rPr>
      <w:rFonts w:ascii="Helvetica" w:hAnsi="Helvetica" w:cs="Helvetica"/>
    </w:rPr>
  </w:style>
  <w:style w:type="paragraph" w:customStyle="1" w:styleId="indent22">
    <w:name w:val="indent # 2"/>
    <w:basedOn w:val="indent11"/>
    <w:rsid w:val="001D0D57"/>
    <w:pPr>
      <w:ind w:left="3402"/>
    </w:pPr>
  </w:style>
  <w:style w:type="paragraph" w:customStyle="1" w:styleId="indent3">
    <w:name w:val="indent • 3"/>
    <w:basedOn w:val="Normal"/>
    <w:rsid w:val="001D0D57"/>
    <w:pPr>
      <w:ind w:left="2262" w:hanging="562"/>
    </w:pPr>
  </w:style>
  <w:style w:type="paragraph" w:customStyle="1" w:styleId="Standaard0">
    <w:name w:val="Standaard 0"/>
    <w:basedOn w:val="Normal"/>
    <w:rsid w:val="001D0D57"/>
    <w:pPr>
      <w:spacing w:before="120" w:after="60"/>
    </w:pPr>
  </w:style>
  <w:style w:type="paragraph" w:customStyle="1" w:styleId="titelpagina">
    <w:name w:val="titelpagina"/>
    <w:basedOn w:val="Normal"/>
    <w:next w:val="Normal"/>
    <w:rsid w:val="001D0D57"/>
    <w:pPr>
      <w:pBdr>
        <w:top w:val="double" w:sz="6" w:space="31" w:color="000000"/>
        <w:left w:val="double" w:sz="6" w:space="31" w:color="000000"/>
        <w:bottom w:val="double" w:sz="6" w:space="31" w:color="000000"/>
        <w:right w:val="double" w:sz="6" w:space="31" w:color="000000"/>
      </w:pBdr>
      <w:spacing w:before="240" w:after="120"/>
      <w:ind w:left="1400" w:right="1965"/>
      <w:jc w:val="center"/>
    </w:pPr>
    <w:rPr>
      <w:sz w:val="36"/>
    </w:rPr>
  </w:style>
  <w:style w:type="paragraph" w:customStyle="1" w:styleId="tussen">
    <w:name w:val="tussen"/>
    <w:basedOn w:val="Normal"/>
    <w:rsid w:val="001D0D57"/>
    <w:pPr>
      <w:pBdr>
        <w:top w:val="single" w:sz="6" w:space="6" w:color="000000"/>
        <w:left w:val="none" w:sz="0" w:space="0" w:color="000000"/>
        <w:bottom w:val="single" w:sz="6" w:space="6" w:color="000000"/>
        <w:right w:val="none" w:sz="0" w:space="0" w:color="000000"/>
      </w:pBdr>
      <w:spacing w:before="120" w:after="60" w:line="300" w:lineRule="atLeast"/>
    </w:pPr>
    <w:rPr>
      <w:rFonts w:ascii="Helvetica" w:hAnsi="Helvetica" w:cs="Helvetica"/>
    </w:rPr>
  </w:style>
  <w:style w:type="paragraph" w:customStyle="1" w:styleId="indent01">
    <w:name w:val="indent • 0"/>
    <w:basedOn w:val="indent10"/>
    <w:rsid w:val="001D0D57"/>
    <w:pPr>
      <w:spacing w:before="0" w:after="40"/>
      <w:ind w:left="1134" w:hanging="284"/>
    </w:pPr>
  </w:style>
  <w:style w:type="paragraph" w:customStyle="1" w:styleId="markeerindent1">
    <w:name w:val="markeer indent # 1"/>
    <w:basedOn w:val="indent11"/>
    <w:rsid w:val="001D0D57"/>
    <w:pPr>
      <w:pBdr>
        <w:top w:val="none" w:sz="0" w:space="0" w:color="000000"/>
        <w:left w:val="none" w:sz="0" w:space="0" w:color="000000"/>
        <w:bottom w:val="none" w:sz="0" w:space="0" w:color="000000"/>
        <w:right w:val="double" w:sz="6" w:space="0" w:color="000000"/>
      </w:pBdr>
    </w:pPr>
    <w:rPr>
      <w:rFonts w:ascii="Times" w:hAnsi="Times" w:cs="Times"/>
    </w:rPr>
  </w:style>
  <w:style w:type="paragraph" w:customStyle="1" w:styleId="tabel7">
    <w:name w:val="tabel7"/>
    <w:basedOn w:val="Normal"/>
    <w:rsid w:val="001D0D57"/>
    <w:pPr>
      <w:tabs>
        <w:tab w:val="center" w:pos="3400"/>
        <w:tab w:val="center" w:pos="3960"/>
        <w:tab w:val="center" w:pos="4520"/>
        <w:tab w:val="center" w:pos="5100"/>
        <w:tab w:val="center" w:pos="5660"/>
        <w:tab w:val="center" w:pos="6200"/>
        <w:tab w:val="center" w:pos="6820"/>
      </w:tabs>
      <w:spacing w:before="60" w:after="60"/>
      <w:ind w:left="1134"/>
    </w:pPr>
  </w:style>
  <w:style w:type="paragraph" w:customStyle="1" w:styleId="tabel1">
    <w:name w:val="tabel1"/>
    <w:basedOn w:val="indent10"/>
    <w:rsid w:val="001D0D57"/>
    <w:pPr>
      <w:tabs>
        <w:tab w:val="right" w:pos="6800"/>
        <w:tab w:val="right" w:pos="7920"/>
      </w:tabs>
      <w:spacing w:before="0" w:after="40"/>
      <w:ind w:hanging="8"/>
    </w:pPr>
  </w:style>
  <w:style w:type="paragraph" w:customStyle="1" w:styleId="inspring1">
    <w:name w:val="inspring 1"/>
    <w:basedOn w:val="Normal"/>
    <w:rsid w:val="001D0D57"/>
    <w:pPr>
      <w:pBdr>
        <w:top w:val="none" w:sz="0" w:space="0" w:color="000000"/>
        <w:left w:val="none" w:sz="0" w:space="0" w:color="000000"/>
        <w:bottom w:val="none" w:sz="0" w:space="0" w:color="000000"/>
        <w:right w:val="double" w:sz="6" w:space="0" w:color="000000"/>
      </w:pBdr>
      <w:ind w:left="560" w:right="11" w:hanging="540"/>
    </w:pPr>
  </w:style>
  <w:style w:type="paragraph" w:customStyle="1" w:styleId="overzicht">
    <w:name w:val="overzicht"/>
    <w:basedOn w:val="Normal"/>
    <w:rsid w:val="001D0D57"/>
    <w:pPr>
      <w:tabs>
        <w:tab w:val="left" w:pos="720"/>
        <w:tab w:val="left" w:pos="1418"/>
        <w:tab w:val="left" w:pos="2126"/>
        <w:tab w:val="left" w:pos="2835"/>
        <w:tab w:val="left" w:pos="6237"/>
        <w:tab w:val="left" w:pos="7080"/>
      </w:tabs>
      <w:spacing w:before="120" w:after="60"/>
    </w:pPr>
  </w:style>
  <w:style w:type="paragraph" w:customStyle="1" w:styleId="lijst2">
    <w:name w:val="lijst 2"/>
    <w:basedOn w:val="Normal"/>
    <w:rsid w:val="001D0D57"/>
    <w:pPr>
      <w:spacing w:before="120"/>
      <w:ind w:left="4520" w:hanging="3400"/>
    </w:pPr>
  </w:style>
  <w:style w:type="paragraph" w:customStyle="1" w:styleId="overzichttabel">
    <w:name w:val="overzicht + tabel"/>
    <w:basedOn w:val="overzicht"/>
    <w:rsid w:val="001D0D57"/>
    <w:pPr>
      <w:tabs>
        <w:tab w:val="clear" w:pos="720"/>
        <w:tab w:val="clear" w:pos="6237"/>
        <w:tab w:val="clear" w:pos="7080"/>
        <w:tab w:val="center" w:pos="5670"/>
      </w:tabs>
    </w:pPr>
  </w:style>
  <w:style w:type="paragraph" w:customStyle="1" w:styleId="td0">
    <w:name w:val="td0"/>
    <w:basedOn w:val="Normal"/>
    <w:rsid w:val="001D0D57"/>
    <w:pPr>
      <w:spacing w:before="120" w:after="60"/>
      <w:ind w:left="160"/>
    </w:pPr>
  </w:style>
  <w:style w:type="paragraph" w:customStyle="1" w:styleId="testkolom1">
    <w:name w:val="testkolom1"/>
    <w:basedOn w:val="Normal"/>
    <w:rsid w:val="001D0D57"/>
    <w:pPr>
      <w:tabs>
        <w:tab w:val="left" w:pos="5660"/>
      </w:tabs>
      <w:spacing w:after="60"/>
      <w:ind w:left="20"/>
    </w:pPr>
  </w:style>
  <w:style w:type="paragraph" w:customStyle="1" w:styleId="inh3">
    <w:name w:val="inh3"/>
    <w:basedOn w:val="TOC1"/>
    <w:rsid w:val="001D0D57"/>
    <w:pPr>
      <w:tabs>
        <w:tab w:val="left" w:pos="580"/>
        <w:tab w:val="right" w:leader="dot" w:pos="8760"/>
      </w:tabs>
      <w:ind w:left="0" w:firstLine="0"/>
    </w:pPr>
  </w:style>
  <w:style w:type="paragraph" w:customStyle="1" w:styleId="tekst1">
    <w:name w:val="tekst1"/>
    <w:basedOn w:val="Normal"/>
    <w:rsid w:val="001D0D57"/>
    <w:pPr>
      <w:ind w:left="567" w:hanging="567"/>
    </w:pPr>
  </w:style>
  <w:style w:type="paragraph" w:customStyle="1" w:styleId="tekst2">
    <w:name w:val="tekst2"/>
    <w:basedOn w:val="tekst1"/>
    <w:rsid w:val="001D0D57"/>
    <w:pPr>
      <w:tabs>
        <w:tab w:val="left" w:pos="793"/>
      </w:tabs>
    </w:pPr>
  </w:style>
  <w:style w:type="paragraph" w:customStyle="1" w:styleId="inhgvka">
    <w:name w:val="inh gvka"/>
    <w:basedOn w:val="Normal"/>
    <w:rsid w:val="001D0D57"/>
    <w:pPr>
      <w:tabs>
        <w:tab w:val="left" w:pos="1871"/>
        <w:tab w:val="right" w:leader="dot" w:pos="8504"/>
      </w:tabs>
      <w:ind w:left="822" w:right="170"/>
    </w:pPr>
  </w:style>
  <w:style w:type="paragraph" w:customStyle="1" w:styleId="Normal0">
    <w:name w:val="Normal+"/>
    <w:basedOn w:val="Normal"/>
    <w:rsid w:val="001D0D57"/>
    <w:pPr>
      <w:tabs>
        <w:tab w:val="left" w:pos="700"/>
        <w:tab w:val="left" w:pos="1000"/>
        <w:tab w:val="left" w:pos="1300"/>
        <w:tab w:val="left" w:pos="1600"/>
        <w:tab w:val="left" w:pos="1900"/>
        <w:tab w:val="left" w:pos="4200"/>
        <w:tab w:val="left" w:pos="7200"/>
        <w:tab w:val="left" w:pos="9799"/>
      </w:tabs>
      <w:ind w:left="100" w:right="-200"/>
    </w:pPr>
    <w:rPr>
      <w:rFonts w:ascii="Helvetica" w:hAnsi="Helvetica" w:cs="Helvetica"/>
    </w:rPr>
  </w:style>
  <w:style w:type="paragraph" w:customStyle="1" w:styleId="StandaardF1">
    <w:name w:val="StandaardF1"/>
    <w:basedOn w:val="Normal"/>
    <w:rsid w:val="001D0D57"/>
    <w:rPr>
      <w:rFonts w:ascii="Helvetica" w:hAnsi="Helvetica" w:cs="Helvetica"/>
    </w:rPr>
  </w:style>
  <w:style w:type="paragraph" w:customStyle="1" w:styleId="inspringen2">
    <w:name w:val="inspringen 2"/>
    <w:basedOn w:val="Normal"/>
    <w:rsid w:val="001D0D57"/>
    <w:pPr>
      <w:ind w:left="1701" w:hanging="567"/>
    </w:pPr>
    <w:rPr>
      <w:rFonts w:ascii="Helvetica" w:hAnsi="Helvetica" w:cs="Helvetica"/>
    </w:rPr>
  </w:style>
  <w:style w:type="paragraph" w:customStyle="1" w:styleId="inspringen1">
    <w:name w:val="inspringen 1"/>
    <w:basedOn w:val="Normal"/>
    <w:rsid w:val="001D0D57"/>
    <w:pPr>
      <w:ind w:left="1134" w:hanging="567"/>
    </w:pPr>
  </w:style>
  <w:style w:type="paragraph" w:customStyle="1" w:styleId="inspringen0">
    <w:name w:val="inspringen 0"/>
    <w:basedOn w:val="Normal"/>
    <w:rsid w:val="001D0D57"/>
    <w:pPr>
      <w:ind w:left="567" w:hanging="567"/>
    </w:pPr>
    <w:rPr>
      <w:rFonts w:ascii="Helvetica" w:hAnsi="Helvetica" w:cs="Helvetica"/>
    </w:rPr>
  </w:style>
  <w:style w:type="paragraph" w:customStyle="1" w:styleId="QA-Tabel">
    <w:name w:val="QA-Tabel"/>
    <w:basedOn w:val="Normal"/>
    <w:rsid w:val="001D0D57"/>
    <w:pPr>
      <w:pBdr>
        <w:top w:val="single" w:sz="12" w:space="0" w:color="000000"/>
        <w:left w:val="single" w:sz="12" w:space="0" w:color="000000"/>
        <w:bottom w:val="single" w:sz="12" w:space="0" w:color="000000"/>
        <w:right w:val="single" w:sz="12" w:space="0" w:color="000000"/>
      </w:pBdr>
      <w:tabs>
        <w:tab w:val="left" w:pos="396"/>
        <w:tab w:val="left" w:pos="1134"/>
        <w:tab w:val="left" w:pos="1417"/>
        <w:tab w:val="left" w:pos="1984"/>
        <w:tab w:val="left" w:pos="2551"/>
        <w:tab w:val="left" w:pos="3231"/>
        <w:tab w:val="left" w:pos="4025"/>
        <w:tab w:val="left" w:pos="5046"/>
        <w:tab w:val="left" w:pos="5329"/>
        <w:tab w:val="left" w:pos="5896"/>
        <w:tab w:val="left" w:pos="6860"/>
        <w:tab w:val="left" w:pos="7852"/>
      </w:tabs>
      <w:ind w:left="255" w:right="27"/>
    </w:pPr>
    <w:rPr>
      <w:rFonts w:ascii="Helvetica" w:hAnsi="Helvetica" w:cs="Helvetica"/>
      <w:b/>
      <w:sz w:val="18"/>
    </w:rPr>
  </w:style>
  <w:style w:type="paragraph" w:customStyle="1" w:styleId="QA-tabel0">
    <w:name w:val="QA-tabel"/>
    <w:basedOn w:val="Normal"/>
    <w:rsid w:val="001D0D57"/>
    <w:pPr>
      <w:pBdr>
        <w:top w:val="single" w:sz="12" w:space="0" w:color="000000"/>
        <w:left w:val="single" w:sz="12" w:space="0" w:color="000000"/>
        <w:bottom w:val="single" w:sz="12" w:space="0" w:color="000000"/>
        <w:right w:val="single" w:sz="12" w:space="0" w:color="000000"/>
      </w:pBdr>
      <w:tabs>
        <w:tab w:val="left" w:pos="396"/>
        <w:tab w:val="left" w:pos="1134"/>
        <w:tab w:val="left" w:pos="1417"/>
        <w:tab w:val="left" w:pos="1984"/>
        <w:tab w:val="left" w:pos="2551"/>
        <w:tab w:val="left" w:pos="3231"/>
        <w:tab w:val="left" w:pos="4025"/>
        <w:tab w:val="left" w:pos="5046"/>
        <w:tab w:val="left" w:pos="5329"/>
        <w:tab w:val="left" w:pos="5896"/>
        <w:tab w:val="left" w:pos="6860"/>
        <w:tab w:val="left" w:pos="7852"/>
      </w:tabs>
      <w:ind w:left="255" w:right="27"/>
    </w:pPr>
    <w:rPr>
      <w:rFonts w:ascii="Helvetica" w:hAnsi="Helvetica" w:cs="Helvetica"/>
      <w:b/>
      <w:sz w:val="18"/>
    </w:rPr>
  </w:style>
  <w:style w:type="paragraph" w:customStyle="1" w:styleId="temp">
    <w:name w:val="temp"/>
    <w:basedOn w:val="Normal"/>
    <w:rsid w:val="001D0D57"/>
    <w:pPr>
      <w:tabs>
        <w:tab w:val="left" w:pos="368"/>
        <w:tab w:val="left" w:pos="765"/>
        <w:tab w:val="left" w:pos="10773"/>
        <w:tab w:val="left" w:pos="11935"/>
        <w:tab w:val="left" w:pos="13097"/>
      </w:tabs>
      <w:ind w:left="340" w:right="340" w:hanging="340"/>
    </w:pPr>
    <w:rPr>
      <w:rFonts w:ascii="Bookman" w:hAnsi="Bookman" w:cs="Bookman"/>
    </w:rPr>
  </w:style>
  <w:style w:type="paragraph" w:customStyle="1" w:styleId="detailregel">
    <w:name w:val="detailregel"/>
    <w:basedOn w:val="Normal"/>
    <w:rsid w:val="001D0D57"/>
    <w:pPr>
      <w:tabs>
        <w:tab w:val="left" w:pos="1134"/>
        <w:tab w:val="left" w:pos="1417"/>
        <w:tab w:val="left" w:pos="2012"/>
        <w:tab w:val="left" w:pos="3090"/>
        <w:tab w:val="left" w:pos="4536"/>
        <w:tab w:val="left" w:pos="7115"/>
      </w:tabs>
      <w:ind w:left="1134" w:right="-767"/>
    </w:pPr>
  </w:style>
  <w:style w:type="paragraph" w:customStyle="1" w:styleId="TEKST">
    <w:name w:val="TEKST"/>
    <w:basedOn w:val="Normal"/>
    <w:rsid w:val="001D0D57"/>
    <w:pPr>
      <w:keepLines/>
      <w:ind w:left="1134" w:right="-850"/>
    </w:pPr>
  </w:style>
  <w:style w:type="paragraph" w:customStyle="1" w:styleId="voorbeeld1">
    <w:name w:val="voorbeeld1"/>
    <w:basedOn w:val="Normal"/>
    <w:rsid w:val="001D0D57"/>
    <w:pPr>
      <w:tabs>
        <w:tab w:val="decimal" w:pos="2820"/>
        <w:tab w:val="left" w:pos="3400"/>
        <w:tab w:val="left" w:pos="4100"/>
        <w:tab w:val="left" w:pos="5120"/>
        <w:tab w:val="left" w:pos="6820"/>
      </w:tabs>
      <w:spacing w:before="120" w:after="60"/>
      <w:ind w:left="1380" w:right="502"/>
    </w:pPr>
  </w:style>
  <w:style w:type="paragraph" w:customStyle="1" w:styleId="ind1">
    <w:name w:val="ind •1"/>
    <w:basedOn w:val="indent10"/>
    <w:rsid w:val="001D0D57"/>
    <w:pPr>
      <w:spacing w:before="0" w:after="40"/>
      <w:ind w:left="1400" w:hanging="280"/>
    </w:pPr>
  </w:style>
  <w:style w:type="paragraph" w:customStyle="1" w:styleId="KopregelNSK">
    <w:name w:val="Kopregel NSK"/>
    <w:basedOn w:val="Header"/>
    <w:rsid w:val="001D0D57"/>
    <w:pPr>
      <w:pBdr>
        <w:top w:val="single" w:sz="6" w:space="0" w:color="000000"/>
        <w:left w:val="none" w:sz="0" w:space="0" w:color="000000"/>
        <w:bottom w:val="single" w:sz="6" w:space="0" w:color="000000"/>
        <w:right w:val="none" w:sz="0" w:space="0" w:color="000000"/>
      </w:pBdr>
      <w:tabs>
        <w:tab w:val="left" w:pos="1400"/>
        <w:tab w:val="left" w:pos="1600"/>
        <w:tab w:val="left" w:pos="6680"/>
        <w:tab w:val="center" w:pos="7720"/>
        <w:tab w:val="left" w:pos="7920"/>
      </w:tabs>
    </w:pPr>
    <w:rPr>
      <w:i/>
      <w:smallCaps/>
      <w:sz w:val="24"/>
    </w:rPr>
  </w:style>
  <w:style w:type="paragraph" w:customStyle="1" w:styleId="Markeerstandaard">
    <w:name w:val="Markeer standaard"/>
    <w:basedOn w:val="Normal"/>
    <w:rsid w:val="001D0D57"/>
    <w:pPr>
      <w:pBdr>
        <w:top w:val="none" w:sz="0" w:space="0" w:color="000000"/>
        <w:left w:val="none" w:sz="0" w:space="0" w:color="000000"/>
        <w:bottom w:val="none" w:sz="0" w:space="0" w:color="000000"/>
        <w:right w:val="double" w:sz="6" w:space="0" w:color="000000"/>
      </w:pBdr>
      <w:spacing w:before="120" w:after="60"/>
      <w:ind w:left="1134"/>
    </w:pPr>
  </w:style>
  <w:style w:type="paragraph" w:customStyle="1" w:styleId="Markeerindent10">
    <w:name w:val="Markeer indent # 1"/>
    <w:basedOn w:val="indent11"/>
    <w:rsid w:val="001D0D57"/>
    <w:pPr>
      <w:pBdr>
        <w:top w:val="none" w:sz="0" w:space="0" w:color="000000"/>
        <w:left w:val="none" w:sz="0" w:space="0" w:color="000000"/>
        <w:bottom w:val="none" w:sz="0" w:space="0" w:color="000000"/>
        <w:right w:val="double" w:sz="6" w:space="0" w:color="000000"/>
      </w:pBdr>
    </w:pPr>
    <w:rPr>
      <w:rFonts w:ascii="Times" w:hAnsi="Times" w:cs="Times"/>
    </w:rPr>
  </w:style>
  <w:style w:type="paragraph" w:customStyle="1" w:styleId="Markeerindent11">
    <w:name w:val="Markeer indent • 1"/>
    <w:basedOn w:val="indent10"/>
    <w:rsid w:val="001D0D57"/>
    <w:pPr>
      <w:pBdr>
        <w:top w:val="none" w:sz="0" w:space="0" w:color="000000"/>
        <w:left w:val="none" w:sz="0" w:space="0" w:color="000000"/>
        <w:bottom w:val="none" w:sz="0" w:space="0" w:color="000000"/>
        <w:right w:val="double" w:sz="6" w:space="0" w:color="000000"/>
      </w:pBdr>
      <w:spacing w:before="0" w:after="40"/>
      <w:ind w:hanging="284"/>
    </w:pPr>
  </w:style>
  <w:style w:type="paragraph" w:customStyle="1" w:styleId="Markeerindentt1">
    <w:name w:val="Markeer indent t 1"/>
    <w:basedOn w:val="indentt1"/>
    <w:rsid w:val="001D0D57"/>
    <w:pPr>
      <w:pBdr>
        <w:top w:val="none" w:sz="0" w:space="0" w:color="000000"/>
        <w:left w:val="none" w:sz="0" w:space="0" w:color="000000"/>
        <w:bottom w:val="none" w:sz="0" w:space="0" w:color="000000"/>
        <w:right w:val="double" w:sz="6" w:space="0" w:color="000000"/>
      </w:pBdr>
      <w:ind w:left="1700" w:hanging="566"/>
    </w:pPr>
  </w:style>
  <w:style w:type="paragraph" w:customStyle="1" w:styleId="definities">
    <w:name w:val="definities"/>
    <w:basedOn w:val="Normal"/>
    <w:rsid w:val="001D0D57"/>
    <w:pPr>
      <w:spacing w:before="120" w:after="60"/>
      <w:ind w:left="3980" w:hanging="2880"/>
    </w:pPr>
  </w:style>
  <w:style w:type="paragraph" w:customStyle="1" w:styleId="voorbeeld">
    <w:name w:val="voorbeeld"/>
    <w:basedOn w:val="Normal"/>
    <w:rsid w:val="001D0D57"/>
    <w:pPr>
      <w:spacing w:before="120" w:after="60"/>
      <w:ind w:left="1380" w:right="502"/>
    </w:pPr>
    <w:rPr>
      <w:rFonts w:ascii="New York" w:hAnsi="New York" w:cs="New York"/>
    </w:rPr>
  </w:style>
  <w:style w:type="paragraph" w:customStyle="1" w:styleId="Inspringen10">
    <w:name w:val="Inspringen 1"/>
    <w:basedOn w:val="Normal"/>
    <w:rsid w:val="001D0D57"/>
    <w:pPr>
      <w:ind w:left="560" w:right="-276" w:hanging="560"/>
    </w:pPr>
    <w:rPr>
      <w:rFonts w:ascii="Helvetica" w:hAnsi="Helvetica" w:cs="Helvetica"/>
    </w:rPr>
  </w:style>
  <w:style w:type="paragraph" w:customStyle="1" w:styleId="aanhef">
    <w:name w:val="aanhef"/>
    <w:basedOn w:val="indent01"/>
    <w:rsid w:val="001D0D57"/>
    <w:pPr>
      <w:spacing w:before="180" w:after="180"/>
      <w:ind w:hanging="1134"/>
    </w:pPr>
  </w:style>
  <w:style w:type="paragraph" w:customStyle="1" w:styleId="faktuur">
    <w:name w:val="faktuur"/>
    <w:basedOn w:val="Normal"/>
    <w:rsid w:val="001D0D57"/>
    <w:pPr>
      <w:tabs>
        <w:tab w:val="left" w:pos="2126"/>
        <w:tab w:val="left" w:pos="3090"/>
        <w:tab w:val="left" w:pos="4989"/>
        <w:tab w:val="left" w:pos="6095"/>
        <w:tab w:val="right" w:pos="7456"/>
      </w:tabs>
    </w:pPr>
    <w:rPr>
      <w:rFonts w:ascii="Helvetica" w:hAnsi="Helvetica" w:cs="Helvetica"/>
    </w:rPr>
  </w:style>
  <w:style w:type="paragraph" w:customStyle="1" w:styleId="extra">
    <w:name w:val="extra"/>
    <w:basedOn w:val="Normal"/>
    <w:rsid w:val="001D0D57"/>
    <w:pPr>
      <w:tabs>
        <w:tab w:val="left" w:pos="560"/>
        <w:tab w:val="left" w:pos="2260"/>
        <w:tab w:val="left" w:pos="3400"/>
        <w:tab w:val="left" w:pos="4780"/>
        <w:tab w:val="left" w:pos="5940"/>
      </w:tabs>
      <w:spacing w:before="120" w:after="60" w:line="300" w:lineRule="atLeast"/>
    </w:pPr>
  </w:style>
  <w:style w:type="paragraph" w:customStyle="1" w:styleId="begrippenlijst">
    <w:name w:val="begrippenlijst"/>
    <w:basedOn w:val="Normal"/>
    <w:rsid w:val="001D0D57"/>
    <w:pPr>
      <w:spacing w:before="120" w:after="60"/>
      <w:ind w:left="3420" w:hanging="2300"/>
    </w:pPr>
  </w:style>
  <w:style w:type="paragraph" w:customStyle="1" w:styleId="maatregelen">
    <w:name w:val="maatregelen"/>
    <w:basedOn w:val="Standaard0"/>
    <w:rsid w:val="001D0D57"/>
    <w:pPr>
      <w:ind w:left="1720"/>
    </w:pPr>
  </w:style>
  <w:style w:type="paragraph" w:customStyle="1" w:styleId="inspringen3">
    <w:name w:val="inspringen 3"/>
    <w:basedOn w:val="inspringen2"/>
    <w:rsid w:val="001D0D57"/>
    <w:pPr>
      <w:spacing w:line="280" w:lineRule="atLeast"/>
      <w:ind w:left="1700"/>
    </w:pPr>
    <w:rPr>
      <w:rFonts w:ascii="Times" w:hAnsi="Times" w:cs="Times"/>
    </w:rPr>
  </w:style>
  <w:style w:type="paragraph" w:customStyle="1" w:styleId="inspringen4">
    <w:name w:val="inspringen 4"/>
    <w:basedOn w:val="inspringen3"/>
    <w:rsid w:val="001D0D57"/>
    <w:pPr>
      <w:ind w:left="2280"/>
    </w:pPr>
  </w:style>
  <w:style w:type="paragraph" w:customStyle="1" w:styleId="definitie">
    <w:name w:val="definitie"/>
    <w:basedOn w:val="Normal"/>
    <w:rsid w:val="001D0D57"/>
    <w:pPr>
      <w:pBdr>
        <w:top w:val="single" w:sz="6" w:space="0" w:color="000000"/>
        <w:left w:val="none" w:sz="0" w:space="0" w:color="000000"/>
        <w:bottom w:val="single" w:sz="6" w:space="0" w:color="000000"/>
        <w:right w:val="none" w:sz="0" w:space="0" w:color="000000"/>
      </w:pBdr>
      <w:spacing w:before="120" w:after="120" w:line="300" w:lineRule="atLeast"/>
      <w:ind w:left="560" w:right="568"/>
    </w:pPr>
  </w:style>
  <w:style w:type="paragraph" w:customStyle="1" w:styleId="Tip">
    <w:name w:val="Tip"/>
    <w:rsid w:val="001D0D57"/>
    <w:pPr>
      <w:pBdr>
        <w:top w:val="single" w:sz="6" w:space="5" w:color="000000"/>
        <w:left w:val="single" w:sz="6" w:space="4" w:color="000000"/>
        <w:bottom w:val="single" w:sz="6" w:space="5" w:color="000000"/>
        <w:right w:val="single" w:sz="12" w:space="7" w:color="000000"/>
      </w:pBdr>
      <w:tabs>
        <w:tab w:val="left" w:pos="-1440"/>
        <w:tab w:val="left" w:pos="-720"/>
      </w:tabs>
      <w:suppressAutoHyphens/>
      <w:spacing w:after="0" w:line="240" w:lineRule="auto"/>
      <w:ind w:left="1320" w:right="-2746" w:hanging="220"/>
      <w:jc w:val="both"/>
    </w:pPr>
    <w:rPr>
      <w:rFonts w:ascii="Times" w:eastAsia="Times New Roman" w:hAnsi="Times" w:cs="Times"/>
      <w:sz w:val="20"/>
      <w:szCs w:val="20"/>
      <w:lang w:val="nl" w:eastAsia="zh-CN" w:bidi="ar-SA"/>
    </w:rPr>
  </w:style>
  <w:style w:type="paragraph" w:customStyle="1" w:styleId="eindnoottekst">
    <w:name w:val="eindnoottekst"/>
    <w:basedOn w:val="Normal"/>
    <w:rsid w:val="001D0D57"/>
  </w:style>
  <w:style w:type="paragraph" w:customStyle="1" w:styleId="Dokument1">
    <w:name w:val="Dokument 1"/>
    <w:rsid w:val="001D0D57"/>
    <w:pPr>
      <w:keepNext/>
      <w:keepLines/>
      <w:tabs>
        <w:tab w:val="left" w:pos="-720"/>
      </w:tabs>
      <w:suppressAutoHyphens/>
      <w:spacing w:after="0" w:line="240" w:lineRule="auto"/>
    </w:pPr>
    <w:rPr>
      <w:rFonts w:ascii="Times" w:eastAsia="Times New Roman" w:hAnsi="Times" w:cs="Times"/>
      <w:sz w:val="20"/>
      <w:szCs w:val="20"/>
      <w:lang w:val="nl" w:eastAsia="zh-CN" w:bidi="ar-SA"/>
    </w:rPr>
  </w:style>
  <w:style w:type="paragraph" w:customStyle="1" w:styleId="inhopg1">
    <w:name w:val="inhopg 1"/>
    <w:basedOn w:val="Normal"/>
    <w:rsid w:val="001D0D57"/>
    <w:pPr>
      <w:tabs>
        <w:tab w:val="right" w:pos="9966"/>
      </w:tabs>
      <w:spacing w:before="480" w:line="240" w:lineRule="exact"/>
      <w:ind w:left="3360" w:right="3360" w:hanging="3360"/>
    </w:pPr>
  </w:style>
  <w:style w:type="paragraph" w:customStyle="1" w:styleId="inhopg2">
    <w:name w:val="inhopg 2"/>
    <w:basedOn w:val="Normal"/>
    <w:rsid w:val="001D0D57"/>
    <w:pPr>
      <w:tabs>
        <w:tab w:val="right" w:pos="9966"/>
      </w:tabs>
      <w:spacing w:line="240" w:lineRule="exact"/>
      <w:ind w:left="4200" w:right="3360" w:hanging="840"/>
    </w:pPr>
  </w:style>
  <w:style w:type="paragraph" w:customStyle="1" w:styleId="inhopg3">
    <w:name w:val="inhopg 3"/>
    <w:basedOn w:val="Normal"/>
    <w:rsid w:val="001D0D57"/>
    <w:pPr>
      <w:tabs>
        <w:tab w:val="right" w:pos="9966"/>
      </w:tabs>
      <w:spacing w:line="240" w:lineRule="exact"/>
      <w:ind w:left="5040" w:right="3360" w:hanging="840"/>
    </w:pPr>
  </w:style>
  <w:style w:type="paragraph" w:customStyle="1" w:styleId="inhopg4">
    <w:name w:val="inhopg 4"/>
    <w:basedOn w:val="Normal"/>
    <w:rsid w:val="001D0D57"/>
    <w:pPr>
      <w:tabs>
        <w:tab w:val="right" w:leader="dot" w:pos="9966"/>
      </w:tabs>
      <w:spacing w:line="240" w:lineRule="exact"/>
      <w:ind w:left="5880" w:right="3360" w:hanging="840"/>
    </w:pPr>
  </w:style>
  <w:style w:type="paragraph" w:customStyle="1" w:styleId="inhopg5">
    <w:name w:val="inhopg 5"/>
    <w:basedOn w:val="Normal"/>
    <w:rsid w:val="001D0D57"/>
    <w:pPr>
      <w:tabs>
        <w:tab w:val="right" w:leader="dot" w:pos="9966"/>
      </w:tabs>
      <w:spacing w:line="240" w:lineRule="exact"/>
      <w:ind w:left="6720" w:right="3360" w:hanging="840"/>
    </w:pPr>
  </w:style>
  <w:style w:type="paragraph" w:customStyle="1" w:styleId="inhopg6">
    <w:name w:val="inhopg 6"/>
    <w:basedOn w:val="Normal"/>
    <w:rsid w:val="001D0D57"/>
    <w:pPr>
      <w:tabs>
        <w:tab w:val="right" w:pos="9360"/>
      </w:tabs>
      <w:ind w:left="720" w:hanging="720"/>
    </w:pPr>
  </w:style>
  <w:style w:type="paragraph" w:customStyle="1" w:styleId="inhopg7">
    <w:name w:val="inhopg 7"/>
    <w:basedOn w:val="Normal"/>
    <w:rsid w:val="001D0D57"/>
    <w:pPr>
      <w:ind w:left="720" w:hanging="720"/>
    </w:pPr>
  </w:style>
  <w:style w:type="paragraph" w:customStyle="1" w:styleId="inhopg8">
    <w:name w:val="inhopg 8"/>
    <w:basedOn w:val="Normal"/>
    <w:rsid w:val="001D0D57"/>
    <w:pPr>
      <w:tabs>
        <w:tab w:val="right" w:pos="9360"/>
      </w:tabs>
      <w:ind w:left="720" w:hanging="720"/>
    </w:pPr>
  </w:style>
  <w:style w:type="paragraph" w:customStyle="1" w:styleId="inhopg9">
    <w:name w:val="inhopg 9"/>
    <w:basedOn w:val="Normal"/>
    <w:rsid w:val="001D0D57"/>
    <w:pPr>
      <w:tabs>
        <w:tab w:val="right" w:leader="dot" w:pos="9360"/>
      </w:tabs>
      <w:ind w:left="720" w:hanging="720"/>
    </w:pPr>
  </w:style>
  <w:style w:type="paragraph" w:customStyle="1" w:styleId="bronvermelding">
    <w:name w:val="bronvermelding"/>
    <w:basedOn w:val="Normal"/>
    <w:rsid w:val="001D0D57"/>
    <w:pPr>
      <w:tabs>
        <w:tab w:val="right" w:pos="9360"/>
      </w:tabs>
    </w:pPr>
  </w:style>
  <w:style w:type="paragraph" w:customStyle="1" w:styleId="bijschrift">
    <w:name w:val="bijschrift"/>
    <w:basedOn w:val="Normal"/>
    <w:rsid w:val="001D0D57"/>
  </w:style>
  <w:style w:type="paragraph" w:customStyle="1" w:styleId="4">
    <w:name w:val="4"/>
    <w:rsid w:val="001D0D57"/>
    <w:pPr>
      <w:suppressAutoHyphens/>
      <w:spacing w:after="40" w:line="240" w:lineRule="auto"/>
      <w:ind w:left="2820" w:hanging="560"/>
      <w:jc w:val="both"/>
    </w:pPr>
    <w:rPr>
      <w:rFonts w:ascii="Times" w:eastAsia="Times New Roman" w:hAnsi="Times" w:cs="Times"/>
      <w:sz w:val="24"/>
      <w:szCs w:val="20"/>
      <w:lang w:val="nl" w:eastAsia="zh-CN" w:bidi="ar-SA"/>
    </w:rPr>
  </w:style>
  <w:style w:type="paragraph" w:customStyle="1" w:styleId="5">
    <w:name w:val="5"/>
    <w:rsid w:val="001D0D57"/>
    <w:pPr>
      <w:suppressAutoHyphens/>
      <w:spacing w:after="40" w:line="240" w:lineRule="auto"/>
      <w:ind w:left="3400" w:hanging="580"/>
      <w:jc w:val="both"/>
    </w:pPr>
    <w:rPr>
      <w:rFonts w:ascii="Times" w:eastAsia="Times New Roman" w:hAnsi="Times" w:cs="Times"/>
      <w:sz w:val="24"/>
      <w:szCs w:val="20"/>
      <w:lang w:val="nl" w:eastAsia="zh-CN" w:bidi="ar-SA"/>
    </w:rPr>
  </w:style>
  <w:style w:type="paragraph" w:customStyle="1" w:styleId="begripDFT">
    <w:name w:val="begrip_DFT"/>
    <w:basedOn w:val="Normal"/>
    <w:rsid w:val="001D0D57"/>
    <w:pPr>
      <w:tabs>
        <w:tab w:val="center" w:pos="4500"/>
        <w:tab w:val="decimal" w:pos="7360"/>
      </w:tabs>
    </w:pPr>
  </w:style>
  <w:style w:type="paragraph" w:customStyle="1" w:styleId="2">
    <w:name w:val="2"/>
    <w:rsid w:val="001D0D57"/>
    <w:pPr>
      <w:suppressAutoHyphens/>
      <w:spacing w:after="40" w:line="240" w:lineRule="auto"/>
      <w:ind w:left="1701" w:hanging="580"/>
      <w:jc w:val="both"/>
    </w:pPr>
    <w:rPr>
      <w:rFonts w:ascii="Times" w:eastAsia="Times New Roman" w:hAnsi="Times" w:cs="Times"/>
      <w:sz w:val="24"/>
      <w:szCs w:val="20"/>
      <w:lang w:val="nl" w:eastAsia="zh-CN" w:bidi="ar-SA"/>
    </w:rPr>
  </w:style>
  <w:style w:type="paragraph" w:customStyle="1" w:styleId="begripDFTkop">
    <w:name w:val="begrip_DFT_kop"/>
    <w:basedOn w:val="begripDFT"/>
    <w:rsid w:val="001D0D57"/>
    <w:pPr>
      <w:pBdr>
        <w:top w:val="none" w:sz="0" w:space="0" w:color="000000"/>
        <w:left w:val="none" w:sz="0" w:space="0" w:color="000000"/>
        <w:bottom w:val="single" w:sz="6" w:space="0" w:color="000000"/>
        <w:right w:val="none" w:sz="0" w:space="0" w:color="000000"/>
      </w:pBdr>
      <w:tabs>
        <w:tab w:val="center" w:pos="7360"/>
      </w:tabs>
    </w:pPr>
  </w:style>
  <w:style w:type="paragraph" w:customStyle="1" w:styleId="testgeval">
    <w:name w:val="testgeval"/>
    <w:basedOn w:val="Normal"/>
    <w:rsid w:val="001D0D57"/>
    <w:pPr>
      <w:tabs>
        <w:tab w:val="center" w:pos="2800"/>
        <w:tab w:val="center" w:pos="3960"/>
        <w:tab w:val="center" w:pos="5100"/>
        <w:tab w:val="center" w:pos="6200"/>
        <w:tab w:val="center" w:pos="7360"/>
      </w:tabs>
    </w:pPr>
  </w:style>
  <w:style w:type="paragraph" w:customStyle="1" w:styleId="testscript">
    <w:name w:val="testscript"/>
    <w:basedOn w:val="2"/>
    <w:rsid w:val="001D0D57"/>
    <w:pPr>
      <w:tabs>
        <w:tab w:val="center" w:pos="7920"/>
      </w:tabs>
      <w:ind w:left="2260" w:hanging="1139"/>
    </w:pPr>
  </w:style>
  <w:style w:type="paragraph" w:customStyle="1" w:styleId="1">
    <w:name w:val="1"/>
    <w:rsid w:val="001D0D57"/>
    <w:pPr>
      <w:suppressAutoHyphens/>
      <w:spacing w:after="40" w:line="240" w:lineRule="auto"/>
      <w:ind w:left="2268" w:hanging="284"/>
    </w:pPr>
    <w:rPr>
      <w:rFonts w:ascii="Times" w:eastAsia="Times New Roman" w:hAnsi="Times" w:cs="Times"/>
      <w:sz w:val="24"/>
      <w:szCs w:val="20"/>
      <w:lang w:val="nl" w:eastAsia="zh-CN" w:bidi="ar-SA"/>
    </w:rPr>
  </w:style>
  <w:style w:type="paragraph" w:customStyle="1" w:styleId="0">
    <w:name w:val="0"/>
    <w:rsid w:val="001D0D57"/>
    <w:pPr>
      <w:suppressAutoHyphens/>
      <w:spacing w:after="40" w:line="240" w:lineRule="auto"/>
      <w:ind w:left="1134" w:hanging="284"/>
    </w:pPr>
    <w:rPr>
      <w:rFonts w:ascii="Times" w:eastAsia="Times New Roman" w:hAnsi="Times" w:cs="Times"/>
      <w:sz w:val="24"/>
      <w:szCs w:val="20"/>
      <w:lang w:val="nl" w:eastAsia="zh-CN" w:bidi="ar-SA"/>
    </w:rPr>
  </w:style>
  <w:style w:type="paragraph" w:customStyle="1" w:styleId="3">
    <w:name w:val="3"/>
    <w:rsid w:val="001D0D57"/>
    <w:pPr>
      <w:suppressAutoHyphens/>
      <w:spacing w:after="40" w:line="240" w:lineRule="auto"/>
      <w:ind w:left="2262" w:hanging="562"/>
      <w:jc w:val="both"/>
    </w:pPr>
    <w:rPr>
      <w:rFonts w:ascii="Times" w:eastAsia="Times New Roman" w:hAnsi="Times" w:cs="Times"/>
      <w:sz w:val="24"/>
      <w:szCs w:val="20"/>
      <w:lang w:val="nl" w:eastAsia="zh-CN" w:bidi="ar-SA"/>
    </w:rPr>
  </w:style>
  <w:style w:type="paragraph" w:customStyle="1" w:styleId="Plattetekst3">
    <w:name w:val="Platte tekst 3"/>
    <w:basedOn w:val="Normal"/>
    <w:rsid w:val="001D0D57"/>
    <w:rPr>
      <w:rFonts w:ascii="Times New Roman" w:hAnsi="Times New Roman" w:cs="Times New Roman"/>
    </w:rPr>
  </w:style>
  <w:style w:type="paragraph" w:customStyle="1" w:styleId="ti">
    <w:name w:val="ti"/>
    <w:basedOn w:val="Normal"/>
    <w:rsid w:val="001D0D57"/>
    <w:pPr>
      <w:spacing w:after="8200"/>
    </w:pPr>
  </w:style>
  <w:style w:type="paragraph" w:customStyle="1" w:styleId="Plattetekst2">
    <w:name w:val="Platte tekst 2"/>
    <w:basedOn w:val="Normal"/>
    <w:rsid w:val="001D0D57"/>
    <w:rPr>
      <w:b/>
    </w:rPr>
  </w:style>
  <w:style w:type="paragraph" w:customStyle="1" w:styleId="Standaardtabel1">
    <w:name w:val="Standaardtabel1"/>
    <w:basedOn w:val="Normal"/>
    <w:rsid w:val="001D0D57"/>
    <w:pPr>
      <w:spacing w:before="40" w:after="40" w:line="240" w:lineRule="auto"/>
    </w:pPr>
    <w:rPr>
      <w:rFonts w:ascii="Times New Roman" w:hAnsi="Times New Roman" w:cs="Times New Roman"/>
      <w:sz w:val="22"/>
    </w:rPr>
  </w:style>
  <w:style w:type="paragraph" w:customStyle="1" w:styleId="Bijlage">
    <w:name w:val="Bijlage"/>
    <w:basedOn w:val="Normal"/>
    <w:rsid w:val="001D0D57"/>
  </w:style>
  <w:style w:type="paragraph" w:customStyle="1" w:styleId="Lijstalinea">
    <w:name w:val="Lijstalinea"/>
    <w:basedOn w:val="Normal"/>
    <w:rsid w:val="001D0D57"/>
    <w:pPr>
      <w:ind w:left="720"/>
    </w:pPr>
  </w:style>
  <w:style w:type="paragraph" w:customStyle="1" w:styleId="Vastetekst">
    <w:name w:val="Vaste tekst"/>
    <w:basedOn w:val="Normal"/>
    <w:rsid w:val="001D0D57"/>
    <w:pPr>
      <w:spacing w:line="260" w:lineRule="exact"/>
    </w:pPr>
    <w:rPr>
      <w:rFonts w:ascii="Myriad-Italic" w:hAnsi="Myriad-Italic" w:cs="Myriad-Italic"/>
      <w:sz w:val="16"/>
    </w:rPr>
  </w:style>
  <w:style w:type="paragraph" w:customStyle="1" w:styleId="Aanhef0">
    <w:name w:val="Aanhef"/>
    <w:basedOn w:val="Normal"/>
    <w:next w:val="Normal"/>
    <w:rsid w:val="001D0D57"/>
    <w:pPr>
      <w:spacing w:line="260" w:lineRule="atLeast"/>
    </w:pPr>
    <w:rPr>
      <w:rFonts w:ascii="Times New Roman" w:hAnsi="Times New Roman" w:cs="Times New Roman"/>
      <w:spacing w:val="5"/>
      <w:sz w:val="22"/>
    </w:rPr>
  </w:style>
  <w:style w:type="paragraph" w:customStyle="1" w:styleId="Ballontekst">
    <w:name w:val="Ballontekst"/>
    <w:basedOn w:val="Normal"/>
    <w:rsid w:val="001D0D57"/>
    <w:rPr>
      <w:rFonts w:ascii="Tahoma" w:hAnsi="Tahoma" w:cs="Tahoma"/>
      <w:sz w:val="16"/>
      <w:szCs w:val="16"/>
    </w:rPr>
  </w:style>
  <w:style w:type="paragraph" w:customStyle="1" w:styleId="Revisie">
    <w:name w:val="Revisie"/>
    <w:rsid w:val="001D0D57"/>
    <w:pPr>
      <w:suppressAutoHyphens/>
      <w:spacing w:after="0" w:line="240" w:lineRule="auto"/>
    </w:pPr>
    <w:rPr>
      <w:rFonts w:ascii="Verdana" w:eastAsia="Times New Roman" w:hAnsi="Verdana" w:cs="Verdana"/>
      <w:sz w:val="20"/>
      <w:szCs w:val="20"/>
      <w:lang w:val="nl-NL" w:eastAsia="zh-CN" w:bidi="ar-SA"/>
    </w:rPr>
  </w:style>
  <w:style w:type="paragraph" w:customStyle="1" w:styleId="FrameContents">
    <w:name w:val="Frame Contents"/>
    <w:basedOn w:val="Normal"/>
    <w:rsid w:val="001D0D57"/>
  </w:style>
  <w:style w:type="paragraph" w:customStyle="1" w:styleId="TableContents">
    <w:name w:val="Table Contents"/>
    <w:basedOn w:val="Normal"/>
    <w:rsid w:val="001D0D57"/>
    <w:pPr>
      <w:suppressLineNumbers/>
    </w:pPr>
  </w:style>
  <w:style w:type="paragraph" w:customStyle="1" w:styleId="TableHeading">
    <w:name w:val="Table Heading"/>
    <w:basedOn w:val="TableContents"/>
    <w:rsid w:val="001D0D57"/>
    <w:pPr>
      <w:jc w:val="center"/>
    </w:pPr>
    <w:rPr>
      <w:b/>
      <w:bCs/>
    </w:rPr>
  </w:style>
  <w:style w:type="paragraph" w:styleId="ListParagraph">
    <w:name w:val="List Paragraph"/>
    <w:basedOn w:val="Normal"/>
    <w:uiPriority w:val="34"/>
    <w:qFormat/>
    <w:rsid w:val="001D0D57"/>
    <w:pPr>
      <w:ind w:left="720"/>
      <w:contextualSpacing/>
    </w:pPr>
  </w:style>
  <w:style w:type="table" w:styleId="TableGrid">
    <w:name w:val="Table Grid"/>
    <w:basedOn w:val="TableNormal"/>
    <w:uiPriority w:val="39"/>
    <w:rsid w:val="001D0D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D0D5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D57"/>
    <w:rPr>
      <w:rFonts w:ascii="Tahoma" w:eastAsia="Times New Roman" w:hAnsi="Tahoma" w:cs="Tahoma"/>
      <w:color w:val="000000" w:themeColor="text1"/>
      <w:sz w:val="16"/>
      <w:szCs w:val="16"/>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footer" Target="footer9.xml"/><Relationship Id="rId39" Type="http://schemas.openxmlformats.org/officeDocument/2006/relationships/header" Target="header12.xml"/><Relationship Id="rId3" Type="http://schemas.microsoft.com/office/2007/relationships/stylesWithEffects" Target="stylesWithEffects.xml"/><Relationship Id="rId21" Type="http://schemas.openxmlformats.org/officeDocument/2006/relationships/footer" Target="footer7.xml"/><Relationship Id="rId34" Type="http://schemas.openxmlformats.org/officeDocument/2006/relationships/image" Target="media/image4.emf"/><Relationship Id="rId42" Type="http://schemas.openxmlformats.org/officeDocument/2006/relationships/footer" Target="footer13.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0.xml"/><Relationship Id="rId33" Type="http://schemas.openxmlformats.org/officeDocument/2006/relationships/package" Target="embeddings/Microsoft_Word_Document2.docx"/><Relationship Id="rId38" Type="http://schemas.openxmlformats.org/officeDocument/2006/relationships/oleObject" Target="embeddings/oleObject1.bin"/><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footer" Target="footer11.xml"/><Relationship Id="rId41" Type="http://schemas.openxmlformats.org/officeDocument/2006/relationships/footer" Target="footer1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image" Target="media/image3.emf"/><Relationship Id="rId37" Type="http://schemas.openxmlformats.org/officeDocument/2006/relationships/image" Target="media/image6.wmf"/><Relationship Id="rId40" Type="http://schemas.openxmlformats.org/officeDocument/2006/relationships/header" Target="header13.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1.xml"/><Relationship Id="rId36" Type="http://schemas.openxmlformats.org/officeDocument/2006/relationships/image" Target="media/image5.jpeg"/><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package" Target="embeddings/Microsoft_Word_Document1.docx"/><Relationship Id="rId44" Type="http://schemas.openxmlformats.org/officeDocument/2006/relationships/footer" Target="footer1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footer" Target="footer10.xml"/><Relationship Id="rId30" Type="http://schemas.openxmlformats.org/officeDocument/2006/relationships/image" Target="media/image2.emf"/><Relationship Id="rId35" Type="http://schemas.openxmlformats.org/officeDocument/2006/relationships/package" Target="embeddings/Microsoft_Word_Document3.docx"/><Relationship Id="rId43" Type="http://schemas.openxmlformats.org/officeDocument/2006/relationships/header" Target="header14.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29</Pages>
  <Words>4458</Words>
  <Characters>18459</Characters>
  <Application>Microsoft Office Word</Application>
  <DocSecurity>0</DocSecurity>
  <Lines>1230</Lines>
  <Paragraphs>996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Ravi</cp:lastModifiedBy>
  <cp:revision>3</cp:revision>
  <dcterms:created xsi:type="dcterms:W3CDTF">2020-04-13T03:46:00Z</dcterms:created>
  <dcterms:modified xsi:type="dcterms:W3CDTF">2020-04-13T03:57:00Z</dcterms:modified>
</cp:coreProperties>
</file>